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C69" w14:textId="77777777" w:rsidR="0026598D" w:rsidRPr="00D94E7F" w:rsidRDefault="0026598D" w:rsidP="0026598D">
      <w:pPr>
        <w:pBdr>
          <w:bottom w:val="double" w:sz="6" w:space="3" w:color="auto"/>
        </w:pBdr>
        <w:spacing w:line="360" w:lineRule="auto"/>
        <w:jc w:val="center"/>
        <w:rPr>
          <w:b/>
        </w:rPr>
      </w:pPr>
      <w:r w:rsidRPr="00D94E7F">
        <w:rPr>
          <w:b/>
        </w:rPr>
        <w:t>БУ ВО ХАНТЫ-МАНСИЙСКОГО АВТОНОМНОГО ОКРУГА – ЮГРЫ «СУРГУТСКИЙ ГОСУДАРСТВЕННЫЙ УНИВЕРСИТЕТ»</w:t>
      </w:r>
    </w:p>
    <w:p w14:paraId="5F2A7FFE" w14:textId="77777777" w:rsidR="00B36283" w:rsidRPr="00D94E7F" w:rsidRDefault="00B36283" w:rsidP="00B36283">
      <w:pPr>
        <w:jc w:val="both"/>
        <w:rPr>
          <w:b/>
        </w:rPr>
      </w:pPr>
    </w:p>
    <w:p w14:paraId="7C7D2A2E" w14:textId="77777777" w:rsidR="0026598D" w:rsidRPr="00D94E7F" w:rsidRDefault="0026598D" w:rsidP="00B36283">
      <w:pPr>
        <w:spacing w:line="360" w:lineRule="auto"/>
        <w:ind w:firstLine="567"/>
        <w:jc w:val="center"/>
      </w:pPr>
    </w:p>
    <w:p w14:paraId="68C83107" w14:textId="77777777" w:rsidR="00B36283" w:rsidRPr="00D94E7F" w:rsidRDefault="00EE27D1" w:rsidP="00B36283">
      <w:pPr>
        <w:spacing w:line="360" w:lineRule="auto"/>
        <w:ind w:firstLine="567"/>
        <w:jc w:val="center"/>
      </w:pPr>
      <w:r w:rsidRPr="00D94E7F">
        <w:t>Политехнический институт</w:t>
      </w:r>
    </w:p>
    <w:p w14:paraId="630DBF5E" w14:textId="77777777" w:rsidR="00B36283" w:rsidRPr="00D94E7F" w:rsidRDefault="00B36283" w:rsidP="00B36283">
      <w:pPr>
        <w:spacing w:line="360" w:lineRule="auto"/>
        <w:ind w:firstLine="567"/>
        <w:jc w:val="center"/>
      </w:pPr>
      <w:r w:rsidRPr="00D94E7F">
        <w:t xml:space="preserve">Кафедра </w:t>
      </w:r>
      <w:r w:rsidR="0026598D" w:rsidRPr="00D94E7F">
        <w:t>а</w:t>
      </w:r>
      <w:r w:rsidR="001B6553" w:rsidRPr="00D94E7F">
        <w:t>втоматики и компьютерных систем</w:t>
      </w:r>
      <w:r w:rsidR="0026598D" w:rsidRPr="00D94E7F">
        <w:t xml:space="preserve"> (</w:t>
      </w:r>
      <w:proofErr w:type="spellStart"/>
      <w:r w:rsidR="0026598D" w:rsidRPr="00D94E7F">
        <w:t>АиКС</w:t>
      </w:r>
      <w:proofErr w:type="spellEnd"/>
      <w:r w:rsidR="0026598D" w:rsidRPr="00D94E7F">
        <w:t>)</w:t>
      </w:r>
    </w:p>
    <w:p w14:paraId="21737395" w14:textId="77777777" w:rsidR="00B36283" w:rsidRPr="00D94E7F" w:rsidRDefault="00B36283" w:rsidP="00B36283">
      <w:pPr>
        <w:spacing w:line="360" w:lineRule="auto"/>
        <w:ind w:firstLine="567"/>
        <w:jc w:val="both"/>
      </w:pPr>
    </w:p>
    <w:p w14:paraId="6525ED53" w14:textId="77777777" w:rsidR="00B36283" w:rsidRPr="00D94E7F" w:rsidRDefault="00B36283" w:rsidP="00B36283">
      <w:pPr>
        <w:spacing w:line="360" w:lineRule="auto"/>
        <w:ind w:firstLine="567"/>
        <w:jc w:val="both"/>
      </w:pPr>
    </w:p>
    <w:p w14:paraId="7B0E6CF4" w14:textId="77777777" w:rsidR="00B36283" w:rsidRPr="00D94E7F" w:rsidRDefault="00B36283" w:rsidP="008F0DEE">
      <w:pPr>
        <w:spacing w:line="360" w:lineRule="auto"/>
        <w:jc w:val="both"/>
      </w:pPr>
    </w:p>
    <w:p w14:paraId="7376CABE" w14:textId="77777777" w:rsidR="00B36283" w:rsidRPr="00D94E7F" w:rsidRDefault="00B36283" w:rsidP="008F0DEE">
      <w:pPr>
        <w:spacing w:line="360" w:lineRule="auto"/>
        <w:jc w:val="center"/>
        <w:rPr>
          <w:b/>
        </w:rPr>
      </w:pPr>
      <w:r w:rsidRPr="00D94E7F">
        <w:rPr>
          <w:b/>
        </w:rPr>
        <w:t>ОТЧЕТ</w:t>
      </w:r>
    </w:p>
    <w:p w14:paraId="2F4CCFD7" w14:textId="77777777" w:rsidR="006E5AEE" w:rsidRPr="00D94E7F" w:rsidRDefault="00D97512" w:rsidP="00557BE0">
      <w:pPr>
        <w:spacing w:line="360" w:lineRule="auto"/>
        <w:jc w:val="center"/>
        <w:rPr>
          <w:b/>
        </w:rPr>
      </w:pPr>
      <w:r w:rsidRPr="00D94E7F">
        <w:rPr>
          <w:b/>
        </w:rPr>
        <w:t>п</w:t>
      </w:r>
      <w:r w:rsidR="00B36283" w:rsidRPr="00D94E7F">
        <w:rPr>
          <w:b/>
        </w:rPr>
        <w:t xml:space="preserve">о </w:t>
      </w:r>
      <w:r w:rsidR="0048382A" w:rsidRPr="00D94E7F">
        <w:rPr>
          <w:b/>
        </w:rPr>
        <w:t>учебной практике</w:t>
      </w:r>
      <w:r w:rsidR="0033352D" w:rsidRPr="00D94E7F">
        <w:rPr>
          <w:b/>
        </w:rPr>
        <w:t>,</w:t>
      </w:r>
      <w:r w:rsidRPr="00D94E7F">
        <w:rPr>
          <w:b/>
        </w:rPr>
        <w:t xml:space="preserve"> </w:t>
      </w:r>
      <w:r w:rsidR="0048382A" w:rsidRPr="00D94E7F">
        <w:rPr>
          <w:b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деятельности/ознакомительной</w:t>
      </w:r>
      <w:r w:rsidR="000C1CF1" w:rsidRPr="00D94E7F">
        <w:rPr>
          <w:b/>
        </w:rPr>
        <w:t>_________________</w:t>
      </w:r>
    </w:p>
    <w:p w14:paraId="30CE257A" w14:textId="77777777" w:rsidR="0048382A" w:rsidRPr="00D94E7F" w:rsidRDefault="0048382A" w:rsidP="00557BE0">
      <w:pPr>
        <w:spacing w:line="360" w:lineRule="auto"/>
        <w:jc w:val="center"/>
      </w:pPr>
      <w:r w:rsidRPr="00D94E7F">
        <w:t xml:space="preserve">                                                                             (сроки практики)</w:t>
      </w:r>
    </w:p>
    <w:p w14:paraId="6F807FE6" w14:textId="77777777" w:rsidR="00B36283" w:rsidRPr="00D94E7F" w:rsidRDefault="00B36283" w:rsidP="007475A7">
      <w:pPr>
        <w:pStyle w:val="21"/>
        <w:spacing w:line="360" w:lineRule="auto"/>
        <w:jc w:val="right"/>
        <w:rPr>
          <w:sz w:val="24"/>
          <w:szCs w:val="24"/>
        </w:rPr>
      </w:pPr>
    </w:p>
    <w:p w14:paraId="2FB79ECE" w14:textId="77777777" w:rsidR="00B36283" w:rsidRPr="00D94E7F" w:rsidRDefault="00B36283" w:rsidP="00B36283">
      <w:pPr>
        <w:spacing w:line="360" w:lineRule="auto"/>
        <w:ind w:firstLine="567"/>
        <w:jc w:val="right"/>
      </w:pPr>
    </w:p>
    <w:p w14:paraId="32540F3E" w14:textId="77777777" w:rsidR="00B36283" w:rsidRPr="00D94E7F" w:rsidRDefault="00B36283" w:rsidP="00B36283">
      <w:pPr>
        <w:spacing w:line="360" w:lineRule="auto"/>
        <w:ind w:firstLine="567"/>
        <w:jc w:val="right"/>
      </w:pPr>
    </w:p>
    <w:p w14:paraId="5DD97F29" w14:textId="77777777" w:rsidR="00B36283" w:rsidRPr="00D94E7F" w:rsidRDefault="00B36283" w:rsidP="00B36283">
      <w:pPr>
        <w:spacing w:line="360" w:lineRule="auto"/>
        <w:ind w:firstLine="567"/>
        <w:jc w:val="right"/>
      </w:pPr>
    </w:p>
    <w:p w14:paraId="7BF0263A" w14:textId="77777777" w:rsidR="00B36283" w:rsidRPr="00D94E7F" w:rsidRDefault="00B36283" w:rsidP="00B36283">
      <w:pPr>
        <w:spacing w:line="360" w:lineRule="auto"/>
        <w:ind w:firstLine="567"/>
        <w:jc w:val="center"/>
      </w:pPr>
      <w:r w:rsidRPr="00D94E7F">
        <w:t>Студента</w:t>
      </w:r>
      <w:r w:rsidR="006E5AEE" w:rsidRPr="00D94E7F">
        <w:t xml:space="preserve"> </w:t>
      </w:r>
      <w:r w:rsidR="000C1CF1" w:rsidRPr="00D94E7F">
        <w:t>____</w:t>
      </w:r>
      <w:r w:rsidR="006E5AEE" w:rsidRPr="00D94E7F">
        <w:t xml:space="preserve"> </w:t>
      </w:r>
      <w:r w:rsidRPr="00D94E7F">
        <w:t xml:space="preserve">курса, группы </w:t>
      </w:r>
      <w:r w:rsidR="000C1CF1" w:rsidRPr="00D94E7F">
        <w:t>_____________________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7247"/>
      </w:tblGrid>
      <w:tr w:rsidR="008F0DEE" w:rsidRPr="00D94E7F" w14:paraId="4015502E" w14:textId="77777777" w:rsidTr="00606229"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46F77336" w14:textId="77777777" w:rsidR="008F0DEE" w:rsidRPr="00D94E7F" w:rsidRDefault="008F0DEE" w:rsidP="00606229">
            <w:pPr>
              <w:spacing w:before="120" w:after="120"/>
              <w:jc w:val="right"/>
            </w:pPr>
            <w:r w:rsidRPr="00D94E7F">
              <w:t>ФИО:</w:t>
            </w:r>
          </w:p>
        </w:tc>
        <w:tc>
          <w:tcPr>
            <w:tcW w:w="724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E0BA713" w14:textId="77777777" w:rsidR="008F0DEE" w:rsidRPr="00D94E7F" w:rsidRDefault="008F0DEE" w:rsidP="00606229">
            <w:pPr>
              <w:spacing w:before="120" w:after="120"/>
            </w:pPr>
          </w:p>
        </w:tc>
      </w:tr>
    </w:tbl>
    <w:p w14:paraId="0CB1CB1B" w14:textId="77777777" w:rsidR="00B36283" w:rsidRPr="00D94E7F" w:rsidRDefault="00B36283" w:rsidP="00B36283">
      <w:pPr>
        <w:ind w:firstLine="567"/>
        <w:jc w:val="both"/>
      </w:pPr>
    </w:p>
    <w:p w14:paraId="1BC98ED9" w14:textId="77777777" w:rsidR="00B36283" w:rsidRPr="00D94E7F" w:rsidRDefault="00B36283" w:rsidP="00B36283">
      <w:pPr>
        <w:ind w:firstLine="567"/>
        <w:jc w:val="both"/>
      </w:pPr>
    </w:p>
    <w:p w14:paraId="1E79CB9D" w14:textId="77777777" w:rsidR="00B36283" w:rsidRPr="00D94E7F" w:rsidRDefault="00B36283" w:rsidP="00B36283">
      <w:pPr>
        <w:ind w:firstLine="567"/>
        <w:jc w:val="both"/>
      </w:pPr>
    </w:p>
    <w:p w14:paraId="41850307" w14:textId="77777777" w:rsidR="008F0DEE" w:rsidRPr="00D94E7F" w:rsidRDefault="0048382A" w:rsidP="006005EC">
      <w:pPr>
        <w:spacing w:line="360" w:lineRule="auto"/>
        <w:ind w:left="4536"/>
      </w:pPr>
      <w:r w:rsidRPr="00D94E7F">
        <w:t>Руководитель практики</w:t>
      </w:r>
      <w:r w:rsidR="008F0DEE" w:rsidRPr="00D94E7F">
        <w:t>:</w:t>
      </w:r>
    </w:p>
    <w:p w14:paraId="26D1F7D7" w14:textId="77777777" w:rsidR="00D97512" w:rsidRPr="00D94E7F" w:rsidRDefault="00D97512" w:rsidP="00A205B3">
      <w:pPr>
        <w:jc w:val="both"/>
      </w:pPr>
    </w:p>
    <w:tbl>
      <w:tblPr>
        <w:tblW w:w="10065" w:type="dxa"/>
        <w:tblInd w:w="-74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45"/>
        <w:gridCol w:w="3720"/>
      </w:tblGrid>
      <w:tr w:rsidR="008F0DEE" w:rsidRPr="00D94E7F" w14:paraId="21F28F83" w14:textId="77777777" w:rsidTr="00606229">
        <w:tc>
          <w:tcPr>
            <w:tcW w:w="6345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601DB3D8" w14:textId="77777777" w:rsidR="008F0DEE" w:rsidRPr="00D94E7F" w:rsidRDefault="008F0DEE" w:rsidP="00606229">
            <w:pPr>
              <w:spacing w:before="120" w:after="120"/>
              <w:jc w:val="right"/>
            </w:pPr>
            <w:r w:rsidRPr="00D94E7F">
              <w:t>Должность, ФИО:</w:t>
            </w:r>
          </w:p>
        </w:tc>
        <w:tc>
          <w:tcPr>
            <w:tcW w:w="37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E893CE8" w14:textId="77777777" w:rsidR="008F0DEE" w:rsidRPr="00D94E7F" w:rsidRDefault="008F0DEE" w:rsidP="00606229">
            <w:pPr>
              <w:spacing w:before="120" w:after="120"/>
            </w:pPr>
          </w:p>
        </w:tc>
      </w:tr>
    </w:tbl>
    <w:p w14:paraId="7178588C" w14:textId="77777777" w:rsidR="008F0DEE" w:rsidRPr="00D94E7F" w:rsidRDefault="008F0DEE" w:rsidP="00A205B3"/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920"/>
        <w:gridCol w:w="3402"/>
      </w:tblGrid>
      <w:tr w:rsidR="008F0DEE" w:rsidRPr="00D94E7F" w14:paraId="0D719849" w14:textId="77777777" w:rsidTr="00606229">
        <w:tc>
          <w:tcPr>
            <w:tcW w:w="59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hideMark/>
          </w:tcPr>
          <w:p w14:paraId="30E9E966" w14:textId="77777777" w:rsidR="008F0DEE" w:rsidRPr="00D94E7F" w:rsidRDefault="008F0DEE" w:rsidP="00606229">
            <w:pPr>
              <w:spacing w:before="120" w:after="120"/>
              <w:jc w:val="right"/>
            </w:pPr>
            <w:r w:rsidRPr="00D94E7F">
              <w:t>Дата:</w:t>
            </w:r>
          </w:p>
        </w:tc>
        <w:tc>
          <w:tcPr>
            <w:tcW w:w="34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ABAF52" w14:textId="77777777" w:rsidR="008F0DEE" w:rsidRPr="00D94E7F" w:rsidRDefault="008F0DEE" w:rsidP="00606229">
            <w:pPr>
              <w:spacing w:before="120" w:after="120"/>
            </w:pPr>
          </w:p>
        </w:tc>
      </w:tr>
    </w:tbl>
    <w:p w14:paraId="59EBE489" w14:textId="77777777" w:rsidR="00B36283" w:rsidRPr="00D94E7F" w:rsidRDefault="00B36283" w:rsidP="00A205B3">
      <w:pPr>
        <w:pStyle w:val="21"/>
        <w:ind w:firstLine="0"/>
        <w:jc w:val="right"/>
        <w:rPr>
          <w:sz w:val="24"/>
          <w:szCs w:val="24"/>
        </w:rPr>
      </w:pPr>
      <w:r w:rsidRPr="00D94E7F">
        <w:rPr>
          <w:sz w:val="24"/>
          <w:szCs w:val="24"/>
        </w:rPr>
        <w:t xml:space="preserve"> </w:t>
      </w:r>
    </w:p>
    <w:p w14:paraId="49AB4891" w14:textId="77777777" w:rsidR="00B36283" w:rsidRPr="00D94E7F" w:rsidRDefault="00B36283" w:rsidP="00A205B3">
      <w:pPr>
        <w:jc w:val="right"/>
      </w:pPr>
    </w:p>
    <w:p w14:paraId="4B0BB2A0" w14:textId="77777777" w:rsidR="00B36283" w:rsidRPr="00D94E7F" w:rsidRDefault="00B36283" w:rsidP="006005EC">
      <w:pPr>
        <w:ind w:left="4536" w:firstLine="567"/>
        <w:jc w:val="right"/>
      </w:pPr>
    </w:p>
    <w:p w14:paraId="1AD076B3" w14:textId="77777777" w:rsidR="00B36283" w:rsidRPr="00D94E7F" w:rsidRDefault="00B36283" w:rsidP="006005EC">
      <w:pPr>
        <w:ind w:left="4536" w:firstLine="720"/>
        <w:jc w:val="right"/>
      </w:pPr>
    </w:p>
    <w:p w14:paraId="4A666AF2" w14:textId="77777777" w:rsidR="00B36283" w:rsidRPr="00D94E7F" w:rsidRDefault="00B36283" w:rsidP="00B36283">
      <w:pPr>
        <w:ind w:left="5040" w:firstLine="720"/>
        <w:jc w:val="right"/>
      </w:pPr>
    </w:p>
    <w:p w14:paraId="5621AF69" w14:textId="77777777" w:rsidR="00DA7158" w:rsidRPr="00D94E7F" w:rsidRDefault="00DA7158" w:rsidP="00B36283">
      <w:pPr>
        <w:ind w:left="5040" w:firstLine="720"/>
        <w:jc w:val="right"/>
      </w:pPr>
    </w:p>
    <w:p w14:paraId="655345C1" w14:textId="77777777" w:rsidR="00DA7158" w:rsidRPr="00D94E7F" w:rsidRDefault="00DA7158" w:rsidP="00B36283">
      <w:pPr>
        <w:ind w:left="5040" w:firstLine="720"/>
        <w:jc w:val="right"/>
      </w:pPr>
    </w:p>
    <w:p w14:paraId="46A7EB8F" w14:textId="77777777" w:rsidR="00DA7158" w:rsidRPr="00D94E7F" w:rsidRDefault="00DA7158" w:rsidP="00B36283">
      <w:pPr>
        <w:ind w:left="5040" w:firstLine="720"/>
        <w:jc w:val="right"/>
      </w:pPr>
    </w:p>
    <w:p w14:paraId="33049CC0" w14:textId="77777777" w:rsidR="00B36283" w:rsidRPr="00D94E7F" w:rsidRDefault="00B36283" w:rsidP="00B36283">
      <w:pPr>
        <w:ind w:left="5040" w:firstLine="720"/>
        <w:jc w:val="right"/>
      </w:pPr>
    </w:p>
    <w:p w14:paraId="52FE3662" w14:textId="77777777" w:rsidR="00B36283" w:rsidRPr="00D94E7F" w:rsidRDefault="00B36283" w:rsidP="00B36283">
      <w:pPr>
        <w:ind w:left="5040" w:firstLine="720"/>
        <w:jc w:val="right"/>
      </w:pPr>
    </w:p>
    <w:p w14:paraId="7D793620" w14:textId="68018C2F" w:rsidR="00B36283" w:rsidRPr="00D94E7F" w:rsidRDefault="00834881" w:rsidP="0048382A">
      <w:pPr>
        <w:jc w:val="center"/>
      </w:pPr>
      <w:r w:rsidRPr="00D94E7F">
        <w:t>Сургут 202</w:t>
      </w:r>
      <w:r w:rsidR="000C1CF1" w:rsidRPr="00D94E7F">
        <w:t>__</w:t>
      </w:r>
    </w:p>
    <w:p w14:paraId="1E6BE39B" w14:textId="2C0786CE" w:rsidR="00165607" w:rsidRPr="00D94E7F" w:rsidRDefault="00165607" w:rsidP="0048382A">
      <w:pPr>
        <w:jc w:val="center"/>
      </w:pPr>
    </w:p>
    <w:p w14:paraId="553335F5" w14:textId="5E97D687" w:rsidR="00F51318" w:rsidRPr="00D94E7F" w:rsidRDefault="00FC633A" w:rsidP="00FC633A">
      <w:pPr>
        <w:jc w:val="center"/>
        <w:rPr>
          <w:rStyle w:val="a9"/>
          <w:color w:val="212529"/>
          <w:shd w:val="clear" w:color="auto" w:fill="FFFFFF"/>
        </w:rPr>
      </w:pPr>
      <w:r w:rsidRPr="00D94E7F">
        <w:rPr>
          <w:rStyle w:val="a9"/>
          <w:color w:val="212529"/>
          <w:shd w:val="clear" w:color="auto" w:fill="FFFFFF"/>
        </w:rPr>
        <w:lastRenderedPageBreak/>
        <w:t>Словарь.</w:t>
      </w:r>
    </w:p>
    <w:p w14:paraId="020DF1E8" w14:textId="4A453AAB" w:rsidR="00FC633A" w:rsidRPr="00D94E7F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MVP</w:t>
      </w:r>
      <w:r w:rsidR="00160202"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D94E7F">
        <w:t xml:space="preserve"> </w:t>
      </w:r>
      <w:r w:rsidR="00160202" w:rsidRPr="00D94E7F">
        <w:rPr>
          <w:rStyle w:val="a9"/>
          <w:b w:val="0"/>
          <w:bCs w:val="0"/>
          <w:color w:val="212529"/>
          <w:shd w:val="clear" w:color="auto" w:fill="FFFFFF"/>
        </w:rPr>
        <w:t>Минимально жизнеспособный продукт - версия продукта с минимальным набором функций, достаточным для: Тестирования гипотез на реальных пользователях; Получения обратной связи на ранней стадии; Дальнейшей итеративной разработки.</w:t>
      </w:r>
    </w:p>
    <w:p w14:paraId="4A20B0E0" w14:textId="5E86EC73" w:rsidR="00FC633A" w:rsidRPr="00D94E7F" w:rsidRDefault="00FC633A" w:rsidP="00FC633A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Тред</w:t>
      </w:r>
      <w:proofErr w:type="spellEnd"/>
      <w:r w:rsidR="00160202"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-</w:t>
      </w:r>
      <w:r w:rsidR="00160202" w:rsidRPr="00D94E7F">
        <w:t xml:space="preserve"> </w:t>
      </w:r>
      <w:r w:rsidR="00160202" w:rsidRPr="00D94E7F">
        <w:rPr>
          <w:rStyle w:val="a9"/>
          <w:b w:val="0"/>
          <w:bCs w:val="0"/>
          <w:color w:val="212529"/>
          <w:shd w:val="clear" w:color="auto" w:fill="FFFFFF"/>
        </w:rPr>
        <w:t>Цепочка сообщений по одной теме</w:t>
      </w:r>
      <w:r w:rsidR="002C648A" w:rsidRPr="00D94E7F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5AA960CA" w14:textId="0EA62CCE" w:rsidR="00FC633A" w:rsidRPr="00D94E7F" w:rsidRDefault="00FC633A" w:rsidP="00FC633A">
      <w:pPr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Топик</w:t>
      </w:r>
      <w:r w:rsidR="00160202"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1687F5C6" w14:textId="2D9C8C2D" w:rsidR="00F51318" w:rsidRPr="00D94E7F" w:rsidRDefault="00160202" w:rsidP="00FD200E">
      <w:pPr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Rest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- </w:t>
      </w:r>
      <w:r w:rsidR="007739B2" w:rsidRPr="00D94E7F">
        <w:rPr>
          <w:rStyle w:val="a9"/>
          <w:b w:val="0"/>
          <w:bCs w:val="0"/>
          <w:color w:val="212529"/>
          <w:shd w:val="clear" w:color="auto" w:fill="FFFFFF"/>
        </w:rPr>
        <w:t xml:space="preserve">Архитектурный стиль для веб-сервисов, где: Ресурсы (данные) доступны по </w:t>
      </w:r>
      <w:r w:rsidR="007739B2"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URL</w:t>
      </w:r>
      <w:r w:rsidR="007739B2"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(</w:t>
      </w:r>
      <w:proofErr w:type="spellStart"/>
      <w:r w:rsidR="007739B2" w:rsidRPr="00D94E7F">
        <w:rPr>
          <w:rStyle w:val="a9"/>
          <w:b w:val="0"/>
          <w:bCs w:val="0"/>
          <w:color w:val="212529"/>
          <w:shd w:val="clear" w:color="auto" w:fill="FFFFFF"/>
        </w:rPr>
        <w:t>эндпоинтам</w:t>
      </w:r>
      <w:proofErr w:type="spellEnd"/>
      <w:r w:rsidR="007739B2" w:rsidRPr="00D94E7F">
        <w:rPr>
          <w:rStyle w:val="a9"/>
          <w:b w:val="0"/>
          <w:bCs w:val="0"/>
          <w:color w:val="212529"/>
          <w:shd w:val="clear" w:color="auto" w:fill="FFFFFF"/>
        </w:rPr>
        <w:t>).</w:t>
      </w:r>
    </w:p>
    <w:p w14:paraId="50459F83" w14:textId="3ECFACDF" w:rsidR="00F51318" w:rsidRPr="00D94E7F" w:rsidRDefault="00B65125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lang w:val="en-US"/>
        </w:rPr>
        <w:t>JWT</w:t>
      </w:r>
      <w:r w:rsidRPr="00D94E7F">
        <w:t xml:space="preserve"> токен - </w:t>
      </w:r>
      <w:r w:rsidR="00FD200E" w:rsidRPr="00D94E7F">
        <w:t>это стандарт (RFC 7519) для создания токенов доступа, которые содержат закодированные JSON-данные. Используется для аутентификации и передачи информации между клиентом и сервером.</w:t>
      </w:r>
    </w:p>
    <w:p w14:paraId="5F6B15CB" w14:textId="4032A938" w:rsidR="00FD200E" w:rsidRPr="00D94E7F" w:rsidRDefault="00FD200E" w:rsidP="00FD200E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t xml:space="preserve">Асинхронная обработка </w:t>
      </w:r>
      <w:proofErr w:type="gramStart"/>
      <w:r w:rsidRPr="00D94E7F">
        <w:t>- это</w:t>
      </w:r>
      <w:proofErr w:type="gramEnd"/>
      <w:r w:rsidRPr="00D94E7F">
        <w:t xml:space="preserve"> подход, при котором задачи выполняются без блокировки основного потока выполнения программы. Вместо ожидания завершения операции (как в синхронном коде), система продолжает работать, а результат обрабатывается позже.</w:t>
      </w:r>
    </w:p>
    <w:p w14:paraId="5569DCF1" w14:textId="6F86E5CA" w:rsidR="00F51318" w:rsidRPr="00D94E7F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БД-база данных</w:t>
      </w:r>
    </w:p>
    <w:p w14:paraId="252A661A" w14:textId="4ACD309E" w:rsidR="00413F10" w:rsidRPr="00D94E7F" w:rsidRDefault="00413F10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— это распределённая потоковая платформа для обработки событий в реальном времени. Кластер </w:t>
      </w: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состоит из нескольких брокеров, работающих вместе для обеспечения отказоустойчивости и масштабируемости.</w:t>
      </w:r>
    </w:p>
    <w:p w14:paraId="3CCF0014" w14:textId="7AD72227" w:rsidR="00ED3614" w:rsidRPr="00D94E7F" w:rsidRDefault="00ED3614" w:rsidP="00413F1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Брокер (</w:t>
      </w: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Broker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) в </w:t>
      </w: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Kafka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— это сервер, который хранит данные, обрабатывает запросы на запись и чтение сообщений, а также обеспечивает отказоустойчивость и масштабируемость системы.</w:t>
      </w:r>
    </w:p>
    <w:p w14:paraId="2040D527" w14:textId="716695C0" w:rsidR="00F51318" w:rsidRPr="00D94E7F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Фронт</w:t>
      </w:r>
      <w:r w:rsidR="0058439D" w:rsidRPr="00D94E7F">
        <w:rPr>
          <w:rStyle w:val="a9"/>
          <w:b w:val="0"/>
          <w:bCs w:val="0"/>
          <w:color w:val="212529"/>
          <w:shd w:val="clear" w:color="auto" w:fill="FFFFFF"/>
        </w:rPr>
        <w:t>э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нд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>-</w:t>
      </w:r>
    </w:p>
    <w:p w14:paraId="252576B7" w14:textId="1DA6A0CB" w:rsidR="00E11382" w:rsidRPr="00D94E7F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Б</w:t>
      </w:r>
      <w:r w:rsidR="00421A58" w:rsidRPr="00D94E7F">
        <w:rPr>
          <w:rStyle w:val="a9"/>
          <w:b w:val="0"/>
          <w:bCs w:val="0"/>
          <w:color w:val="212529"/>
          <w:shd w:val="clear" w:color="auto" w:fill="FFFFFF"/>
        </w:rPr>
        <w:t>э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к</w:t>
      </w:r>
      <w:r w:rsidR="00421A58" w:rsidRPr="00D94E7F">
        <w:rPr>
          <w:rStyle w:val="a9"/>
          <w:b w:val="0"/>
          <w:bCs w:val="0"/>
          <w:color w:val="212529"/>
          <w:shd w:val="clear" w:color="auto" w:fill="FFFFFF"/>
        </w:rPr>
        <w:t>е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нд-</w:t>
      </w:r>
    </w:p>
    <w:p w14:paraId="4E10B794" w14:textId="63B142CA" w:rsidR="00F51318" w:rsidRPr="00D94E7F" w:rsidRDefault="00E11382" w:rsidP="00E11382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color w:val="0C0D0E"/>
          <w:shd w:val="clear" w:color="auto" w:fill="FFFFFF"/>
        </w:rPr>
        <w:t>Ручк</w:t>
      </w:r>
      <w:r w:rsidRPr="00D94E7F">
        <w:rPr>
          <w:color w:val="0C0D0E"/>
          <w:shd w:val="clear" w:color="auto" w:fill="FFFFFF"/>
        </w:rPr>
        <w:t>а</w:t>
      </w:r>
      <w:r w:rsidRPr="00D94E7F">
        <w:rPr>
          <w:color w:val="0C0D0E"/>
          <w:shd w:val="clear" w:color="auto" w:fill="FFFFFF"/>
        </w:rPr>
        <w:t xml:space="preserve"> </w:t>
      </w:r>
      <w:r w:rsidRPr="00D94E7F">
        <w:rPr>
          <w:color w:val="0C0D0E"/>
          <w:shd w:val="clear" w:color="auto" w:fill="FFFFFF"/>
        </w:rPr>
        <w:t>–</w:t>
      </w:r>
      <w:r w:rsidRPr="00D94E7F">
        <w:rPr>
          <w:color w:val="0C0D0E"/>
          <w:shd w:val="clear" w:color="auto" w:fill="FFFFFF"/>
        </w:rPr>
        <w:t xml:space="preserve"> это</w:t>
      </w:r>
      <w:r w:rsidRPr="00D94E7F">
        <w:rPr>
          <w:color w:val="0C0D0E"/>
          <w:shd w:val="clear" w:color="auto" w:fill="FFFFFF"/>
        </w:rPr>
        <w:t xml:space="preserve"> публичный метод сервиса, </w:t>
      </w:r>
      <w:proofErr w:type="spellStart"/>
      <w:r w:rsidRPr="00D94E7F">
        <w:rPr>
          <w:color w:val="0C0D0E"/>
          <w:shd w:val="clear" w:color="auto" w:fill="FFFFFF"/>
        </w:rPr>
        <w:t>URL'ы</w:t>
      </w:r>
      <w:proofErr w:type="spellEnd"/>
      <w:r w:rsidRPr="00D94E7F">
        <w:rPr>
          <w:color w:val="0C0D0E"/>
          <w:shd w:val="clear" w:color="auto" w:fill="FFFFFF"/>
        </w:rPr>
        <w:t xml:space="preserve"> в API какого-нибудь </w:t>
      </w:r>
      <w:proofErr w:type="gramStart"/>
      <w:r w:rsidRPr="00D94E7F">
        <w:rPr>
          <w:color w:val="0C0D0E"/>
          <w:shd w:val="clear" w:color="auto" w:fill="FFFFFF"/>
        </w:rPr>
        <w:t>сервиса.</w:t>
      </w:r>
      <w:r w:rsidRPr="00D94E7F">
        <w:rPr>
          <w:color w:val="0C0D0E"/>
          <w:shd w:val="clear" w:color="auto" w:fill="FFFFFF"/>
        </w:rPr>
        <w:t>(</w:t>
      </w:r>
      <w:proofErr w:type="gramEnd"/>
      <w:r w:rsidRPr="00D94E7F">
        <w:rPr>
          <w:color w:val="0C0D0E"/>
          <w:shd w:val="clear" w:color="auto" w:fill="FFFFFF"/>
        </w:rPr>
        <w:t>Например:</w:t>
      </w:r>
      <w:r w:rsidRPr="00D94E7F">
        <w:t xml:space="preserve"> </w:t>
      </w:r>
      <w:r w:rsidRPr="00D94E7F">
        <w:rPr>
          <w:color w:val="0C0D0E"/>
          <w:shd w:val="clear" w:color="auto" w:fill="FFFFFF"/>
        </w:rPr>
        <w:t>"Чтобы загрузить файл на сервис, мне надо дёрнуть ручку https://</w:t>
      </w:r>
      <w:r w:rsidRPr="00D94E7F">
        <w:rPr>
          <w:color w:val="0C0D0E"/>
          <w:shd w:val="clear" w:color="auto" w:fill="FFFFFF"/>
        </w:rPr>
        <w:t>123/123/123</w:t>
      </w:r>
      <w:r w:rsidRPr="00D94E7F">
        <w:rPr>
          <w:color w:val="0C0D0E"/>
          <w:shd w:val="clear" w:color="auto" w:fill="FFFFFF"/>
        </w:rPr>
        <w:t xml:space="preserve"> и получить URL для закачки".</w:t>
      </w:r>
      <w:r w:rsidRPr="00D94E7F">
        <w:rPr>
          <w:color w:val="0C0D0E"/>
          <w:shd w:val="clear" w:color="auto" w:fill="FFFFFF"/>
        </w:rPr>
        <w:t>)</w:t>
      </w:r>
    </w:p>
    <w:p w14:paraId="533F5BB5" w14:textId="77777777" w:rsidR="00F51318" w:rsidRPr="00D94E7F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6FC5FE4D" w14:textId="77777777" w:rsidR="00F51318" w:rsidRPr="00D94E7F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07886AB4" w14:textId="77777777" w:rsidR="00F51318" w:rsidRPr="00D94E7F" w:rsidRDefault="00F51318" w:rsidP="00287C81">
      <w:pPr>
        <w:jc w:val="center"/>
        <w:rPr>
          <w:rStyle w:val="a9"/>
          <w:b w:val="0"/>
          <w:bCs w:val="0"/>
          <w:color w:val="212529"/>
          <w:shd w:val="clear" w:color="auto" w:fill="FFFFFF"/>
        </w:rPr>
      </w:pPr>
    </w:p>
    <w:p w14:paraId="125D2DBF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B823B4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8FB8090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181976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A4B3DD7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65EF519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B8A77AE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2AEEFF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3FD36E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0CDFC39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7BC9A13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AC24231" w14:textId="6A4DAB90" w:rsidR="004C007A" w:rsidRPr="00D94E7F" w:rsidRDefault="004C007A">
      <w:pPr>
        <w:suppressAutoHyphens w:val="0"/>
        <w:rPr>
          <w:rStyle w:val="a9"/>
          <w:color w:val="212529"/>
          <w:shd w:val="clear" w:color="auto" w:fill="FFFFFF"/>
        </w:rPr>
      </w:pPr>
      <w:r w:rsidRPr="00D94E7F">
        <w:rPr>
          <w:rStyle w:val="a9"/>
          <w:color w:val="212529"/>
          <w:shd w:val="clear" w:color="auto" w:fill="FFFFFF"/>
        </w:rPr>
        <w:br w:type="page"/>
      </w:r>
    </w:p>
    <w:p w14:paraId="5EFF5365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82246876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ar-SA"/>
        </w:rPr>
      </w:sdtEndPr>
      <w:sdtContent>
        <w:p w14:paraId="04833C5F" w14:textId="7CA09635" w:rsidR="004C007A" w:rsidRPr="00D94E7F" w:rsidRDefault="004C007A">
          <w:pPr>
            <w:pStyle w:val="ae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D94E7F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5A8BB8D4" w14:textId="4784F4E4" w:rsidR="0058439D" w:rsidRPr="00D94E7F" w:rsidRDefault="004C007A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D94E7F">
            <w:fldChar w:fldCharType="begin"/>
          </w:r>
          <w:r w:rsidRPr="00D94E7F">
            <w:instrText xml:space="preserve"> TOC \o "1-3" \h \z \u </w:instrText>
          </w:r>
          <w:r w:rsidRPr="00D94E7F">
            <w:fldChar w:fldCharType="separate"/>
          </w:r>
          <w:hyperlink w:anchor="_Toc197623868" w:history="1">
            <w:r w:rsidR="0058439D" w:rsidRPr="00D94E7F">
              <w:rPr>
                <w:rStyle w:val="af"/>
                <w:b/>
                <w:bCs/>
                <w:noProof/>
              </w:rPr>
              <w:t>1.</w:t>
            </w:r>
            <w:r w:rsidR="0058439D" w:rsidRPr="00D94E7F">
              <w:rPr>
                <w:rStyle w:val="af"/>
                <w:b/>
                <w:bCs/>
                <w:noProof/>
                <w:shd w:val="clear" w:color="auto" w:fill="FFFFFF"/>
              </w:rPr>
              <w:t xml:space="preserve"> Введение.</w:t>
            </w:r>
            <w:r w:rsidR="0058439D" w:rsidRPr="00D94E7F">
              <w:rPr>
                <w:noProof/>
                <w:webHidden/>
              </w:rPr>
              <w:tab/>
            </w:r>
            <w:r w:rsidR="0058439D" w:rsidRPr="00D94E7F">
              <w:rPr>
                <w:noProof/>
                <w:webHidden/>
              </w:rPr>
              <w:fldChar w:fldCharType="begin"/>
            </w:r>
            <w:r w:rsidR="0058439D" w:rsidRPr="00D94E7F">
              <w:rPr>
                <w:noProof/>
                <w:webHidden/>
              </w:rPr>
              <w:instrText xml:space="preserve"> PAGEREF _Toc197623868 \h </w:instrText>
            </w:r>
            <w:r w:rsidR="0058439D" w:rsidRPr="00D94E7F">
              <w:rPr>
                <w:noProof/>
                <w:webHidden/>
              </w:rPr>
            </w:r>
            <w:r w:rsidR="0058439D" w:rsidRPr="00D94E7F">
              <w:rPr>
                <w:noProof/>
                <w:webHidden/>
              </w:rPr>
              <w:fldChar w:fldCharType="separate"/>
            </w:r>
            <w:r w:rsidR="0058439D" w:rsidRPr="00D94E7F">
              <w:rPr>
                <w:noProof/>
                <w:webHidden/>
              </w:rPr>
              <w:t>4</w:t>
            </w:r>
            <w:r w:rsidR="0058439D" w:rsidRPr="00D94E7F">
              <w:rPr>
                <w:noProof/>
                <w:webHidden/>
              </w:rPr>
              <w:fldChar w:fldCharType="end"/>
            </w:r>
          </w:hyperlink>
        </w:p>
        <w:p w14:paraId="3D3E883D" w14:textId="4EEB4D2F" w:rsidR="0058439D" w:rsidRPr="00D94E7F" w:rsidRDefault="0058439D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69" w:history="1">
            <w:r w:rsidRPr="00D94E7F">
              <w:rPr>
                <w:rStyle w:val="af"/>
                <w:b/>
                <w:bCs/>
                <w:noProof/>
              </w:rPr>
              <w:t>2.</w:t>
            </w:r>
            <w:r w:rsidRPr="00D94E7F">
              <w:rPr>
                <w:rStyle w:val="af"/>
                <w:b/>
                <w:bCs/>
                <w:noProof/>
                <w:shd w:val="clear" w:color="auto" w:fill="FFFFFF"/>
              </w:rPr>
              <w:t xml:space="preserve"> Обзор систем аналогичного назначения.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_Toc197623869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5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22FD633B" w14:textId="79B2A5B6" w:rsidR="0058439D" w:rsidRPr="00D94E7F" w:rsidRDefault="0058439D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0" w:history="1">
            <w:r w:rsidRPr="00D94E7F">
              <w:rPr>
                <w:rStyle w:val="af"/>
                <w:noProof/>
              </w:rPr>
              <w:t>3. Техническое задание.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_Toc197623870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6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6DD48474" w14:textId="6D46CAA5" w:rsidR="0058439D" w:rsidRPr="00D94E7F" w:rsidRDefault="0058439D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1" w:history="1">
            <w:r w:rsidRPr="00D94E7F">
              <w:rPr>
                <w:rStyle w:val="af"/>
                <w:noProof/>
              </w:rPr>
              <w:t>4. Используемые программные технологии и средства.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_Toc197623871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7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0CEA54EC" w14:textId="7B0B126A" w:rsidR="0058439D" w:rsidRPr="00D94E7F" w:rsidRDefault="0058439D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2" w:history="1">
            <w:r w:rsidRPr="00D94E7F">
              <w:rPr>
                <w:rStyle w:val="af"/>
                <w:noProof/>
                <w:lang w:val="en-US"/>
              </w:rPr>
              <w:t>4.1.</w:t>
            </w:r>
            <w:r w:rsidRPr="00D94E7F">
              <w:rPr>
                <w:rStyle w:val="af"/>
                <w:noProof/>
              </w:rPr>
              <w:t xml:space="preserve"> Frontend.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_Toc197623872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7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14C8A21A" w14:textId="458A8DD3" w:rsidR="0058439D" w:rsidRPr="00D94E7F" w:rsidRDefault="0058439D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3" w:history="1">
            <w:r w:rsidRPr="00D94E7F">
              <w:rPr>
                <w:rStyle w:val="af"/>
                <w:noProof/>
                <w:lang w:val="en-US"/>
              </w:rPr>
              <w:t>4.2.</w:t>
            </w:r>
            <w:r w:rsidRPr="00D94E7F">
              <w:rPr>
                <w:rStyle w:val="af"/>
                <w:noProof/>
              </w:rPr>
              <w:t xml:space="preserve"> Backend.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_Toc197623873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7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6FFF740B" w14:textId="3AE5ED66" w:rsidR="0058439D" w:rsidRPr="00D94E7F" w:rsidRDefault="0058439D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4" w:history="1">
            <w:r w:rsidRPr="00D94E7F">
              <w:rPr>
                <w:rStyle w:val="af"/>
                <w:noProof/>
                <w:lang w:val="en-US"/>
              </w:rPr>
              <w:t>4.3.</w:t>
            </w:r>
            <w:r w:rsidRPr="00D94E7F">
              <w:rPr>
                <w:rStyle w:val="af"/>
                <w:noProof/>
              </w:rPr>
              <w:t xml:space="preserve"> Базы</w:t>
            </w:r>
            <w:r w:rsidRPr="00D94E7F">
              <w:rPr>
                <w:rStyle w:val="af"/>
                <w:noProof/>
                <w:lang w:val="en-US"/>
              </w:rPr>
              <w:t xml:space="preserve"> </w:t>
            </w:r>
            <w:r w:rsidRPr="00D94E7F">
              <w:rPr>
                <w:rStyle w:val="af"/>
                <w:noProof/>
              </w:rPr>
              <w:t>данных.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_Toc197623874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7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3613B778" w14:textId="28197C0D" w:rsidR="0058439D" w:rsidRPr="00D94E7F" w:rsidRDefault="0058439D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5" w:history="1">
            <w:r w:rsidRPr="00D94E7F">
              <w:rPr>
                <w:rStyle w:val="af"/>
                <w:noProof/>
              </w:rPr>
              <w:t>4.4. Инфраструктура.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_Toc197623875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7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2D72389B" w14:textId="049DFC91" w:rsidR="0058439D" w:rsidRPr="00D94E7F" w:rsidRDefault="0058439D">
          <w:pPr>
            <w:pStyle w:val="2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6" w:history="1">
            <w:r w:rsidRPr="00D94E7F">
              <w:rPr>
                <w:rStyle w:val="af"/>
                <w:noProof/>
              </w:rPr>
              <w:t>4.5. Дизайн интерфейса.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_Toc197623876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7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11F26D20" w14:textId="1E534242" w:rsidR="0058439D" w:rsidRPr="00D94E7F" w:rsidRDefault="0058439D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7" w:history="1">
            <w:r w:rsidRPr="00D94E7F">
              <w:rPr>
                <w:rStyle w:val="af"/>
                <w:b/>
                <w:bCs/>
                <w:noProof/>
              </w:rPr>
              <w:t>5.</w:t>
            </w:r>
            <w:r w:rsidRPr="00D94E7F">
              <w:rPr>
                <w:rStyle w:val="af"/>
                <w:noProof/>
              </w:rPr>
              <w:t xml:space="preserve"> Работа с данными.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_Toc197623877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7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1C511DCC" w14:textId="08E83D82" w:rsidR="0058439D" w:rsidRPr="00D94E7F" w:rsidRDefault="0058439D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8" w:history="1">
            <w:r w:rsidRPr="00D94E7F">
              <w:rPr>
                <w:rStyle w:val="af"/>
                <w:noProof/>
              </w:rPr>
              <w:t>6. Создание тредов и комментариев.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_Toc197623878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9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6EF0E549" w14:textId="481C14A7" w:rsidR="0058439D" w:rsidRPr="00D94E7F" w:rsidRDefault="0058439D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79" w:history="1">
            <w:r w:rsidRPr="00D94E7F">
              <w:rPr>
                <w:rStyle w:val="af"/>
                <w:noProof/>
              </w:rPr>
              <w:t>7. Возможность регистрации, аутентификации.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_Toc197623879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9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2A991AFB" w14:textId="6F0C32EF" w:rsidR="0058439D" w:rsidRPr="00D94E7F" w:rsidRDefault="0058439D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80" w:history="1">
            <w:r w:rsidRPr="00D94E7F">
              <w:rPr>
                <w:rStyle w:val="af"/>
                <w:b/>
                <w:bCs/>
                <w:noProof/>
              </w:rPr>
              <w:t>8.</w:t>
            </w:r>
            <w:r w:rsidRPr="00D94E7F">
              <w:rPr>
                <w:rStyle w:val="af"/>
                <w:b/>
                <w:bCs/>
                <w:noProof/>
                <w:shd w:val="clear" w:color="auto" w:fill="FFFFFF"/>
              </w:rPr>
              <w:t xml:space="preserve"> Задачи сервисов.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_Toc197623880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10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4EACD398" w14:textId="54452CD4" w:rsidR="0058439D" w:rsidRPr="00D94E7F" w:rsidRDefault="0058439D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81" w:history="1">
            <w:r w:rsidRPr="00D94E7F">
              <w:rPr>
                <w:rStyle w:val="af"/>
                <w:noProof/>
              </w:rPr>
              <w:t>9. Заключение.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_Toc197623881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11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573E41D6" w14:textId="719E4B8B" w:rsidR="0058439D" w:rsidRPr="00D94E7F" w:rsidRDefault="0058439D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97623882" w:history="1">
            <w:r w:rsidRPr="00D94E7F">
              <w:rPr>
                <w:rStyle w:val="af"/>
                <w:b/>
                <w:bCs/>
                <w:noProof/>
              </w:rPr>
              <w:t>10. Список литературы.</w:t>
            </w:r>
            <w:r w:rsidRPr="00D94E7F">
              <w:rPr>
                <w:noProof/>
                <w:webHidden/>
              </w:rPr>
              <w:tab/>
            </w:r>
            <w:r w:rsidRPr="00D94E7F">
              <w:rPr>
                <w:noProof/>
                <w:webHidden/>
              </w:rPr>
              <w:fldChar w:fldCharType="begin"/>
            </w:r>
            <w:r w:rsidRPr="00D94E7F">
              <w:rPr>
                <w:noProof/>
                <w:webHidden/>
              </w:rPr>
              <w:instrText xml:space="preserve"> PAGEREF _Toc197623882 \h </w:instrText>
            </w:r>
            <w:r w:rsidRPr="00D94E7F">
              <w:rPr>
                <w:noProof/>
                <w:webHidden/>
              </w:rPr>
            </w:r>
            <w:r w:rsidRPr="00D94E7F">
              <w:rPr>
                <w:noProof/>
                <w:webHidden/>
              </w:rPr>
              <w:fldChar w:fldCharType="separate"/>
            </w:r>
            <w:r w:rsidRPr="00D94E7F">
              <w:rPr>
                <w:noProof/>
                <w:webHidden/>
              </w:rPr>
              <w:t>12</w:t>
            </w:r>
            <w:r w:rsidRPr="00D94E7F">
              <w:rPr>
                <w:noProof/>
                <w:webHidden/>
              </w:rPr>
              <w:fldChar w:fldCharType="end"/>
            </w:r>
          </w:hyperlink>
        </w:p>
        <w:p w14:paraId="39AFCDD2" w14:textId="0A70A3DC" w:rsidR="004C007A" w:rsidRPr="00D94E7F" w:rsidRDefault="004C007A">
          <w:r w:rsidRPr="00D94E7F">
            <w:rPr>
              <w:b/>
              <w:bCs/>
            </w:rPr>
            <w:fldChar w:fldCharType="end"/>
          </w:r>
        </w:p>
      </w:sdtContent>
    </w:sdt>
    <w:p w14:paraId="159D6DD7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B0DF26E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481611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EE049D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49893F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B0E1088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2216F8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9D74817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AD9B1F8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4809155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2D65A18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0A9C06D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F8EA652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E6BF1A8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BD26EBF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AE9036F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B83969B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184304E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0B8F641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0DC8EE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B1D3170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32E6705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57BB7F9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450BC6A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7F02F0C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4457C6B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621F243" w14:textId="77777777" w:rsidR="00F51318" w:rsidRPr="00D94E7F" w:rsidRDefault="00F51318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184BA2B" w14:textId="68C2D994" w:rsidR="00287C81" w:rsidRPr="00D94E7F" w:rsidRDefault="00287C81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0" w:name="_Toc197623868"/>
      <w:r w:rsidRPr="00D94E7F">
        <w:rPr>
          <w:rStyle w:val="a9"/>
          <w:color w:val="212529"/>
          <w:sz w:val="24"/>
          <w:szCs w:val="24"/>
          <w:shd w:val="clear" w:color="auto" w:fill="FFFFFF"/>
        </w:rPr>
        <w:t>Введение.</w:t>
      </w:r>
      <w:bookmarkEnd w:id="0"/>
    </w:p>
    <w:p w14:paraId="66D2E1A1" w14:textId="7FBBA811" w:rsidR="00287C81" w:rsidRPr="00D94E7F" w:rsidRDefault="00287C81" w:rsidP="00FC120B">
      <w:pPr>
        <w:jc w:val="both"/>
        <w:rPr>
          <w:b/>
          <w:bCs/>
          <w:color w:val="212529"/>
          <w:shd w:val="clear" w:color="auto" w:fill="FFFFFF"/>
        </w:rPr>
      </w:pPr>
      <w:r w:rsidRPr="00D94E7F">
        <w:rPr>
          <w:b/>
          <w:bCs/>
          <w:color w:val="212529"/>
          <w:shd w:val="clear" w:color="auto" w:fill="FFFFFF"/>
        </w:rPr>
        <w:t>Цели</w:t>
      </w:r>
    </w:p>
    <w:p w14:paraId="218C6446" w14:textId="24C20E68" w:rsidR="00287C81" w:rsidRPr="00D94E7F" w:rsidRDefault="00287C81" w:rsidP="00FC120B">
      <w:pPr>
        <w:ind w:firstLine="708"/>
        <w:jc w:val="both"/>
        <w:rPr>
          <w:color w:val="212529"/>
          <w:shd w:val="clear" w:color="auto" w:fill="FFFFFF"/>
        </w:rPr>
      </w:pPr>
      <w:r w:rsidRPr="00D94E7F">
        <w:rPr>
          <w:color w:val="212529"/>
          <w:shd w:val="clear" w:color="auto" w:fill="FFFFFF"/>
        </w:rPr>
        <w:t xml:space="preserve">Разработка </w:t>
      </w:r>
      <w:r w:rsidR="00462A70" w:rsidRPr="00D94E7F">
        <w:rPr>
          <w:color w:val="212529"/>
          <w:shd w:val="clear" w:color="auto" w:fill="FFFFFF"/>
        </w:rPr>
        <w:t>веб-форума с использованием современных технологий и паттернов программирования</w:t>
      </w:r>
      <w:r w:rsidR="002D0B20" w:rsidRPr="00D94E7F">
        <w:rPr>
          <w:color w:val="212529"/>
          <w:shd w:val="clear" w:color="auto" w:fill="FFFFFF"/>
        </w:rPr>
        <w:t>.</w:t>
      </w:r>
    </w:p>
    <w:p w14:paraId="74BC3A5E" w14:textId="77777777" w:rsidR="00287C81" w:rsidRPr="00D94E7F" w:rsidRDefault="00287C81" w:rsidP="00FC120B">
      <w:pPr>
        <w:jc w:val="both"/>
        <w:rPr>
          <w:color w:val="212529"/>
          <w:shd w:val="clear" w:color="auto" w:fill="FFFFFF"/>
        </w:rPr>
      </w:pPr>
    </w:p>
    <w:p w14:paraId="241A01E3" w14:textId="77777777" w:rsidR="00462A70" w:rsidRPr="00D94E7F" w:rsidRDefault="00462A70" w:rsidP="00FC120B">
      <w:pPr>
        <w:jc w:val="both"/>
        <w:rPr>
          <w:b/>
          <w:bCs/>
          <w:color w:val="212529"/>
          <w:shd w:val="clear" w:color="auto" w:fill="FFFFFF"/>
        </w:rPr>
      </w:pPr>
      <w:r w:rsidRPr="00D94E7F">
        <w:rPr>
          <w:b/>
          <w:bCs/>
          <w:color w:val="212529"/>
          <w:shd w:val="clear" w:color="auto" w:fill="FFFFFF"/>
        </w:rPr>
        <w:t>З</w:t>
      </w:r>
      <w:r w:rsidR="00287C81" w:rsidRPr="00D94E7F">
        <w:rPr>
          <w:b/>
          <w:bCs/>
          <w:color w:val="212529"/>
          <w:shd w:val="clear" w:color="auto" w:fill="FFFFFF"/>
        </w:rPr>
        <w:t>адачи</w:t>
      </w:r>
    </w:p>
    <w:p w14:paraId="75C837FA" w14:textId="26E72D94" w:rsidR="00287C81" w:rsidRPr="00D94E7F" w:rsidRDefault="00287C81" w:rsidP="00FC120B">
      <w:pPr>
        <w:jc w:val="both"/>
      </w:pPr>
      <w:r w:rsidRPr="00D94E7F">
        <w:rPr>
          <w:color w:val="212529"/>
          <w:shd w:val="clear" w:color="auto" w:fill="FFFFFF"/>
        </w:rPr>
        <w:t> </w:t>
      </w:r>
      <w:r w:rsidR="00462A70" w:rsidRPr="00D94E7F">
        <w:rPr>
          <w:color w:val="212529"/>
          <w:shd w:val="clear" w:color="auto" w:fill="FFFFFF"/>
        </w:rPr>
        <w:tab/>
      </w:r>
    </w:p>
    <w:p w14:paraId="0DCC4170" w14:textId="362EE7E2" w:rsidR="00462A70" w:rsidRPr="00D94E7F" w:rsidRDefault="00462A70" w:rsidP="00FC120B">
      <w:pPr>
        <w:jc w:val="both"/>
      </w:pPr>
      <w:r w:rsidRPr="00D94E7F">
        <w:t xml:space="preserve">Реализация </w:t>
      </w:r>
      <w:r w:rsidRPr="00D94E7F">
        <w:rPr>
          <w:lang w:val="en-US"/>
        </w:rPr>
        <w:t>MV</w:t>
      </w:r>
      <w:r w:rsidR="00F51318" w:rsidRPr="00D94E7F">
        <w:rPr>
          <w:lang w:val="en-US"/>
        </w:rPr>
        <w:t>P</w:t>
      </w:r>
      <w:r w:rsidRPr="00D94E7F">
        <w:t xml:space="preserve"> продукта с базовым функционалом:</w:t>
      </w:r>
    </w:p>
    <w:p w14:paraId="70E16025" w14:textId="4BF10C20" w:rsidR="00462A70" w:rsidRPr="00D94E7F" w:rsidRDefault="00462A70" w:rsidP="00FC120B">
      <w:pPr>
        <w:jc w:val="both"/>
        <w:rPr>
          <w:color w:val="FF0000"/>
        </w:rPr>
      </w:pPr>
      <w:r w:rsidRPr="00D94E7F">
        <w:tab/>
        <w:t xml:space="preserve">Создание </w:t>
      </w:r>
      <w:proofErr w:type="spellStart"/>
      <w:r w:rsidRPr="00D94E7F">
        <w:t>тредов</w:t>
      </w:r>
      <w:proofErr w:type="spellEnd"/>
      <w:r w:rsidRPr="00D94E7F">
        <w:t xml:space="preserve"> и комментариев.</w:t>
      </w:r>
      <w:r w:rsidR="002D0B20" w:rsidRPr="00D94E7F">
        <w:t xml:space="preserve"> </w:t>
      </w:r>
    </w:p>
    <w:p w14:paraId="5D7F2EBE" w14:textId="4A851885" w:rsidR="00462A70" w:rsidRPr="00D94E7F" w:rsidRDefault="00462A70" w:rsidP="00FC120B">
      <w:pPr>
        <w:jc w:val="both"/>
      </w:pPr>
      <w:r w:rsidRPr="00D94E7F">
        <w:tab/>
        <w:t xml:space="preserve">Возможность </w:t>
      </w:r>
      <w:r w:rsidR="002D0B20" w:rsidRPr="00D94E7F">
        <w:t xml:space="preserve">регистрации, </w:t>
      </w:r>
      <w:r w:rsidRPr="00D94E7F">
        <w:t>аутентификации.</w:t>
      </w:r>
    </w:p>
    <w:p w14:paraId="61A8B3CB" w14:textId="770FD6BC" w:rsidR="00462A70" w:rsidRPr="00D94E7F" w:rsidRDefault="00462A70" w:rsidP="00FC120B">
      <w:pPr>
        <w:jc w:val="both"/>
      </w:pPr>
      <w:r w:rsidRPr="00D94E7F">
        <w:tab/>
        <w:t xml:space="preserve">Реализация асинхронной обработки </w:t>
      </w:r>
      <w:proofErr w:type="gramStart"/>
      <w:r w:rsidRPr="00D94E7F">
        <w:t>запросов(</w:t>
      </w:r>
      <w:proofErr w:type="gramEnd"/>
      <w:r w:rsidRPr="00D94E7F">
        <w:t xml:space="preserve">с помощью </w:t>
      </w:r>
      <w:proofErr w:type="spellStart"/>
      <w:r w:rsidRPr="00D94E7F">
        <w:rPr>
          <w:lang w:val="en-US"/>
        </w:rPr>
        <w:t>kafka</w:t>
      </w:r>
      <w:proofErr w:type="spellEnd"/>
      <w:r w:rsidRPr="00D94E7F">
        <w:t>).</w:t>
      </w:r>
    </w:p>
    <w:p w14:paraId="35ADE4BB" w14:textId="0A7102AF" w:rsidR="00462A70" w:rsidRPr="00D94E7F" w:rsidRDefault="00462A70" w:rsidP="00FC120B">
      <w:pPr>
        <w:jc w:val="both"/>
      </w:pPr>
      <w:r w:rsidRPr="00D94E7F">
        <w:t xml:space="preserve">Освоить полный цикл </w:t>
      </w:r>
      <w:proofErr w:type="gramStart"/>
      <w:r w:rsidRPr="00D94E7F">
        <w:t>разработки(</w:t>
      </w:r>
      <w:proofErr w:type="spellStart"/>
      <w:proofErr w:type="gramEnd"/>
      <w:r w:rsidRPr="00D94E7F">
        <w:t>фронтенд</w:t>
      </w:r>
      <w:proofErr w:type="spellEnd"/>
      <w:r w:rsidRPr="00D94E7F">
        <w:t>, бэкенд, базы данных, инфраструктура).</w:t>
      </w:r>
    </w:p>
    <w:p w14:paraId="286FA675" w14:textId="4D2CBDD7" w:rsidR="00462A70" w:rsidRPr="00D94E7F" w:rsidRDefault="00462A70" w:rsidP="00FC120B">
      <w:pPr>
        <w:jc w:val="both"/>
      </w:pPr>
      <w:r w:rsidRPr="00D94E7F">
        <w:t>Изучить</w:t>
      </w:r>
      <w:r w:rsidR="002D0B20" w:rsidRPr="00D94E7F">
        <w:t xml:space="preserve"> на практике</w:t>
      </w:r>
      <w:r w:rsidRPr="00D94E7F">
        <w:t xml:space="preserve"> работу и проектирование </w:t>
      </w:r>
      <w:proofErr w:type="spellStart"/>
      <w:r w:rsidRPr="00D94E7F">
        <w:t>микросервисной</w:t>
      </w:r>
      <w:proofErr w:type="spellEnd"/>
      <w:r w:rsidRPr="00D94E7F">
        <w:t xml:space="preserve"> архитектуры.</w:t>
      </w:r>
    </w:p>
    <w:p w14:paraId="443BA955" w14:textId="6F0A7F1B" w:rsidR="00287C81" w:rsidRPr="00D94E7F" w:rsidRDefault="00462A70" w:rsidP="00FC120B">
      <w:pPr>
        <w:jc w:val="both"/>
      </w:pPr>
      <w:r w:rsidRPr="00D94E7F">
        <w:tab/>
      </w:r>
    </w:p>
    <w:p w14:paraId="49D6103A" w14:textId="78F94B8D" w:rsidR="00287C81" w:rsidRPr="00D94E7F" w:rsidRDefault="00287C81" w:rsidP="00287C81">
      <w:pPr>
        <w:jc w:val="both"/>
        <w:rPr>
          <w:b/>
          <w:bCs/>
          <w:color w:val="212529"/>
          <w:shd w:val="clear" w:color="auto" w:fill="FFFFFF"/>
        </w:rPr>
      </w:pPr>
      <w:r w:rsidRPr="00D94E7F">
        <w:rPr>
          <w:b/>
          <w:bCs/>
          <w:color w:val="212529"/>
          <w:shd w:val="clear" w:color="auto" w:fill="FFFFFF"/>
        </w:rPr>
        <w:t>актуальность темы:</w:t>
      </w:r>
    </w:p>
    <w:p w14:paraId="3D4EEE22" w14:textId="77777777" w:rsidR="00197F3F" w:rsidRPr="00D94E7F" w:rsidRDefault="00197F3F" w:rsidP="00287C81">
      <w:pPr>
        <w:jc w:val="both"/>
        <w:rPr>
          <w:color w:val="212529"/>
          <w:shd w:val="clear" w:color="auto" w:fill="FFFFFF"/>
        </w:rPr>
      </w:pPr>
      <w:r w:rsidRPr="00D94E7F">
        <w:rPr>
          <w:color w:val="212529"/>
          <w:shd w:val="clear" w:color="auto" w:fill="FFFFFF"/>
        </w:rPr>
        <w:tab/>
        <w:t xml:space="preserve">Изучения полного цикла разработки требуется знать каждому разработчику в той или иной мере, так как ему требуется реализовывать </w:t>
      </w:r>
      <w:proofErr w:type="gramStart"/>
      <w:r w:rsidRPr="00D94E7F">
        <w:rPr>
          <w:color w:val="212529"/>
          <w:shd w:val="clear" w:color="auto" w:fill="FFFFFF"/>
        </w:rPr>
        <w:t>продукт</w:t>
      </w:r>
      <w:proofErr w:type="gramEnd"/>
      <w:r w:rsidRPr="00D94E7F">
        <w:rPr>
          <w:color w:val="212529"/>
          <w:shd w:val="clear" w:color="auto" w:fill="FFFFFF"/>
        </w:rPr>
        <w:t xml:space="preserve"> которым будут пользоваться не только программисты его направления, важно понимать для кого и каким образом будет удобнее пользоваться продуктом. </w:t>
      </w:r>
    </w:p>
    <w:p w14:paraId="76CC039D" w14:textId="48B5CAC7" w:rsidR="00197F3F" w:rsidRPr="00D94E7F" w:rsidRDefault="00197F3F" w:rsidP="002D0B20">
      <w:pPr>
        <w:ind w:firstLine="708"/>
        <w:jc w:val="both"/>
        <w:rPr>
          <w:color w:val="212529"/>
          <w:shd w:val="clear" w:color="auto" w:fill="FFFFFF"/>
        </w:rPr>
      </w:pPr>
      <w:proofErr w:type="spellStart"/>
      <w:r w:rsidRPr="00D94E7F">
        <w:rPr>
          <w:color w:val="212529"/>
          <w:shd w:val="clear" w:color="auto" w:fill="FFFFFF"/>
        </w:rPr>
        <w:lastRenderedPageBreak/>
        <w:t>Микросервисная</w:t>
      </w:r>
      <w:proofErr w:type="spellEnd"/>
      <w:r w:rsidRPr="00D94E7F">
        <w:rPr>
          <w:color w:val="212529"/>
          <w:shd w:val="clear" w:color="auto" w:fill="FFFFFF"/>
        </w:rPr>
        <w:t xml:space="preserve"> архитектура также является </w:t>
      </w:r>
      <w:r w:rsidR="002D0B20" w:rsidRPr="00D94E7F">
        <w:rPr>
          <w:color w:val="212529"/>
          <w:shd w:val="clear" w:color="auto" w:fill="FFFFFF"/>
        </w:rPr>
        <w:t xml:space="preserve">популярной решением </w:t>
      </w:r>
      <w:r w:rsidRPr="00D94E7F">
        <w:rPr>
          <w:color w:val="212529"/>
          <w:shd w:val="clear" w:color="auto" w:fill="FFFFFF"/>
        </w:rPr>
        <w:t xml:space="preserve">современной разработки так как она предлагает более гибкую, масштабируемую и ускоренную разработки продукта для крупных проектов. </w:t>
      </w:r>
    </w:p>
    <w:p w14:paraId="076D9252" w14:textId="13F7A86D" w:rsidR="00197F3F" w:rsidRPr="00D94E7F" w:rsidRDefault="00197F3F" w:rsidP="00197F3F">
      <w:pPr>
        <w:ind w:firstLine="708"/>
        <w:jc w:val="both"/>
        <w:rPr>
          <w:color w:val="212529"/>
          <w:shd w:val="clear" w:color="auto" w:fill="FFFFFF"/>
        </w:rPr>
      </w:pPr>
      <w:r w:rsidRPr="00D94E7F">
        <w:rPr>
          <w:color w:val="212529"/>
          <w:shd w:val="clear" w:color="auto" w:fill="FFFFFF"/>
        </w:rPr>
        <w:t>Веб-</w:t>
      </w:r>
      <w:proofErr w:type="gramStart"/>
      <w:r w:rsidRPr="00D94E7F">
        <w:rPr>
          <w:color w:val="212529"/>
          <w:shd w:val="clear" w:color="auto" w:fill="FFFFFF"/>
        </w:rPr>
        <w:t>форум,  это</w:t>
      </w:r>
      <w:proofErr w:type="gramEnd"/>
      <w:r w:rsidRPr="00D94E7F">
        <w:rPr>
          <w:color w:val="212529"/>
          <w:shd w:val="clear" w:color="auto" w:fill="FFFFFF"/>
        </w:rPr>
        <w:t xml:space="preserve"> простой проект для разработки и в то же время сложный для создания архитектуры, так как в нём заключены простые и понятные задачи, которые нужно укомплектовать в современную обёртку. Стоит отметить, что </w:t>
      </w:r>
      <w:proofErr w:type="spellStart"/>
      <w:r w:rsidRPr="00D94E7F">
        <w:rPr>
          <w:color w:val="212529"/>
          <w:shd w:val="clear" w:color="auto" w:fill="FFFFFF"/>
        </w:rPr>
        <w:t>имиджборды</w:t>
      </w:r>
      <w:proofErr w:type="spellEnd"/>
      <w:r w:rsidRPr="00D94E7F">
        <w:rPr>
          <w:color w:val="212529"/>
          <w:shd w:val="clear" w:color="auto" w:fill="FFFFFF"/>
        </w:rPr>
        <w:t xml:space="preserve"> как </w:t>
      </w:r>
      <w:proofErr w:type="spellStart"/>
      <w:r w:rsidRPr="00D94E7F">
        <w:rPr>
          <w:color w:val="212529"/>
          <w:shd w:val="clear" w:color="auto" w:fill="FFFFFF"/>
        </w:rPr>
        <w:t>являение</w:t>
      </w:r>
      <w:proofErr w:type="spellEnd"/>
      <w:r w:rsidRPr="00D94E7F">
        <w:rPr>
          <w:color w:val="212529"/>
          <w:shd w:val="clear" w:color="auto" w:fill="FFFFFF"/>
        </w:rPr>
        <w:t xml:space="preserve"> появились в </w:t>
      </w:r>
      <w:r w:rsidR="002D0B20" w:rsidRPr="00D94E7F">
        <w:rPr>
          <w:color w:val="212529"/>
          <w:shd w:val="clear" w:color="auto" w:fill="FFFFFF"/>
        </w:rPr>
        <w:t>конце</w:t>
      </w:r>
      <w:r w:rsidRPr="00D94E7F">
        <w:rPr>
          <w:color w:val="212529"/>
          <w:shd w:val="clear" w:color="auto" w:fill="FFFFFF"/>
        </w:rPr>
        <w:t xml:space="preserve"> </w:t>
      </w:r>
      <w:r w:rsidR="002D0B20" w:rsidRPr="00D94E7F">
        <w:rPr>
          <w:color w:val="212529"/>
          <w:shd w:val="clear" w:color="auto" w:fill="FFFFFF"/>
        </w:rPr>
        <w:t>1990</w:t>
      </w:r>
      <w:r w:rsidRPr="00D94E7F">
        <w:rPr>
          <w:color w:val="212529"/>
          <w:shd w:val="clear" w:color="auto" w:fill="FFFFFF"/>
        </w:rPr>
        <w:t>-х годов, но у них до сих пор есть аудитория и они остаются востребованными благодаря уникальной культуре и минималистичному подходу.</w:t>
      </w:r>
    </w:p>
    <w:p w14:paraId="36C45BD5" w14:textId="77777777" w:rsidR="00287C81" w:rsidRPr="00D94E7F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CC31092" w14:textId="77777777" w:rsidR="00287C81" w:rsidRPr="00D94E7F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CF6FFA6" w14:textId="77777777" w:rsidR="00287C81" w:rsidRPr="00D94E7F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68674CD" w14:textId="6601C780" w:rsidR="00287C81" w:rsidRPr="00D94E7F" w:rsidRDefault="00287C8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D4F63BF" w14:textId="19B285F5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C9CD4F" w14:textId="08D65094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0DE016E" w14:textId="7FE98D42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DDD14F0" w14:textId="65790DAE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00ECBE3" w14:textId="02B0B117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8668F1" w14:textId="7274B81F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2C8748D" w14:textId="5F2BFF4A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5EDB152" w14:textId="7AB875CB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18BF93D" w14:textId="41E562D1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180CB49C" w14:textId="3A797F7E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621CCECD" w14:textId="06367A00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2F2F836" w14:textId="6E2921E1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3B05B517" w14:textId="65011309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5443EBF" w14:textId="5628169A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5AF7FD77" w14:textId="76C3B12B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C70B0E3" w14:textId="1A3ECE75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768317BF" w14:textId="1E32F1E6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376D39B" w14:textId="20A0ACFD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4F192AEB" w14:textId="13905E61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24815D05" w14:textId="11DA61FC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1EDB9DF" w14:textId="77777777" w:rsidR="00E14011" w:rsidRPr="00D94E7F" w:rsidRDefault="00E14011" w:rsidP="00287C81">
      <w:pPr>
        <w:jc w:val="center"/>
        <w:rPr>
          <w:rStyle w:val="a9"/>
          <w:color w:val="212529"/>
          <w:shd w:val="clear" w:color="auto" w:fill="FFFFFF"/>
        </w:rPr>
      </w:pPr>
    </w:p>
    <w:p w14:paraId="0ADD6DD7" w14:textId="7F79972E" w:rsidR="00165607" w:rsidRPr="00D94E7F" w:rsidRDefault="00165607" w:rsidP="004C007A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" w:name="_Toc197623869"/>
      <w:r w:rsidRPr="00D94E7F">
        <w:rPr>
          <w:rStyle w:val="a9"/>
          <w:color w:val="212529"/>
          <w:sz w:val="24"/>
          <w:szCs w:val="24"/>
          <w:shd w:val="clear" w:color="auto" w:fill="FFFFFF"/>
        </w:rPr>
        <w:t>Обзор систем аналогичного назначения.</w:t>
      </w:r>
      <w:bookmarkEnd w:id="1"/>
    </w:p>
    <w:p w14:paraId="7306C8AC" w14:textId="77777777" w:rsidR="00E14011" w:rsidRPr="00D94E7F" w:rsidRDefault="00165607" w:rsidP="00E14011">
      <w:pPr>
        <w:keepNext/>
        <w:jc w:val="both"/>
      </w:pPr>
      <w:r w:rsidRPr="00D94E7F">
        <w:rPr>
          <w:noProof/>
        </w:rPr>
        <w:drawing>
          <wp:inline distT="0" distB="0" distL="0" distR="0" wp14:anchorId="49644516" wp14:editId="5B4EC2D0">
            <wp:extent cx="5939790" cy="2854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22B" w14:textId="68E5E9DC" w:rsidR="00165607" w:rsidRPr="00D94E7F" w:rsidRDefault="00E14011" w:rsidP="00FC120B">
      <w:pPr>
        <w:pStyle w:val="aa"/>
        <w:jc w:val="center"/>
        <w:rPr>
          <w:sz w:val="24"/>
          <w:szCs w:val="24"/>
        </w:rPr>
      </w:pPr>
      <w:r w:rsidRPr="00D94E7F">
        <w:rPr>
          <w:sz w:val="24"/>
          <w:szCs w:val="24"/>
        </w:rPr>
        <w:t xml:space="preserve">Рисунок </w:t>
      </w:r>
      <w:r w:rsidR="00ED3614" w:rsidRPr="00D94E7F">
        <w:rPr>
          <w:sz w:val="24"/>
          <w:szCs w:val="24"/>
        </w:rPr>
        <w:fldChar w:fldCharType="begin"/>
      </w:r>
      <w:r w:rsidR="00ED3614" w:rsidRPr="00D94E7F">
        <w:rPr>
          <w:sz w:val="24"/>
          <w:szCs w:val="24"/>
        </w:rPr>
        <w:instrText xml:space="preserve"> SEQ Рисунок \* ARABIC </w:instrText>
      </w:r>
      <w:r w:rsidR="00ED3614" w:rsidRPr="00D94E7F">
        <w:rPr>
          <w:sz w:val="24"/>
          <w:szCs w:val="24"/>
        </w:rPr>
        <w:fldChar w:fldCharType="separate"/>
      </w:r>
      <w:r w:rsidR="0046581B" w:rsidRPr="00D94E7F">
        <w:rPr>
          <w:noProof/>
          <w:sz w:val="24"/>
          <w:szCs w:val="24"/>
        </w:rPr>
        <w:t>1</w:t>
      </w:r>
      <w:r w:rsidR="00ED3614" w:rsidRPr="00D94E7F">
        <w:rPr>
          <w:noProof/>
          <w:sz w:val="24"/>
          <w:szCs w:val="24"/>
        </w:rPr>
        <w:fldChar w:fldCharType="end"/>
      </w:r>
      <w:r w:rsidRPr="00D94E7F">
        <w:rPr>
          <w:sz w:val="24"/>
          <w:szCs w:val="24"/>
        </w:rPr>
        <w:t xml:space="preserve"> главная страница 2</w:t>
      </w:r>
      <w:proofErr w:type="spellStart"/>
      <w:r w:rsidRPr="00D94E7F">
        <w:rPr>
          <w:sz w:val="24"/>
          <w:szCs w:val="24"/>
          <w:lang w:val="en-US"/>
        </w:rPr>
        <w:t>ch</w:t>
      </w:r>
      <w:proofErr w:type="spellEnd"/>
      <w:r w:rsidR="00FC120B" w:rsidRPr="00D94E7F">
        <w:rPr>
          <w:sz w:val="24"/>
          <w:szCs w:val="24"/>
        </w:rPr>
        <w:t>.</w:t>
      </w:r>
      <w:r w:rsidR="00FC120B" w:rsidRPr="00D94E7F">
        <w:rPr>
          <w:sz w:val="24"/>
          <w:szCs w:val="24"/>
          <w:lang w:val="en-US"/>
        </w:rPr>
        <w:t>life</w:t>
      </w:r>
    </w:p>
    <w:p w14:paraId="2754A52E" w14:textId="396F4647" w:rsidR="00165607" w:rsidRPr="00D94E7F" w:rsidRDefault="00165607" w:rsidP="00FC120B">
      <w:pPr>
        <w:jc w:val="both"/>
      </w:pPr>
      <w:r w:rsidRPr="00D94E7F">
        <w:t>Функциональность:</w:t>
      </w:r>
    </w:p>
    <w:p w14:paraId="7CE7EE2D" w14:textId="7F77445B" w:rsidR="00165607" w:rsidRPr="00D94E7F" w:rsidRDefault="00165607" w:rsidP="00FC120B">
      <w:pPr>
        <w:jc w:val="both"/>
      </w:pPr>
      <w:r w:rsidRPr="00D94E7F">
        <w:tab/>
        <w:t xml:space="preserve">Создание </w:t>
      </w:r>
      <w:proofErr w:type="spellStart"/>
      <w:r w:rsidRPr="00D94E7F">
        <w:t>тредов</w:t>
      </w:r>
      <w:proofErr w:type="spellEnd"/>
      <w:r w:rsidRPr="00D94E7F">
        <w:t xml:space="preserve"> в определённой доске; Ответы на открытые темы; В ответах есть возможность </w:t>
      </w:r>
      <w:proofErr w:type="gramStart"/>
      <w:r w:rsidRPr="00D94E7F">
        <w:t>прикрепления  до</w:t>
      </w:r>
      <w:proofErr w:type="gramEnd"/>
      <w:r w:rsidRPr="00D94E7F">
        <w:t xml:space="preserve"> 4 файлов или до 40мб всё сообщение или 15000 символов; Ответ отличается от обычного сообщения специальном набором символов </w:t>
      </w:r>
      <w:r w:rsidR="007F350B" w:rsidRPr="00D94E7F">
        <w:t>[</w:t>
      </w:r>
      <w:r w:rsidRPr="00D94E7F">
        <w:t xml:space="preserve">&gt;&gt;номер </w:t>
      </w:r>
      <w:r w:rsidR="007F350B" w:rsidRPr="00D94E7F">
        <w:t>поста]  в начале сообщения; Защита от спама в виде капчи при каждом новом сообщении. Если пользователь не хочет каждый раз вводить капчу, есть возможность купить “</w:t>
      </w:r>
      <w:proofErr w:type="spellStart"/>
      <w:r w:rsidR="007F350B" w:rsidRPr="00D94E7F">
        <w:t>пасскод</w:t>
      </w:r>
      <w:proofErr w:type="spellEnd"/>
      <w:r w:rsidR="007F350B" w:rsidRPr="00D94E7F">
        <w:t>” который помогает пользователю не вводить CAPTHCA и увеличивает максимальный размер его сообщений;</w:t>
      </w:r>
      <w:r w:rsidR="00895E31" w:rsidRPr="00D94E7F">
        <w:t xml:space="preserve"> Встроенные инструменты для создания ASCII-арта и мемов. Пользователи публикуют сообщения без регистрации, </w:t>
      </w:r>
      <w:r w:rsidR="005274B3" w:rsidRPr="00D94E7F">
        <w:t>идентифицируя</w:t>
      </w:r>
      <w:r w:rsidR="00895E31" w:rsidRPr="00D94E7F">
        <w:t xml:space="preserve"> только по временным ID или «</w:t>
      </w:r>
      <w:proofErr w:type="spellStart"/>
      <w:r w:rsidR="00895E31" w:rsidRPr="00D94E7F">
        <w:t>трипкодам</w:t>
      </w:r>
      <w:proofErr w:type="spellEnd"/>
      <w:r w:rsidR="00895E31" w:rsidRPr="00D94E7F">
        <w:t>». Модерация осуществляется через пользовательские жалобы, а не премодерацию.</w:t>
      </w:r>
      <w:r w:rsidR="006F7E3C" w:rsidRPr="00D94E7F">
        <w:t xml:space="preserve"> Встроенная возможность форматирования текста.</w:t>
      </w:r>
      <w:r w:rsidR="0041668C" w:rsidRPr="00D94E7F">
        <w:t xml:space="preserve"> </w:t>
      </w:r>
      <w:r w:rsidR="006E0B96" w:rsidRPr="00D94E7F">
        <w:t>На главной странице есть новости сайта.</w:t>
      </w:r>
    </w:p>
    <w:p w14:paraId="3203FB5F" w14:textId="43D09EFD" w:rsidR="007F350B" w:rsidRPr="00D94E7F" w:rsidRDefault="007F350B" w:rsidP="00FC120B">
      <w:pPr>
        <w:jc w:val="both"/>
      </w:pPr>
      <w:r w:rsidRPr="00D94E7F">
        <w:t>стек технологий:</w:t>
      </w:r>
    </w:p>
    <w:p w14:paraId="3570324B" w14:textId="1C9839B6" w:rsidR="00895E31" w:rsidRPr="00D94E7F" w:rsidRDefault="00895E31" w:rsidP="00FC120B">
      <w:pPr>
        <w:ind w:firstLine="708"/>
        <w:jc w:val="both"/>
      </w:pPr>
      <w:proofErr w:type="spellStart"/>
      <w:r w:rsidRPr="00D94E7F">
        <w:t>Фронтенд</w:t>
      </w:r>
      <w:proofErr w:type="spellEnd"/>
      <w:r w:rsidRPr="00D94E7F">
        <w:t>: HTML5, CSS3, JavaScript</w:t>
      </w:r>
    </w:p>
    <w:p w14:paraId="495AD189" w14:textId="45A3F8F6" w:rsidR="007F350B" w:rsidRPr="00D94E7F" w:rsidRDefault="007F350B" w:rsidP="00FC120B">
      <w:pPr>
        <w:jc w:val="both"/>
      </w:pPr>
      <w:r w:rsidRPr="00D94E7F">
        <w:tab/>
      </w:r>
      <w:r w:rsidR="00895E31" w:rsidRPr="00D94E7F">
        <w:t xml:space="preserve">Бэкенд: </w:t>
      </w:r>
      <w:r w:rsidRPr="00D94E7F">
        <w:t>Perl</w:t>
      </w:r>
    </w:p>
    <w:p w14:paraId="4B1D3B1D" w14:textId="77777777" w:rsidR="00895E31" w:rsidRPr="00D94E7F" w:rsidRDefault="007F350B" w:rsidP="00FC120B">
      <w:pPr>
        <w:jc w:val="both"/>
      </w:pPr>
      <w:r w:rsidRPr="00D94E7F">
        <w:t>Интерфейс:</w:t>
      </w:r>
      <w:r w:rsidR="00895E31" w:rsidRPr="00D94E7F">
        <w:t xml:space="preserve"> </w:t>
      </w:r>
    </w:p>
    <w:p w14:paraId="0DB0961D" w14:textId="1F042B10" w:rsidR="00895E31" w:rsidRPr="00D94E7F" w:rsidRDefault="00895E31" w:rsidP="00FC120B">
      <w:pPr>
        <w:ind w:firstLine="708"/>
        <w:jc w:val="both"/>
      </w:pPr>
      <w:r w:rsidRPr="00D94E7F">
        <w:t xml:space="preserve">Отсутствие лишних </w:t>
      </w:r>
      <w:proofErr w:type="gramStart"/>
      <w:r w:rsidRPr="00D94E7F">
        <w:t>элементов</w:t>
      </w:r>
      <w:r w:rsidR="00287C81" w:rsidRPr="00D94E7F">
        <w:t>(</w:t>
      </w:r>
      <w:proofErr w:type="gramEnd"/>
      <w:r w:rsidRPr="00D94E7F">
        <w:t>нет профилей, лайков</w:t>
      </w:r>
      <w:r w:rsidR="00287C81" w:rsidRPr="00D94E7F">
        <w:t>)</w:t>
      </w:r>
      <w:r w:rsidRPr="00D94E7F">
        <w:t xml:space="preserve">. Навигация через линейные списки </w:t>
      </w:r>
      <w:proofErr w:type="spellStart"/>
      <w:r w:rsidRPr="00D94E7F">
        <w:t>тредов</w:t>
      </w:r>
      <w:proofErr w:type="spellEnd"/>
      <w:r w:rsidRPr="00D94E7F">
        <w:t xml:space="preserve">. Монохромная цветовая схема. Упор на текстовый </w:t>
      </w:r>
      <w:proofErr w:type="gramStart"/>
      <w:r w:rsidRPr="00D94E7F">
        <w:t xml:space="preserve">контент </w:t>
      </w:r>
      <w:r w:rsidR="00FC120B" w:rsidRPr="00D94E7F">
        <w:t xml:space="preserve"> и</w:t>
      </w:r>
      <w:proofErr w:type="gramEnd"/>
      <w:r w:rsidR="00FC120B" w:rsidRPr="00D94E7F">
        <w:t xml:space="preserve"> </w:t>
      </w:r>
      <w:r w:rsidRPr="00D94E7F">
        <w:t>пользовательски</w:t>
      </w:r>
      <w:r w:rsidR="00FC120B" w:rsidRPr="00D94E7F">
        <w:t>е</w:t>
      </w:r>
      <w:r w:rsidRPr="00D94E7F">
        <w:t xml:space="preserve"> медиа вложени</w:t>
      </w:r>
      <w:r w:rsidR="00FC120B" w:rsidRPr="00D94E7F">
        <w:t>я</w:t>
      </w:r>
      <w:r w:rsidRPr="00D94E7F">
        <w:t>.</w:t>
      </w:r>
    </w:p>
    <w:p w14:paraId="03976201" w14:textId="4ED4FF7D" w:rsidR="00895E31" w:rsidRPr="00D94E7F" w:rsidRDefault="00895E31" w:rsidP="00FC120B">
      <w:pPr>
        <w:jc w:val="both"/>
      </w:pPr>
    </w:p>
    <w:p w14:paraId="5C5A46A2" w14:textId="0E54A818" w:rsidR="00E14011" w:rsidRPr="00D94E7F" w:rsidRDefault="00E14011" w:rsidP="00165607">
      <w:pPr>
        <w:jc w:val="both"/>
      </w:pPr>
    </w:p>
    <w:p w14:paraId="60C16221" w14:textId="75DE7BC7" w:rsidR="00E14011" w:rsidRPr="00D94E7F" w:rsidRDefault="00E14011" w:rsidP="00165607">
      <w:pPr>
        <w:jc w:val="both"/>
      </w:pPr>
    </w:p>
    <w:p w14:paraId="733F81CB" w14:textId="6663365D" w:rsidR="00E14011" w:rsidRPr="00D94E7F" w:rsidRDefault="00E14011" w:rsidP="00165607">
      <w:pPr>
        <w:jc w:val="both"/>
      </w:pPr>
    </w:p>
    <w:p w14:paraId="7F8759A0" w14:textId="77777777" w:rsidR="00E14011" w:rsidRPr="00D94E7F" w:rsidRDefault="00E14011" w:rsidP="00E14011">
      <w:pPr>
        <w:keepNext/>
        <w:jc w:val="both"/>
      </w:pPr>
      <w:r w:rsidRPr="00D94E7F">
        <w:rPr>
          <w:noProof/>
        </w:rPr>
        <w:lastRenderedPageBreak/>
        <w:drawing>
          <wp:inline distT="0" distB="0" distL="0" distR="0" wp14:anchorId="34801A13" wp14:editId="0A29744B">
            <wp:extent cx="5939790" cy="41992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841A" w14:textId="50B49148" w:rsidR="00E14011" w:rsidRPr="00D94E7F" w:rsidRDefault="00E14011" w:rsidP="00FC120B">
      <w:pPr>
        <w:pStyle w:val="aa"/>
        <w:jc w:val="center"/>
        <w:rPr>
          <w:sz w:val="24"/>
          <w:szCs w:val="24"/>
        </w:rPr>
      </w:pPr>
      <w:r w:rsidRPr="00D94E7F">
        <w:rPr>
          <w:sz w:val="24"/>
          <w:szCs w:val="24"/>
        </w:rPr>
        <w:t xml:space="preserve">Рисунок </w:t>
      </w:r>
      <w:r w:rsidR="00ED3614" w:rsidRPr="00D94E7F">
        <w:rPr>
          <w:sz w:val="24"/>
          <w:szCs w:val="24"/>
        </w:rPr>
        <w:fldChar w:fldCharType="begin"/>
      </w:r>
      <w:r w:rsidR="00ED3614" w:rsidRPr="00D94E7F">
        <w:rPr>
          <w:sz w:val="24"/>
          <w:szCs w:val="24"/>
        </w:rPr>
        <w:instrText xml:space="preserve"> SEQ Рисунок \* ARABIC </w:instrText>
      </w:r>
      <w:r w:rsidR="00ED3614" w:rsidRPr="00D94E7F">
        <w:rPr>
          <w:sz w:val="24"/>
          <w:szCs w:val="24"/>
        </w:rPr>
        <w:fldChar w:fldCharType="separate"/>
      </w:r>
      <w:r w:rsidR="0046581B" w:rsidRPr="00D94E7F">
        <w:rPr>
          <w:noProof/>
          <w:sz w:val="24"/>
          <w:szCs w:val="24"/>
        </w:rPr>
        <w:t>2</w:t>
      </w:r>
      <w:r w:rsidR="00ED3614" w:rsidRPr="00D94E7F">
        <w:rPr>
          <w:noProof/>
          <w:sz w:val="24"/>
          <w:szCs w:val="24"/>
        </w:rPr>
        <w:fldChar w:fldCharType="end"/>
      </w:r>
      <w:r w:rsidRPr="00D94E7F">
        <w:rPr>
          <w:sz w:val="24"/>
          <w:szCs w:val="24"/>
        </w:rPr>
        <w:t xml:space="preserve"> лавная страница 4</w:t>
      </w:r>
      <w:proofErr w:type="spellStart"/>
      <w:r w:rsidRPr="00D94E7F">
        <w:rPr>
          <w:sz w:val="24"/>
          <w:szCs w:val="24"/>
          <w:lang w:val="en-US"/>
        </w:rPr>
        <w:t>chan</w:t>
      </w:r>
      <w:proofErr w:type="spellEnd"/>
    </w:p>
    <w:p w14:paraId="43957558" w14:textId="57C379DF" w:rsidR="00E14011" w:rsidRPr="00D94E7F" w:rsidRDefault="00E14011" w:rsidP="00FC120B">
      <w:pPr>
        <w:jc w:val="both"/>
      </w:pPr>
    </w:p>
    <w:p w14:paraId="5D1EE11C" w14:textId="77777777" w:rsidR="00E14011" w:rsidRPr="00D94E7F" w:rsidRDefault="00E14011" w:rsidP="00FC120B">
      <w:pPr>
        <w:jc w:val="both"/>
      </w:pPr>
      <w:r w:rsidRPr="00D94E7F">
        <w:t>Функциональность:</w:t>
      </w:r>
    </w:p>
    <w:p w14:paraId="04AEDBD3" w14:textId="34D2041D" w:rsidR="00E14011" w:rsidRPr="00D94E7F" w:rsidRDefault="00E14011" w:rsidP="00FC120B">
      <w:pPr>
        <w:jc w:val="both"/>
      </w:pPr>
      <w:r w:rsidRPr="00D94E7F">
        <w:tab/>
        <w:t xml:space="preserve">Создание </w:t>
      </w:r>
      <w:proofErr w:type="spellStart"/>
      <w:r w:rsidRPr="00D94E7F">
        <w:t>тредов</w:t>
      </w:r>
      <w:proofErr w:type="spellEnd"/>
      <w:r w:rsidRPr="00D94E7F">
        <w:t xml:space="preserve"> в определённой доске; Ответы на открытые темы; В ответах есть возможность прикрепления   файлы</w:t>
      </w:r>
      <w:proofErr w:type="gramStart"/>
      <w:r w:rsidRPr="00D94E7F">
        <w:t>; Есть</w:t>
      </w:r>
      <w:proofErr w:type="gramEnd"/>
      <w:r w:rsidRPr="00D94E7F">
        <w:t xml:space="preserve"> поле для вписывания </w:t>
      </w:r>
      <w:r w:rsidR="00093E8F" w:rsidRPr="00D94E7F">
        <w:t>настроек</w:t>
      </w:r>
      <w:r w:rsidRPr="00D94E7F">
        <w:t xml:space="preserve"> сообщения. Защита от спама в виде капчи при каждом новом сообщении; Пользователи публикуют сообщения без регистрации, </w:t>
      </w:r>
      <w:r w:rsidR="005274B3" w:rsidRPr="00D94E7F">
        <w:t>идентифицируя</w:t>
      </w:r>
      <w:r w:rsidRPr="00D94E7F">
        <w:t xml:space="preserve"> </w:t>
      </w:r>
      <w:r w:rsidRPr="00D94E7F">
        <w:rPr>
          <w:highlight w:val="yellow"/>
        </w:rPr>
        <w:t>в момент создания сообщения.</w:t>
      </w:r>
      <w:r w:rsidR="006F7E3C" w:rsidRPr="00D94E7F">
        <w:t xml:space="preserve"> </w:t>
      </w:r>
      <w:r w:rsidRPr="00D94E7F">
        <w:t>Модерация осуществляется через пользовательские жалобы, а не премодерацию.</w:t>
      </w:r>
      <w:r w:rsidR="006F7E3C" w:rsidRPr="00D94E7F">
        <w:t xml:space="preserve"> Встроенная возможность форматирования текста.</w:t>
      </w:r>
    </w:p>
    <w:p w14:paraId="4333D4C4" w14:textId="77777777" w:rsidR="00E14011" w:rsidRPr="00D94E7F" w:rsidRDefault="00E14011" w:rsidP="00FC120B">
      <w:pPr>
        <w:jc w:val="both"/>
      </w:pPr>
      <w:r w:rsidRPr="00D94E7F">
        <w:t>стек технологий:</w:t>
      </w:r>
    </w:p>
    <w:p w14:paraId="36763600" w14:textId="77777777" w:rsidR="00E14011" w:rsidRPr="00D94E7F" w:rsidRDefault="00E14011" w:rsidP="00FC120B">
      <w:pPr>
        <w:ind w:firstLine="708"/>
        <w:jc w:val="both"/>
      </w:pPr>
      <w:proofErr w:type="spellStart"/>
      <w:r w:rsidRPr="00D94E7F">
        <w:t>Фронтенд</w:t>
      </w:r>
      <w:proofErr w:type="spellEnd"/>
      <w:r w:rsidRPr="00D94E7F">
        <w:t>: HTML5, CSS3, JavaScript</w:t>
      </w:r>
    </w:p>
    <w:p w14:paraId="70026CD2" w14:textId="6F6EF7A5" w:rsidR="00E14011" w:rsidRPr="00D94E7F" w:rsidRDefault="00E14011" w:rsidP="00FC120B">
      <w:pPr>
        <w:jc w:val="both"/>
      </w:pPr>
      <w:r w:rsidRPr="00D94E7F">
        <w:tab/>
        <w:t xml:space="preserve">Бэкенд: </w:t>
      </w:r>
      <w:r w:rsidRPr="00D94E7F">
        <w:rPr>
          <w:lang w:val="en-US"/>
        </w:rPr>
        <w:t>PHP</w:t>
      </w:r>
      <w:r w:rsidRPr="00D94E7F">
        <w:t xml:space="preserve"> + </w:t>
      </w:r>
      <w:r w:rsidRPr="00D94E7F">
        <w:rPr>
          <w:lang w:val="en-US"/>
        </w:rPr>
        <w:t>LAMP</w:t>
      </w:r>
      <w:r w:rsidRPr="00D94E7F">
        <w:t>-стек в ранних версиях</w:t>
      </w:r>
    </w:p>
    <w:p w14:paraId="2815B7CA" w14:textId="77777777" w:rsidR="00E14011" w:rsidRPr="00D94E7F" w:rsidRDefault="00E14011" w:rsidP="00FC120B">
      <w:pPr>
        <w:jc w:val="both"/>
      </w:pPr>
      <w:r w:rsidRPr="00D94E7F">
        <w:t xml:space="preserve">Интерфейс: </w:t>
      </w:r>
    </w:p>
    <w:p w14:paraId="693F5CDC" w14:textId="4D4F2D24" w:rsidR="00E14011" w:rsidRPr="00D94E7F" w:rsidRDefault="00E14011" w:rsidP="00FC120B">
      <w:pPr>
        <w:jc w:val="both"/>
      </w:pPr>
      <w:r w:rsidRPr="00D94E7F">
        <w:t xml:space="preserve">Отсутствие лишних </w:t>
      </w:r>
      <w:proofErr w:type="gramStart"/>
      <w:r w:rsidRPr="00D94E7F">
        <w:t>элементов(</w:t>
      </w:r>
      <w:proofErr w:type="gramEnd"/>
      <w:r w:rsidRPr="00D94E7F">
        <w:t xml:space="preserve">нет профилей, лайков). Навигация через линейные списки </w:t>
      </w:r>
      <w:proofErr w:type="spellStart"/>
      <w:r w:rsidRPr="00D94E7F">
        <w:t>тредов</w:t>
      </w:r>
      <w:proofErr w:type="spellEnd"/>
      <w:r w:rsidRPr="00D94E7F">
        <w:t xml:space="preserve">. Монохромная цветовая схема. </w:t>
      </w:r>
      <w:r w:rsidR="006F7E3C" w:rsidRPr="00D94E7F">
        <w:t xml:space="preserve">Упор на текстовый </w:t>
      </w:r>
      <w:proofErr w:type="gramStart"/>
      <w:r w:rsidR="006F7E3C" w:rsidRPr="00D94E7F">
        <w:t>контент  и</w:t>
      </w:r>
      <w:proofErr w:type="gramEnd"/>
      <w:r w:rsidR="006F7E3C" w:rsidRPr="00D94E7F">
        <w:t xml:space="preserve"> пользовательские медиа вложения.</w:t>
      </w:r>
    </w:p>
    <w:p w14:paraId="54856D07" w14:textId="5191B828" w:rsidR="00405584" w:rsidRPr="00D94E7F" w:rsidRDefault="00405584" w:rsidP="00FC120B">
      <w:pPr>
        <w:jc w:val="both"/>
      </w:pPr>
    </w:p>
    <w:p w14:paraId="7F17B960" w14:textId="39F7403B" w:rsidR="00F910DC" w:rsidRPr="00D94E7F" w:rsidRDefault="00F910DC" w:rsidP="00E11382">
      <w:pPr>
        <w:jc w:val="center"/>
        <w:rPr>
          <w:rStyle w:val="a9"/>
          <w:color w:val="212529"/>
          <w:shd w:val="clear" w:color="auto" w:fill="FFFFFF"/>
        </w:rPr>
      </w:pPr>
    </w:p>
    <w:p w14:paraId="22622288" w14:textId="77777777" w:rsidR="000025CD" w:rsidRPr="00D94E7F" w:rsidRDefault="000025CD" w:rsidP="000025CD"/>
    <w:p w14:paraId="29D381FE" w14:textId="6EAE989B" w:rsidR="000025CD" w:rsidRPr="00D94E7F" w:rsidRDefault="000025CD" w:rsidP="000025CD">
      <w:pPr>
        <w:pStyle w:val="1"/>
        <w:rPr>
          <w:sz w:val="24"/>
          <w:szCs w:val="24"/>
        </w:rPr>
      </w:pPr>
      <w:bookmarkStart w:id="2" w:name="_Toc190162017"/>
      <w:bookmarkStart w:id="3" w:name="_Toc197623870"/>
      <w:r w:rsidRPr="00D94E7F">
        <w:rPr>
          <w:sz w:val="24"/>
          <w:szCs w:val="24"/>
        </w:rPr>
        <w:t>Техническое задание</w:t>
      </w:r>
      <w:bookmarkEnd w:id="2"/>
      <w:r w:rsidR="004E686D" w:rsidRPr="00D94E7F">
        <w:rPr>
          <w:sz w:val="24"/>
          <w:szCs w:val="24"/>
        </w:rPr>
        <w:t>.</w:t>
      </w:r>
      <w:bookmarkEnd w:id="3"/>
    </w:p>
    <w:p w14:paraId="322EA4CC" w14:textId="77777777" w:rsidR="000025CD" w:rsidRPr="00D94E7F" w:rsidRDefault="000025CD" w:rsidP="000025CD">
      <w:r w:rsidRPr="00D94E7F">
        <w:t>В ходе практики было выявлены сильные и слабые стороны команды разработки и определены требования для проекта. По итогам обсуждения проект должен включать следующие требование к функционалу:</w:t>
      </w:r>
    </w:p>
    <w:p w14:paraId="4274F070" w14:textId="77777777" w:rsidR="000025CD" w:rsidRPr="00D94E7F" w:rsidRDefault="000025CD" w:rsidP="000025CD">
      <w:pPr>
        <w:rPr>
          <w:lang w:eastAsia="ru-RU"/>
        </w:rPr>
      </w:pPr>
      <w:r w:rsidRPr="00D94E7F">
        <w:rPr>
          <w:lang w:eastAsia="ru-RU"/>
        </w:rPr>
        <w:t>Регистрация (</w:t>
      </w:r>
      <w:proofErr w:type="spellStart"/>
      <w:r w:rsidRPr="00D94E7F">
        <w:rPr>
          <w:lang w:eastAsia="ru-RU"/>
        </w:rPr>
        <w:t>email</w:t>
      </w:r>
      <w:proofErr w:type="spellEnd"/>
      <w:r w:rsidRPr="00D94E7F">
        <w:rPr>
          <w:lang w:eastAsia="ru-RU"/>
        </w:rPr>
        <w:t>/</w:t>
      </w:r>
      <w:proofErr w:type="spellStart"/>
      <w:r w:rsidRPr="00D94E7F">
        <w:rPr>
          <w:lang w:eastAsia="ru-RU"/>
        </w:rPr>
        <w:t>login</w:t>
      </w:r>
      <w:proofErr w:type="spellEnd"/>
      <w:r w:rsidRPr="00D94E7F">
        <w:rPr>
          <w:lang w:eastAsia="ru-RU"/>
        </w:rPr>
        <w:t xml:space="preserve"> + пароль). Аутентификация (JWT </w:t>
      </w:r>
      <w:r w:rsidRPr="00D94E7F">
        <w:rPr>
          <w:lang w:val="en-US" w:eastAsia="ru-RU"/>
        </w:rPr>
        <w:t>token</w:t>
      </w:r>
      <w:r w:rsidRPr="00D94E7F">
        <w:rPr>
          <w:lang w:eastAsia="ru-RU"/>
        </w:rPr>
        <w:t>).</w:t>
      </w:r>
      <w:r w:rsidRPr="00D94E7F">
        <w:t xml:space="preserve"> </w:t>
      </w:r>
      <w:r w:rsidRPr="00D94E7F">
        <w:rPr>
          <w:lang w:eastAsia="ru-RU"/>
        </w:rPr>
        <w:t xml:space="preserve">Создание и комментирование </w:t>
      </w:r>
      <w:proofErr w:type="spellStart"/>
      <w:r w:rsidRPr="00D94E7F">
        <w:rPr>
          <w:lang w:eastAsia="ru-RU"/>
        </w:rPr>
        <w:t>тредов</w:t>
      </w:r>
      <w:proofErr w:type="spellEnd"/>
      <w:r w:rsidRPr="00D94E7F">
        <w:rPr>
          <w:lang w:eastAsia="ru-RU"/>
        </w:rPr>
        <w:t>.</w:t>
      </w:r>
      <w:r w:rsidRPr="00D94E7F">
        <w:t xml:space="preserve"> </w:t>
      </w:r>
      <w:proofErr w:type="spellStart"/>
      <w:r w:rsidRPr="00D94E7F">
        <w:rPr>
          <w:lang w:eastAsia="ru-RU"/>
        </w:rPr>
        <w:t>RESTful</w:t>
      </w:r>
      <w:proofErr w:type="spellEnd"/>
      <w:r w:rsidRPr="00D94E7F">
        <w:rPr>
          <w:lang w:eastAsia="ru-RU"/>
        </w:rPr>
        <w:t xml:space="preserve"> API (JSON) и </w:t>
      </w:r>
      <w:proofErr w:type="spellStart"/>
      <w:r w:rsidRPr="00D94E7F">
        <w:rPr>
          <w:lang w:val="en-US" w:eastAsia="ru-RU"/>
        </w:rPr>
        <w:t>kafka</w:t>
      </w:r>
      <w:proofErr w:type="spellEnd"/>
      <w:r w:rsidRPr="00D94E7F">
        <w:rPr>
          <w:lang w:eastAsia="ru-RU"/>
        </w:rPr>
        <w:t xml:space="preserve"> для синхронного и асинхронного общения сервисов.</w:t>
      </w:r>
      <w:r w:rsidRPr="00D94E7F">
        <w:t xml:space="preserve"> </w:t>
      </w:r>
      <w:proofErr w:type="spellStart"/>
      <w:r w:rsidRPr="00D94E7F">
        <w:rPr>
          <w:lang w:eastAsia="ru-RU"/>
        </w:rPr>
        <w:t>Docker</w:t>
      </w:r>
      <w:proofErr w:type="spellEnd"/>
      <w:r w:rsidRPr="00D94E7F">
        <w:rPr>
          <w:lang w:eastAsia="ru-RU"/>
        </w:rPr>
        <w:t xml:space="preserve"> (контейнеризация сервисов</w:t>
      </w:r>
      <w:proofErr w:type="gramStart"/>
      <w:r w:rsidRPr="00D94E7F">
        <w:rPr>
          <w:lang w:eastAsia="ru-RU"/>
        </w:rPr>
        <w:t>).Развёртывание</w:t>
      </w:r>
      <w:proofErr w:type="gramEnd"/>
      <w:r w:rsidRPr="00D94E7F">
        <w:rPr>
          <w:lang w:eastAsia="ru-RU"/>
        </w:rPr>
        <w:t>: локально (</w:t>
      </w:r>
      <w:proofErr w:type="spellStart"/>
      <w:r w:rsidRPr="00D94E7F">
        <w:rPr>
          <w:lang w:eastAsia="ru-RU"/>
        </w:rPr>
        <w:t>Docker</w:t>
      </w:r>
      <w:proofErr w:type="spellEnd"/>
      <w:r w:rsidRPr="00D94E7F">
        <w:rPr>
          <w:lang w:eastAsia="ru-RU"/>
        </w:rPr>
        <w:t xml:space="preserve"> </w:t>
      </w:r>
      <w:proofErr w:type="spellStart"/>
      <w:r w:rsidRPr="00D94E7F">
        <w:rPr>
          <w:lang w:eastAsia="ru-RU"/>
        </w:rPr>
        <w:t>Compose</w:t>
      </w:r>
      <w:proofErr w:type="spellEnd"/>
      <w:r w:rsidRPr="00D94E7F">
        <w:rPr>
          <w:lang w:eastAsia="ru-RU"/>
        </w:rPr>
        <w:t xml:space="preserve">). </w:t>
      </w:r>
    </w:p>
    <w:p w14:paraId="1B38D9B9" w14:textId="400EC9D1" w:rsidR="000025CD" w:rsidRPr="00D94E7F" w:rsidRDefault="000025CD" w:rsidP="000025CD">
      <w:pPr>
        <w:rPr>
          <w:lang w:eastAsia="ru-RU"/>
        </w:rPr>
      </w:pPr>
      <w:r w:rsidRPr="00D94E7F">
        <w:rPr>
          <w:lang w:eastAsia="ru-RU"/>
        </w:rPr>
        <w:t>Пользовательский интерфейс должен включать в себя инструменты для просмотра и создания новых сообщений.</w:t>
      </w:r>
    </w:p>
    <w:p w14:paraId="12611DF6" w14:textId="5F5FF6B1" w:rsidR="000025CD" w:rsidRPr="00D94E7F" w:rsidRDefault="000025CD" w:rsidP="000025CD">
      <w:pPr>
        <w:rPr>
          <w:lang w:eastAsia="ru-RU"/>
        </w:rPr>
      </w:pPr>
      <w:r w:rsidRPr="00D94E7F">
        <w:rPr>
          <w:lang w:eastAsia="ru-RU"/>
        </w:rPr>
        <w:t>Используемый стек технологий представлен ниже.</w:t>
      </w:r>
    </w:p>
    <w:p w14:paraId="76274D0A" w14:textId="77777777" w:rsidR="009715BB" w:rsidRPr="00D94E7F" w:rsidRDefault="009715BB" w:rsidP="000025CD">
      <w:pPr>
        <w:rPr>
          <w:rStyle w:val="a9"/>
          <w:color w:val="212529"/>
          <w:shd w:val="clear" w:color="auto" w:fill="FFFFFF"/>
        </w:rPr>
      </w:pPr>
    </w:p>
    <w:p w14:paraId="5CC37B28" w14:textId="4E75B14F" w:rsidR="009715BB" w:rsidRPr="00D94E7F" w:rsidRDefault="009715BB" w:rsidP="004E686D">
      <w:pPr>
        <w:pStyle w:val="1"/>
        <w:rPr>
          <w:sz w:val="24"/>
          <w:szCs w:val="24"/>
        </w:rPr>
      </w:pPr>
      <w:bookmarkStart w:id="4" w:name="_Toc190162018"/>
      <w:bookmarkStart w:id="5" w:name="_Toc197623871"/>
      <w:r w:rsidRPr="00D94E7F">
        <w:rPr>
          <w:sz w:val="24"/>
          <w:szCs w:val="24"/>
        </w:rPr>
        <w:t>Используемые программные технологии и средства</w:t>
      </w:r>
      <w:bookmarkEnd w:id="4"/>
      <w:r w:rsidR="004E686D" w:rsidRPr="00D94E7F">
        <w:rPr>
          <w:sz w:val="24"/>
          <w:szCs w:val="24"/>
        </w:rPr>
        <w:t>.</w:t>
      </w:r>
      <w:bookmarkEnd w:id="5"/>
    </w:p>
    <w:p w14:paraId="5258978E" w14:textId="3F416E9D" w:rsidR="009715BB" w:rsidRPr="00D94E7F" w:rsidRDefault="0058439D" w:rsidP="009715BB">
      <w:pPr>
        <w:pStyle w:val="2"/>
        <w:rPr>
          <w:sz w:val="24"/>
          <w:szCs w:val="24"/>
          <w:lang w:val="en-US"/>
        </w:rPr>
      </w:pPr>
      <w:bookmarkStart w:id="6" w:name="_Toc197623872"/>
      <w:proofErr w:type="spellStart"/>
      <w:r w:rsidRPr="00D94E7F">
        <w:rPr>
          <w:sz w:val="24"/>
          <w:szCs w:val="24"/>
        </w:rPr>
        <w:t>Frontend</w:t>
      </w:r>
      <w:proofErr w:type="spellEnd"/>
      <w:r w:rsidR="004E686D" w:rsidRPr="00D94E7F">
        <w:rPr>
          <w:sz w:val="24"/>
          <w:szCs w:val="24"/>
        </w:rPr>
        <w:t>.</w:t>
      </w:r>
      <w:bookmarkEnd w:id="6"/>
    </w:p>
    <w:p w14:paraId="2BBAFD40" w14:textId="77777777" w:rsidR="009715BB" w:rsidRPr="00D94E7F" w:rsidRDefault="009715BB" w:rsidP="009715BB">
      <w:pPr>
        <w:jc w:val="both"/>
      </w:pPr>
      <w:r w:rsidRPr="00D94E7F">
        <w:rPr>
          <w:lang w:val="en-US"/>
        </w:rPr>
        <w:t>Vue</w:t>
      </w:r>
      <w:r w:rsidRPr="00D94E7F">
        <w:t>.</w:t>
      </w:r>
      <w:proofErr w:type="spellStart"/>
      <w:r w:rsidRPr="00D94E7F">
        <w:rPr>
          <w:lang w:val="en-US"/>
        </w:rPr>
        <w:t>js</w:t>
      </w:r>
      <w:proofErr w:type="spellEnd"/>
      <w:r w:rsidRPr="00D94E7F">
        <w:t xml:space="preserve"> – для клиентской части и создания и обработки запросов.</w:t>
      </w:r>
    </w:p>
    <w:p w14:paraId="3F9251D9" w14:textId="1A8BF7B3" w:rsidR="009715BB" w:rsidRPr="00D94E7F" w:rsidRDefault="0058439D" w:rsidP="009715BB">
      <w:pPr>
        <w:pStyle w:val="2"/>
        <w:rPr>
          <w:sz w:val="24"/>
          <w:szCs w:val="24"/>
          <w:lang w:val="en-US"/>
        </w:rPr>
      </w:pPr>
      <w:bookmarkStart w:id="7" w:name="_Toc197623873"/>
      <w:proofErr w:type="spellStart"/>
      <w:r w:rsidRPr="00D94E7F">
        <w:rPr>
          <w:sz w:val="24"/>
          <w:szCs w:val="24"/>
        </w:rPr>
        <w:t>Backend</w:t>
      </w:r>
      <w:proofErr w:type="spellEnd"/>
      <w:r w:rsidR="004E686D" w:rsidRPr="00D94E7F">
        <w:rPr>
          <w:sz w:val="24"/>
          <w:szCs w:val="24"/>
        </w:rPr>
        <w:t>.</w:t>
      </w:r>
      <w:bookmarkEnd w:id="7"/>
    </w:p>
    <w:p w14:paraId="6B5AC440" w14:textId="089636C9" w:rsidR="009715BB" w:rsidRPr="00D94E7F" w:rsidRDefault="009715BB" w:rsidP="009715BB">
      <w:pPr>
        <w:jc w:val="both"/>
      </w:pPr>
      <w:r w:rsidRPr="00D94E7F">
        <w:rPr>
          <w:lang w:val="en-US"/>
        </w:rPr>
        <w:t>Java</w:t>
      </w:r>
      <w:r w:rsidRPr="00D94E7F">
        <w:t>+</w:t>
      </w:r>
      <w:r w:rsidRPr="00D94E7F">
        <w:rPr>
          <w:lang w:val="en-US"/>
        </w:rPr>
        <w:t>Spring</w:t>
      </w:r>
      <w:r w:rsidRPr="00D94E7F">
        <w:t xml:space="preserve"> – Для сервисов </w:t>
      </w:r>
      <w:r w:rsidR="005274B3" w:rsidRPr="00D94E7F">
        <w:t>аутентификации</w:t>
      </w:r>
      <w:r w:rsidRPr="00D94E7F">
        <w:t xml:space="preserve"> и </w:t>
      </w:r>
      <w:proofErr w:type="gramStart"/>
      <w:r w:rsidRPr="00D94E7F">
        <w:t>регистрации ,</w:t>
      </w:r>
      <w:proofErr w:type="gramEnd"/>
      <w:r w:rsidRPr="00D94E7F">
        <w:t xml:space="preserve"> </w:t>
      </w:r>
      <w:r w:rsidRPr="00D94E7F">
        <w:rPr>
          <w:lang w:val="en-US"/>
        </w:rPr>
        <w:t>Go</w:t>
      </w:r>
      <w:r w:rsidRPr="00D94E7F">
        <w:t xml:space="preserve">- для создания сообщений, </w:t>
      </w:r>
      <w:proofErr w:type="spellStart"/>
      <w:r w:rsidRPr="00D94E7F">
        <w:t>тредов</w:t>
      </w:r>
      <w:proofErr w:type="spellEnd"/>
      <w:r w:rsidRPr="00D94E7F">
        <w:t xml:space="preserve"> обработки запросов на получение всех сообщений и работу с БД, </w:t>
      </w:r>
      <w:r w:rsidRPr="00D94E7F">
        <w:rPr>
          <w:lang w:val="en-US"/>
        </w:rPr>
        <w:t>Kafka</w:t>
      </w:r>
      <w:r w:rsidRPr="00D94E7F">
        <w:t xml:space="preserve"> – для </w:t>
      </w:r>
      <w:r w:rsidR="005274B3" w:rsidRPr="00D94E7F">
        <w:t>асинхронной</w:t>
      </w:r>
      <w:r w:rsidRPr="00D94E7F">
        <w:t xml:space="preserve"> обработки запросов.</w:t>
      </w:r>
    </w:p>
    <w:p w14:paraId="1427C3F6" w14:textId="33073AB4" w:rsidR="009715BB" w:rsidRPr="00D94E7F" w:rsidRDefault="009715BB" w:rsidP="009715BB">
      <w:pPr>
        <w:pStyle w:val="2"/>
        <w:rPr>
          <w:sz w:val="24"/>
          <w:szCs w:val="24"/>
          <w:lang w:val="en-US"/>
        </w:rPr>
      </w:pPr>
      <w:bookmarkStart w:id="8" w:name="_Toc197623874"/>
      <w:r w:rsidRPr="00D94E7F">
        <w:rPr>
          <w:sz w:val="24"/>
          <w:szCs w:val="24"/>
        </w:rPr>
        <w:t>Базы</w:t>
      </w:r>
      <w:r w:rsidRPr="00D94E7F">
        <w:rPr>
          <w:sz w:val="24"/>
          <w:szCs w:val="24"/>
          <w:lang w:val="en-US"/>
        </w:rPr>
        <w:t xml:space="preserve"> </w:t>
      </w:r>
      <w:r w:rsidRPr="00D94E7F">
        <w:rPr>
          <w:sz w:val="24"/>
          <w:szCs w:val="24"/>
        </w:rPr>
        <w:t>данных</w:t>
      </w:r>
      <w:r w:rsidR="004E686D" w:rsidRPr="00D94E7F">
        <w:rPr>
          <w:sz w:val="24"/>
          <w:szCs w:val="24"/>
        </w:rPr>
        <w:t>.</w:t>
      </w:r>
      <w:bookmarkEnd w:id="8"/>
    </w:p>
    <w:p w14:paraId="54957FD2" w14:textId="77777777" w:rsidR="009715BB" w:rsidRPr="00D94E7F" w:rsidRDefault="009715BB" w:rsidP="009715BB">
      <w:pPr>
        <w:jc w:val="both"/>
      </w:pPr>
      <w:proofErr w:type="spellStart"/>
      <w:r w:rsidRPr="00D94E7F">
        <w:rPr>
          <w:lang w:val="en-US"/>
        </w:rPr>
        <w:t>ElasticSearch</w:t>
      </w:r>
      <w:proofErr w:type="spellEnd"/>
      <w:r w:rsidRPr="00D94E7F">
        <w:t xml:space="preserve"> -для сохранение постов, </w:t>
      </w:r>
      <w:r w:rsidRPr="00D94E7F">
        <w:rPr>
          <w:lang w:val="en-US"/>
        </w:rPr>
        <w:t>PostgreSQL</w:t>
      </w:r>
      <w:r w:rsidRPr="00D94E7F">
        <w:t>- для сохранении пользователей.</w:t>
      </w:r>
    </w:p>
    <w:p w14:paraId="065571C3" w14:textId="77777777" w:rsidR="009715BB" w:rsidRPr="00D94E7F" w:rsidRDefault="009715BB" w:rsidP="009715BB">
      <w:pPr>
        <w:pStyle w:val="2"/>
        <w:rPr>
          <w:sz w:val="24"/>
          <w:szCs w:val="24"/>
        </w:rPr>
      </w:pPr>
      <w:bookmarkStart w:id="9" w:name="_Toc197623875"/>
      <w:r w:rsidRPr="00D94E7F">
        <w:rPr>
          <w:sz w:val="24"/>
          <w:szCs w:val="24"/>
        </w:rPr>
        <w:t>Инфраструктура.</w:t>
      </w:r>
      <w:bookmarkEnd w:id="9"/>
    </w:p>
    <w:p w14:paraId="16F9EA7C" w14:textId="77777777" w:rsidR="009715BB" w:rsidRPr="00D94E7F" w:rsidRDefault="009715BB" w:rsidP="009715BB">
      <w:pPr>
        <w:jc w:val="both"/>
      </w:pPr>
      <w:r w:rsidRPr="00D94E7F">
        <w:t xml:space="preserve">Инфраструктура реализована с помощью </w:t>
      </w:r>
      <w:r w:rsidRPr="00D94E7F">
        <w:rPr>
          <w:lang w:val="en-US"/>
        </w:rPr>
        <w:t>docker</w:t>
      </w:r>
      <w:r w:rsidRPr="00D94E7F">
        <w:t xml:space="preserve"> контейнеров и </w:t>
      </w:r>
      <w:r w:rsidRPr="00D94E7F">
        <w:rPr>
          <w:lang w:val="en-US"/>
        </w:rPr>
        <w:t>docker</w:t>
      </w:r>
      <w:r w:rsidRPr="00D94E7F">
        <w:t>-</w:t>
      </w:r>
      <w:r w:rsidRPr="00D94E7F">
        <w:rPr>
          <w:lang w:val="en-US"/>
        </w:rPr>
        <w:t>compose</w:t>
      </w:r>
      <w:r w:rsidRPr="00D94E7F">
        <w:t xml:space="preserve"> файлов для совместной работы контейнеров в одной сети. Для </w:t>
      </w:r>
      <w:r w:rsidRPr="00D94E7F">
        <w:rPr>
          <w:lang w:val="en-US"/>
        </w:rPr>
        <w:t>Kafka</w:t>
      </w:r>
      <w:r w:rsidRPr="00D94E7F">
        <w:t xml:space="preserve"> было развёрнуто 3 брокера сообщений.</w:t>
      </w:r>
    </w:p>
    <w:p w14:paraId="0CA543B5" w14:textId="77777777" w:rsidR="009715BB" w:rsidRPr="00D94E7F" w:rsidRDefault="009715BB" w:rsidP="009715BB">
      <w:pPr>
        <w:pStyle w:val="2"/>
        <w:rPr>
          <w:sz w:val="24"/>
          <w:szCs w:val="24"/>
        </w:rPr>
      </w:pPr>
      <w:bookmarkStart w:id="10" w:name="_Toc197623876"/>
      <w:r w:rsidRPr="00D94E7F">
        <w:rPr>
          <w:sz w:val="24"/>
          <w:szCs w:val="24"/>
        </w:rPr>
        <w:t>Дизайн интерфейса.</w:t>
      </w:r>
      <w:bookmarkEnd w:id="10"/>
    </w:p>
    <w:p w14:paraId="3B23341F" w14:textId="77777777" w:rsidR="009715BB" w:rsidRPr="00D94E7F" w:rsidRDefault="009715BB" w:rsidP="009715BB">
      <w:pPr>
        <w:spacing w:line="360" w:lineRule="auto"/>
      </w:pPr>
      <w:proofErr w:type="spellStart"/>
      <w:r w:rsidRPr="00D94E7F">
        <w:t>Figma</w:t>
      </w:r>
      <w:proofErr w:type="spellEnd"/>
      <w:r w:rsidRPr="00D94E7F">
        <w:t xml:space="preserve"> – проектирование пользовательского интерфейса.</w:t>
      </w:r>
    </w:p>
    <w:p w14:paraId="00749A2C" w14:textId="77777777" w:rsidR="009715BB" w:rsidRPr="00D94E7F" w:rsidRDefault="009715BB" w:rsidP="000025CD">
      <w:pPr>
        <w:rPr>
          <w:rStyle w:val="a9"/>
          <w:color w:val="212529"/>
          <w:shd w:val="clear" w:color="auto" w:fill="FFFFFF"/>
        </w:rPr>
      </w:pPr>
    </w:p>
    <w:p w14:paraId="19F14B46" w14:textId="5BD3266B" w:rsidR="00F910DC" w:rsidRPr="00D94E7F" w:rsidRDefault="00F910DC" w:rsidP="000025CD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1" w:name="_Toc190162020"/>
      <w:bookmarkStart w:id="12" w:name="_Toc197623877"/>
      <w:r w:rsidRPr="00D94E7F">
        <w:rPr>
          <w:sz w:val="24"/>
          <w:szCs w:val="24"/>
        </w:rPr>
        <w:t>Работа с данными</w:t>
      </w:r>
      <w:bookmarkEnd w:id="11"/>
      <w:r w:rsidR="004E686D" w:rsidRPr="00D94E7F">
        <w:rPr>
          <w:sz w:val="24"/>
          <w:szCs w:val="24"/>
        </w:rPr>
        <w:t>.</w:t>
      </w:r>
      <w:bookmarkEnd w:id="12"/>
    </w:p>
    <w:p w14:paraId="27366ECE" w14:textId="234CA4D3" w:rsidR="00F910DC" w:rsidRPr="00D94E7F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Для хранения информации о пользователях применялась СУБД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, а для хранения </w:t>
      </w: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сообщейни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и </w:t>
      </w: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тредов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использовалась не реляционная БД </w:t>
      </w: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1DDACA17" w14:textId="6D8788BA" w:rsidR="006148BB" w:rsidRPr="00D94E7F" w:rsidRDefault="006148BB" w:rsidP="00F910DC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Плюсы такого подхода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:</w:t>
      </w:r>
    </w:p>
    <w:p w14:paraId="021EC5A9" w14:textId="78027ED4" w:rsidR="00F910DC" w:rsidRPr="00D94E7F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12C89569" w14:textId="76449164" w:rsidR="00F910DC" w:rsidRPr="00D94E7F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ab/>
      </w:r>
      <w:r w:rsidR="006148BB" w:rsidRPr="00D94E7F">
        <w:rPr>
          <w:rStyle w:val="a9"/>
          <w:b w:val="0"/>
          <w:bCs w:val="0"/>
          <w:color w:val="212529"/>
          <w:shd w:val="clear" w:color="auto" w:fill="FFFFFF"/>
        </w:rPr>
        <w:t>Идеально для структурированных данных</w:t>
      </w:r>
    </w:p>
    <w:p w14:paraId="52D7FE6A" w14:textId="32E6C440" w:rsidR="00F910DC" w:rsidRPr="00D94E7F" w:rsidRDefault="00F910DC" w:rsidP="00F910DC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Elasticsearch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>:</w:t>
      </w:r>
    </w:p>
    <w:p w14:paraId="4849F7F6" w14:textId="543290B8" w:rsidR="00F910DC" w:rsidRPr="00D94E7F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Лучше для полнотекстового поиск</w:t>
      </w:r>
      <w:r w:rsidR="006148BB" w:rsidRPr="00D94E7F">
        <w:rPr>
          <w:rStyle w:val="a9"/>
          <w:b w:val="0"/>
          <w:bCs w:val="0"/>
          <w:color w:val="212529"/>
          <w:shd w:val="clear" w:color="auto" w:fill="FFFFFF"/>
        </w:rPr>
        <w:t>а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2BB0A7C6" w14:textId="218D3AE9" w:rsidR="00F910DC" w:rsidRPr="00D94E7F" w:rsidRDefault="00F910DC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Гибкость схемы (можно добавлять поля без миграций).</w:t>
      </w:r>
    </w:p>
    <w:p w14:paraId="4219C1BB" w14:textId="2614184E" w:rsidR="006148BB" w:rsidRPr="00D94E7F" w:rsidRDefault="006148BB" w:rsidP="00F910DC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Б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ыстрее в поиске и анализе текста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.</w:t>
      </w:r>
    </w:p>
    <w:p w14:paraId="400B7741" w14:textId="7C7056A0" w:rsidR="00F910DC" w:rsidRPr="00D94E7F" w:rsidRDefault="006148BB" w:rsidP="00F910DC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Минусы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:</w:t>
      </w:r>
    </w:p>
    <w:p w14:paraId="7CB828F7" w14:textId="18F71BAE" w:rsidR="006148BB" w:rsidRPr="00D94E7F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Риск расхождения данных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, если данные в какой </w:t>
      </w: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</w:rPr>
        <w:t>нибуль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БД будут отставать.</w:t>
      </w:r>
    </w:p>
    <w:p w14:paraId="7B9EB631" w14:textId="4B1BE797" w:rsidR="006148BB" w:rsidRPr="00D94E7F" w:rsidRDefault="006148BB" w:rsidP="006148BB">
      <w:pPr>
        <w:ind w:firstLine="708"/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Elasticsearch 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нет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ACID (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как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в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 xml:space="preserve"> PostgreSQL)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.</w:t>
      </w:r>
    </w:p>
    <w:p w14:paraId="08906E17" w14:textId="63331828" w:rsidR="006148BB" w:rsidRPr="00D94E7F" w:rsidRDefault="006148BB" w:rsidP="00336D70">
      <w:pPr>
        <w:ind w:firstLine="708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Если нужно 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будет 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атомарно обновить запись пользователя и его сообщение — сложно.</w:t>
      </w:r>
    </w:p>
    <w:p w14:paraId="3A32AA5F" w14:textId="44BED14F" w:rsidR="009C3B4B" w:rsidRPr="00D94E7F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</w:p>
    <w:p w14:paraId="1EE9CC08" w14:textId="77777777" w:rsidR="009C3B4B" w:rsidRPr="00D94E7F" w:rsidRDefault="009C3B4B" w:rsidP="009C3B4B">
      <w:pPr>
        <w:keepNext/>
        <w:jc w:val="center"/>
      </w:pPr>
      <w:r w:rsidRPr="00D94E7F">
        <w:rPr>
          <w:rStyle w:val="a9"/>
          <w:b w:val="0"/>
          <w:bCs w:val="0"/>
          <w:color w:val="212529"/>
          <w:shd w:val="clear" w:color="auto" w:fill="FFFFFF"/>
        </w:rPr>
        <w:drawing>
          <wp:inline distT="0" distB="0" distL="0" distR="0" wp14:anchorId="0F91F297" wp14:editId="6D143C9B">
            <wp:extent cx="3572374" cy="2010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286" w14:textId="47B0737E" w:rsidR="009C3B4B" w:rsidRPr="00D94E7F" w:rsidRDefault="009C3B4B" w:rsidP="009C3B4B">
      <w:pPr>
        <w:pStyle w:val="aa"/>
        <w:jc w:val="center"/>
        <w:rPr>
          <w:rStyle w:val="a9"/>
          <w:b w:val="0"/>
          <w:bCs w:val="0"/>
          <w:color w:val="212529"/>
          <w:sz w:val="24"/>
          <w:szCs w:val="24"/>
          <w:shd w:val="clear" w:color="auto" w:fill="FFFFFF"/>
        </w:rPr>
      </w:pPr>
      <w:r w:rsidRPr="00D94E7F">
        <w:rPr>
          <w:sz w:val="24"/>
          <w:szCs w:val="24"/>
        </w:rPr>
        <w:t xml:space="preserve">Рисунок </w:t>
      </w:r>
      <w:r w:rsidRPr="00D94E7F">
        <w:rPr>
          <w:sz w:val="24"/>
          <w:szCs w:val="24"/>
        </w:rPr>
        <w:fldChar w:fldCharType="begin"/>
      </w:r>
      <w:r w:rsidRPr="00D94E7F">
        <w:rPr>
          <w:sz w:val="24"/>
          <w:szCs w:val="24"/>
        </w:rPr>
        <w:instrText xml:space="preserve"> SEQ Рисунок \* ARABIC </w:instrText>
      </w:r>
      <w:r w:rsidRPr="00D94E7F">
        <w:rPr>
          <w:sz w:val="24"/>
          <w:szCs w:val="24"/>
        </w:rPr>
        <w:fldChar w:fldCharType="separate"/>
      </w:r>
      <w:r w:rsidR="0046581B" w:rsidRPr="00D94E7F">
        <w:rPr>
          <w:noProof/>
          <w:sz w:val="24"/>
          <w:szCs w:val="24"/>
        </w:rPr>
        <w:t>3</w:t>
      </w:r>
      <w:r w:rsidRPr="00D94E7F">
        <w:rPr>
          <w:sz w:val="24"/>
          <w:szCs w:val="24"/>
        </w:rPr>
        <w:fldChar w:fldCharType="end"/>
      </w:r>
      <w:r w:rsidRPr="00D94E7F">
        <w:rPr>
          <w:sz w:val="24"/>
          <w:szCs w:val="24"/>
          <w:lang w:val="en-US"/>
        </w:rPr>
        <w:t xml:space="preserve"> </w:t>
      </w:r>
      <w:proofErr w:type="spellStart"/>
      <w:r w:rsidRPr="00D94E7F">
        <w:rPr>
          <w:sz w:val="24"/>
          <w:szCs w:val="24"/>
          <w:lang w:val="en-US"/>
        </w:rPr>
        <w:t>Таблица</w:t>
      </w:r>
      <w:proofErr w:type="spellEnd"/>
      <w:r w:rsidRPr="00D94E7F">
        <w:rPr>
          <w:sz w:val="24"/>
          <w:szCs w:val="24"/>
          <w:lang w:val="en-US"/>
        </w:rPr>
        <w:t xml:space="preserve"> </w:t>
      </w:r>
      <w:proofErr w:type="spellStart"/>
      <w:r w:rsidRPr="00D94E7F">
        <w:rPr>
          <w:sz w:val="24"/>
          <w:szCs w:val="24"/>
          <w:lang w:val="en-US"/>
        </w:rPr>
        <w:t>пользователей</w:t>
      </w:r>
      <w:proofErr w:type="spellEnd"/>
    </w:p>
    <w:p w14:paraId="2ED5BB34" w14:textId="587B8677" w:rsidR="009C3B4B" w:rsidRPr="00D94E7F" w:rsidRDefault="009C3B4B" w:rsidP="009C3B4B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</w:p>
    <w:p w14:paraId="35F9823F" w14:textId="77777777" w:rsidR="009C3B4B" w:rsidRPr="00D94E7F" w:rsidRDefault="009C3B4B" w:rsidP="009C3B4B">
      <w:pPr>
        <w:keepNext/>
        <w:jc w:val="center"/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lastRenderedPageBreak/>
        <w:drawing>
          <wp:inline distT="0" distB="0" distL="0" distR="0" wp14:anchorId="3E14D973" wp14:editId="40E6F0B0">
            <wp:extent cx="2095792" cy="456311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5D6" w14:textId="3B854352" w:rsidR="009C3B4B" w:rsidRPr="00D94E7F" w:rsidRDefault="009C3B4B" w:rsidP="009C3B4B">
      <w:pPr>
        <w:pStyle w:val="aa"/>
        <w:jc w:val="center"/>
        <w:rPr>
          <w:sz w:val="24"/>
          <w:szCs w:val="24"/>
          <w:lang w:val="en-US"/>
        </w:rPr>
      </w:pPr>
      <w:r w:rsidRPr="00D94E7F">
        <w:rPr>
          <w:sz w:val="24"/>
          <w:szCs w:val="24"/>
        </w:rPr>
        <w:t xml:space="preserve">Рисунок </w:t>
      </w:r>
      <w:r w:rsidRPr="00D94E7F">
        <w:rPr>
          <w:sz w:val="24"/>
          <w:szCs w:val="24"/>
        </w:rPr>
        <w:fldChar w:fldCharType="begin"/>
      </w:r>
      <w:r w:rsidRPr="00D94E7F">
        <w:rPr>
          <w:sz w:val="24"/>
          <w:szCs w:val="24"/>
        </w:rPr>
        <w:instrText xml:space="preserve"> SEQ Рисунок \* ARABIC </w:instrText>
      </w:r>
      <w:r w:rsidRPr="00D94E7F">
        <w:rPr>
          <w:sz w:val="24"/>
          <w:szCs w:val="24"/>
        </w:rPr>
        <w:fldChar w:fldCharType="separate"/>
      </w:r>
      <w:r w:rsidR="0046581B" w:rsidRPr="00D94E7F">
        <w:rPr>
          <w:noProof/>
          <w:sz w:val="24"/>
          <w:szCs w:val="24"/>
        </w:rPr>
        <w:t>4</w:t>
      </w:r>
      <w:r w:rsidRPr="00D94E7F">
        <w:rPr>
          <w:sz w:val="24"/>
          <w:szCs w:val="24"/>
        </w:rPr>
        <w:fldChar w:fldCharType="end"/>
      </w:r>
      <w:r w:rsidRPr="00D94E7F">
        <w:rPr>
          <w:sz w:val="24"/>
          <w:szCs w:val="24"/>
          <w:lang w:val="en-US"/>
        </w:rPr>
        <w:t xml:space="preserve"> </w:t>
      </w:r>
      <w:r w:rsidRPr="00D94E7F">
        <w:rPr>
          <w:sz w:val="24"/>
          <w:szCs w:val="24"/>
        </w:rPr>
        <w:t xml:space="preserve">индекс </w:t>
      </w:r>
      <w:proofErr w:type="spellStart"/>
      <w:r w:rsidRPr="00D94E7F">
        <w:rPr>
          <w:sz w:val="24"/>
          <w:szCs w:val="24"/>
        </w:rPr>
        <w:t>тредов</w:t>
      </w:r>
      <w:proofErr w:type="spellEnd"/>
      <w:r w:rsidRPr="00D94E7F">
        <w:rPr>
          <w:sz w:val="24"/>
          <w:szCs w:val="24"/>
        </w:rPr>
        <w:t xml:space="preserve"> </w:t>
      </w:r>
      <w:proofErr w:type="spellStart"/>
      <w:r w:rsidRPr="00D94E7F">
        <w:rPr>
          <w:sz w:val="24"/>
          <w:szCs w:val="24"/>
          <w:lang w:val="en-US"/>
        </w:rPr>
        <w:t>ElasticSearch</w:t>
      </w:r>
      <w:proofErr w:type="spellEnd"/>
    </w:p>
    <w:p w14:paraId="2EAC36DB" w14:textId="77777777" w:rsidR="0046581B" w:rsidRPr="00D94E7F" w:rsidRDefault="009C3B4B" w:rsidP="0046581B">
      <w:pPr>
        <w:keepNext/>
        <w:jc w:val="center"/>
      </w:pPr>
      <w:r w:rsidRPr="00D94E7F">
        <w:rPr>
          <w:lang w:val="en-US"/>
        </w:rPr>
        <w:lastRenderedPageBreak/>
        <w:drawing>
          <wp:inline distT="0" distB="0" distL="0" distR="0" wp14:anchorId="2AE2633B" wp14:editId="2C48461D">
            <wp:extent cx="2095500" cy="4084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324" cy="40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FAF5" w14:textId="3D929337" w:rsidR="009C3B4B" w:rsidRPr="00D94E7F" w:rsidRDefault="0046581B" w:rsidP="0046581B">
      <w:pPr>
        <w:pStyle w:val="aa"/>
        <w:jc w:val="center"/>
        <w:rPr>
          <w:sz w:val="24"/>
          <w:szCs w:val="24"/>
          <w:lang w:val="en-US"/>
        </w:rPr>
      </w:pPr>
      <w:r w:rsidRPr="00D94E7F">
        <w:rPr>
          <w:sz w:val="24"/>
          <w:szCs w:val="24"/>
        </w:rPr>
        <w:t xml:space="preserve">Рисунок </w:t>
      </w:r>
      <w:r w:rsidRPr="00D94E7F">
        <w:rPr>
          <w:sz w:val="24"/>
          <w:szCs w:val="24"/>
        </w:rPr>
        <w:fldChar w:fldCharType="begin"/>
      </w:r>
      <w:r w:rsidRPr="00D94E7F">
        <w:rPr>
          <w:sz w:val="24"/>
          <w:szCs w:val="24"/>
        </w:rPr>
        <w:instrText xml:space="preserve"> SEQ Рисунок \* ARABIC </w:instrText>
      </w:r>
      <w:r w:rsidRPr="00D94E7F">
        <w:rPr>
          <w:sz w:val="24"/>
          <w:szCs w:val="24"/>
        </w:rPr>
        <w:fldChar w:fldCharType="separate"/>
      </w:r>
      <w:r w:rsidRPr="00D94E7F">
        <w:rPr>
          <w:noProof/>
          <w:sz w:val="24"/>
          <w:szCs w:val="24"/>
        </w:rPr>
        <w:t>5</w:t>
      </w:r>
      <w:r w:rsidRPr="00D94E7F">
        <w:rPr>
          <w:sz w:val="24"/>
          <w:szCs w:val="24"/>
        </w:rPr>
        <w:fldChar w:fldCharType="end"/>
      </w:r>
      <w:r w:rsidRPr="00D94E7F">
        <w:rPr>
          <w:sz w:val="24"/>
          <w:szCs w:val="24"/>
          <w:lang w:val="en-US"/>
        </w:rPr>
        <w:t xml:space="preserve"> </w:t>
      </w:r>
      <w:r w:rsidRPr="00D94E7F">
        <w:rPr>
          <w:sz w:val="24"/>
          <w:szCs w:val="24"/>
        </w:rPr>
        <w:t xml:space="preserve">индекс сообщений в </w:t>
      </w:r>
      <w:proofErr w:type="spellStart"/>
      <w:r w:rsidRPr="00D94E7F">
        <w:rPr>
          <w:sz w:val="24"/>
          <w:szCs w:val="24"/>
          <w:lang w:val="en-US"/>
        </w:rPr>
        <w:t>ElasticSearch</w:t>
      </w:r>
      <w:proofErr w:type="spellEnd"/>
    </w:p>
    <w:p w14:paraId="555380EA" w14:textId="77777777" w:rsidR="00F910DC" w:rsidRPr="00D94E7F" w:rsidRDefault="00F910DC" w:rsidP="00F910DC">
      <w:pPr>
        <w:jc w:val="both"/>
        <w:rPr>
          <w:rStyle w:val="a9"/>
          <w:color w:val="212529"/>
          <w:shd w:val="clear" w:color="auto" w:fill="FFFFFF"/>
        </w:rPr>
      </w:pPr>
    </w:p>
    <w:p w14:paraId="1E9E6189" w14:textId="2520C94C" w:rsidR="00780220" w:rsidRPr="00D94E7F" w:rsidRDefault="00780220" w:rsidP="000025CD">
      <w:pPr>
        <w:pStyle w:val="1"/>
        <w:rPr>
          <w:sz w:val="24"/>
          <w:szCs w:val="24"/>
        </w:rPr>
      </w:pPr>
      <w:bookmarkStart w:id="13" w:name="_Toc197623878"/>
      <w:r w:rsidRPr="00D94E7F">
        <w:rPr>
          <w:sz w:val="24"/>
          <w:szCs w:val="24"/>
        </w:rPr>
        <w:t xml:space="preserve">Создание </w:t>
      </w:r>
      <w:proofErr w:type="spellStart"/>
      <w:r w:rsidRPr="00D94E7F">
        <w:rPr>
          <w:sz w:val="24"/>
          <w:szCs w:val="24"/>
        </w:rPr>
        <w:t>тредов</w:t>
      </w:r>
      <w:proofErr w:type="spellEnd"/>
      <w:r w:rsidRPr="00D94E7F">
        <w:rPr>
          <w:sz w:val="24"/>
          <w:szCs w:val="24"/>
        </w:rPr>
        <w:t xml:space="preserve"> и комментариев.</w:t>
      </w:r>
      <w:bookmarkEnd w:id="13"/>
    </w:p>
    <w:p w14:paraId="2E9D8053" w14:textId="0690F6F6" w:rsidR="00E11382" w:rsidRPr="00D94E7F" w:rsidRDefault="00E11382" w:rsidP="00D046DC">
      <w:pPr>
        <w:jc w:val="both"/>
      </w:pPr>
      <w:r w:rsidRPr="00D94E7F">
        <w:t xml:space="preserve">Создание </w:t>
      </w:r>
      <w:proofErr w:type="spellStart"/>
      <w:r w:rsidRPr="00D94E7F">
        <w:t>тредов</w:t>
      </w:r>
      <w:proofErr w:type="spellEnd"/>
      <w:r w:rsidRPr="00D94E7F">
        <w:t xml:space="preserve"> и комментариев происходит через одни и те же сервисы по одним и тем же ручкам, единственное отличие в том, что при создании нового </w:t>
      </w:r>
      <w:proofErr w:type="spellStart"/>
      <w:r w:rsidRPr="00D94E7F">
        <w:t>треда</w:t>
      </w:r>
      <w:proofErr w:type="spellEnd"/>
      <w:r w:rsidRPr="00D94E7F">
        <w:t xml:space="preserve">, в </w:t>
      </w:r>
      <w:proofErr w:type="spellStart"/>
      <w:r w:rsidRPr="00D94E7F">
        <w:t>табдице</w:t>
      </w:r>
      <w:proofErr w:type="spellEnd"/>
      <w:r w:rsidRPr="00D94E7F">
        <w:t xml:space="preserve"> сообщений создаётся и сообщение порадевшее этот </w:t>
      </w:r>
      <w:proofErr w:type="spellStart"/>
      <w:r w:rsidRPr="00D94E7F">
        <w:t>тред</w:t>
      </w:r>
      <w:proofErr w:type="spellEnd"/>
      <w:r w:rsidRPr="00D94E7F">
        <w:t xml:space="preserve"> и в таблице </w:t>
      </w:r>
      <w:proofErr w:type="spellStart"/>
      <w:r w:rsidRPr="00D94E7F">
        <w:t>тредов</w:t>
      </w:r>
      <w:proofErr w:type="spellEnd"/>
      <w:r w:rsidRPr="00D94E7F">
        <w:t xml:space="preserve"> создаётся новая запись. При отправлении запроса в его теле используется поле </w:t>
      </w:r>
      <w:proofErr w:type="spellStart"/>
      <w:r w:rsidRPr="00D94E7F">
        <w:t>is_thread_root</w:t>
      </w:r>
      <w:proofErr w:type="spellEnd"/>
      <w:r w:rsidRPr="00D94E7F">
        <w:t xml:space="preserve"> </w:t>
      </w:r>
      <w:proofErr w:type="gramStart"/>
      <w:r w:rsidRPr="00D94E7F">
        <w:t xml:space="preserve">типа  </w:t>
      </w:r>
      <w:r w:rsidRPr="00D94E7F">
        <w:rPr>
          <w:lang w:val="en-US"/>
        </w:rPr>
        <w:t>bool</w:t>
      </w:r>
      <w:proofErr w:type="gramEnd"/>
      <w:r w:rsidRPr="00D94E7F">
        <w:t xml:space="preserve"> которое впоследствии используется в сервисе </w:t>
      </w:r>
      <w:r w:rsidRPr="00D94E7F">
        <w:rPr>
          <w:lang w:val="en-US"/>
        </w:rPr>
        <w:t>Post</w:t>
      </w:r>
      <w:r w:rsidRPr="00D94E7F">
        <w:t xml:space="preserve"> </w:t>
      </w:r>
      <w:r w:rsidRPr="00D94E7F">
        <w:rPr>
          <w:lang w:val="en-US"/>
        </w:rPr>
        <w:t>Reader</w:t>
      </w:r>
      <w:r w:rsidRPr="00D94E7F">
        <w:t xml:space="preserve"> </w:t>
      </w:r>
      <w:proofErr w:type="spellStart"/>
      <w:r w:rsidRPr="00D94E7F">
        <w:rPr>
          <w:lang w:val="en-US"/>
        </w:rPr>
        <w:t>Sinchronized</w:t>
      </w:r>
      <w:proofErr w:type="spellEnd"/>
      <w:r w:rsidRPr="00D94E7F">
        <w:t xml:space="preserve"> для определения нужно ли создавать новый </w:t>
      </w:r>
      <w:proofErr w:type="spellStart"/>
      <w:r w:rsidRPr="00D94E7F">
        <w:t>тред</w:t>
      </w:r>
      <w:proofErr w:type="spellEnd"/>
      <w:r w:rsidRPr="00D94E7F">
        <w:t xml:space="preserve"> или это просто сообщение в уже существующий </w:t>
      </w:r>
      <w:proofErr w:type="spellStart"/>
      <w:r w:rsidRPr="00D94E7F">
        <w:t>тред</w:t>
      </w:r>
      <w:proofErr w:type="spellEnd"/>
      <w:r w:rsidRPr="00D94E7F">
        <w:t>.</w:t>
      </w:r>
    </w:p>
    <w:p w14:paraId="025EF4C4" w14:textId="72D77A0D" w:rsidR="00E11382" w:rsidRPr="00D94E7F" w:rsidRDefault="00E11382" w:rsidP="00D046DC">
      <w:pPr>
        <w:jc w:val="both"/>
      </w:pPr>
      <w:r w:rsidRPr="00D94E7F">
        <w:tab/>
        <w:t xml:space="preserve">Пример тела запроса </w:t>
      </w:r>
      <w:proofErr w:type="gramStart"/>
      <w:r w:rsidRPr="00D94E7F">
        <w:t>для  создание</w:t>
      </w:r>
      <w:proofErr w:type="gramEnd"/>
      <w:r w:rsidRPr="00D94E7F">
        <w:t xml:space="preserve"> сообщения:</w:t>
      </w:r>
    </w:p>
    <w:p w14:paraId="1F7A2226" w14:textId="77777777" w:rsidR="00E11382" w:rsidRPr="00D94E7F" w:rsidRDefault="00E11382" w:rsidP="00E11382">
      <w:pPr>
        <w:jc w:val="both"/>
        <w:rPr>
          <w:lang w:val="en-US"/>
        </w:rPr>
      </w:pPr>
      <w:r w:rsidRPr="00D94E7F">
        <w:tab/>
      </w:r>
      <w:r w:rsidRPr="00D94E7F">
        <w:rPr>
          <w:lang w:val="en-US"/>
        </w:rPr>
        <w:t>{"</w:t>
      </w:r>
      <w:proofErr w:type="spellStart"/>
      <w:r w:rsidRPr="00D94E7F">
        <w:rPr>
          <w:lang w:val="en-US"/>
        </w:rPr>
        <w:t>action":"create","model":"messages","data</w:t>
      </w:r>
      <w:proofErr w:type="spellEnd"/>
      <w:proofErr w:type="gramStart"/>
      <w:r w:rsidRPr="00D94E7F">
        <w:rPr>
          <w:lang w:val="en-US"/>
        </w:rPr>
        <w:t>":{</w:t>
      </w:r>
      <w:proofErr w:type="gramEnd"/>
    </w:p>
    <w:p w14:paraId="2B7CD7B5" w14:textId="0196EABD" w:rsidR="00E11382" w:rsidRPr="00D94E7F" w:rsidRDefault="00E11382" w:rsidP="00E11382">
      <w:pPr>
        <w:jc w:val="both"/>
        <w:rPr>
          <w:lang w:val="en-US"/>
        </w:rPr>
      </w:pPr>
      <w:r w:rsidRPr="00D94E7F">
        <w:rPr>
          <w:lang w:val="en-US"/>
        </w:rPr>
        <w:t xml:space="preserve">  </w:t>
      </w:r>
      <w:r w:rsidRPr="00D94E7F">
        <w:rPr>
          <w:lang w:val="en-US"/>
        </w:rPr>
        <w:tab/>
      </w:r>
      <w:r w:rsidRPr="00D94E7F">
        <w:rPr>
          <w:lang w:val="en-US"/>
        </w:rPr>
        <w:t>"</w:t>
      </w:r>
      <w:proofErr w:type="spellStart"/>
      <w:proofErr w:type="gramStart"/>
      <w:r w:rsidRPr="00D94E7F">
        <w:rPr>
          <w:lang w:val="en-US"/>
        </w:rPr>
        <w:t>post</w:t>
      </w:r>
      <w:proofErr w:type="gramEnd"/>
      <w:r w:rsidRPr="00D94E7F">
        <w:rPr>
          <w:lang w:val="en-US"/>
        </w:rPr>
        <w:t>_id</w:t>
      </w:r>
      <w:proofErr w:type="spellEnd"/>
      <w:r w:rsidRPr="00D94E7F">
        <w:rPr>
          <w:lang w:val="en-US"/>
        </w:rPr>
        <w:t>": "12345",</w:t>
      </w:r>
    </w:p>
    <w:p w14:paraId="6F6C14AA" w14:textId="15B811A8" w:rsidR="00E11382" w:rsidRPr="00D94E7F" w:rsidRDefault="00E11382" w:rsidP="00E11382">
      <w:pPr>
        <w:jc w:val="both"/>
        <w:rPr>
          <w:lang w:val="en-US"/>
        </w:rPr>
      </w:pPr>
      <w:r w:rsidRPr="00D94E7F">
        <w:rPr>
          <w:lang w:val="en-US"/>
        </w:rPr>
        <w:t xml:space="preserve">  </w:t>
      </w:r>
      <w:r w:rsidRPr="00D94E7F">
        <w:rPr>
          <w:lang w:val="en-US"/>
        </w:rPr>
        <w:tab/>
      </w:r>
      <w:r w:rsidRPr="00D94E7F">
        <w:rPr>
          <w:lang w:val="en-US"/>
        </w:rPr>
        <w:t>"</w:t>
      </w:r>
      <w:proofErr w:type="spellStart"/>
      <w:proofErr w:type="gramStart"/>
      <w:r w:rsidRPr="00D94E7F">
        <w:rPr>
          <w:lang w:val="en-US"/>
        </w:rPr>
        <w:t>thread</w:t>
      </w:r>
      <w:proofErr w:type="gramEnd"/>
      <w:r w:rsidRPr="00D94E7F">
        <w:rPr>
          <w:lang w:val="en-US"/>
        </w:rPr>
        <w:t>_id</w:t>
      </w:r>
      <w:proofErr w:type="spellEnd"/>
      <w:r w:rsidRPr="00D94E7F">
        <w:rPr>
          <w:lang w:val="en-US"/>
        </w:rPr>
        <w:t>": "101",</w:t>
      </w:r>
    </w:p>
    <w:p w14:paraId="2061BCC3" w14:textId="518A07F6" w:rsidR="00E11382" w:rsidRPr="00D94E7F" w:rsidRDefault="00E11382" w:rsidP="00E11382">
      <w:pPr>
        <w:jc w:val="both"/>
        <w:rPr>
          <w:lang w:val="en-US"/>
        </w:rPr>
      </w:pPr>
      <w:r w:rsidRPr="00D94E7F">
        <w:rPr>
          <w:lang w:val="en-US"/>
        </w:rPr>
        <w:t xml:space="preserve">  </w:t>
      </w:r>
      <w:r w:rsidRPr="00D94E7F">
        <w:rPr>
          <w:lang w:val="en-US"/>
        </w:rPr>
        <w:tab/>
      </w:r>
      <w:r w:rsidRPr="00D94E7F">
        <w:rPr>
          <w:lang w:val="en-US"/>
        </w:rPr>
        <w:t>"</w:t>
      </w:r>
      <w:proofErr w:type="spellStart"/>
      <w:proofErr w:type="gramStart"/>
      <w:r w:rsidRPr="00D94E7F">
        <w:rPr>
          <w:lang w:val="en-US"/>
        </w:rPr>
        <w:t>author</w:t>
      </w:r>
      <w:proofErr w:type="gramEnd"/>
      <w:r w:rsidRPr="00D94E7F">
        <w:rPr>
          <w:lang w:val="en-US"/>
        </w:rPr>
        <w:t>_id</w:t>
      </w:r>
      <w:proofErr w:type="spellEnd"/>
      <w:r w:rsidRPr="00D94E7F">
        <w:rPr>
          <w:lang w:val="en-US"/>
        </w:rPr>
        <w:t>": "user-789",</w:t>
      </w:r>
    </w:p>
    <w:p w14:paraId="60935A2E" w14:textId="37605AF9" w:rsidR="00E11382" w:rsidRPr="00D94E7F" w:rsidRDefault="00E11382" w:rsidP="00E11382">
      <w:pPr>
        <w:jc w:val="both"/>
      </w:pPr>
      <w:r w:rsidRPr="00D94E7F">
        <w:rPr>
          <w:lang w:val="en-US"/>
        </w:rPr>
        <w:t xml:space="preserve">  </w:t>
      </w:r>
      <w:r w:rsidRPr="00D94E7F">
        <w:rPr>
          <w:lang w:val="en-US"/>
        </w:rPr>
        <w:tab/>
      </w:r>
      <w:r w:rsidRPr="00D94E7F">
        <w:t>"</w:t>
      </w:r>
      <w:proofErr w:type="spellStart"/>
      <w:r w:rsidRPr="00D94E7F">
        <w:t>content</w:t>
      </w:r>
      <w:proofErr w:type="spellEnd"/>
      <w:r w:rsidRPr="00D94E7F">
        <w:t>": "Пример текста сообщения с русскими словами",</w:t>
      </w:r>
    </w:p>
    <w:p w14:paraId="0FF792A5" w14:textId="068EC226" w:rsidR="00E11382" w:rsidRPr="00D94E7F" w:rsidRDefault="00E11382" w:rsidP="00E11382">
      <w:pPr>
        <w:jc w:val="both"/>
        <w:rPr>
          <w:lang w:val="en-US"/>
        </w:rPr>
      </w:pPr>
      <w:r w:rsidRPr="00D94E7F">
        <w:t xml:space="preserve">  </w:t>
      </w:r>
      <w:r w:rsidRPr="00D94E7F">
        <w:tab/>
      </w:r>
      <w:r w:rsidRPr="00D94E7F">
        <w:rPr>
          <w:lang w:val="en-US"/>
        </w:rPr>
        <w:t>"images": [</w:t>
      </w:r>
    </w:p>
    <w:p w14:paraId="27C1880E" w14:textId="2DBAEE6B" w:rsidR="00E11382" w:rsidRPr="00D94E7F" w:rsidRDefault="00E11382" w:rsidP="00E11382">
      <w:pPr>
        <w:jc w:val="both"/>
        <w:rPr>
          <w:lang w:val="en-US"/>
        </w:rPr>
      </w:pPr>
      <w:r w:rsidRPr="00D94E7F">
        <w:rPr>
          <w:lang w:val="en-US"/>
        </w:rPr>
        <w:lastRenderedPageBreak/>
        <w:t xml:space="preserve">    </w:t>
      </w:r>
      <w:r w:rsidRPr="00D94E7F">
        <w:rPr>
          <w:lang w:val="en-US"/>
        </w:rPr>
        <w:tab/>
      </w:r>
      <w:r w:rsidRPr="00D94E7F">
        <w:rPr>
          <w:lang w:val="en-US"/>
        </w:rPr>
        <w:t>{</w:t>
      </w:r>
    </w:p>
    <w:p w14:paraId="468D38D5" w14:textId="775944B4" w:rsidR="00E11382" w:rsidRPr="00D94E7F" w:rsidRDefault="00E11382" w:rsidP="00E11382">
      <w:pPr>
        <w:jc w:val="both"/>
        <w:rPr>
          <w:lang w:val="en-US"/>
        </w:rPr>
      </w:pPr>
      <w:r w:rsidRPr="00D94E7F">
        <w:rPr>
          <w:lang w:val="en-US"/>
        </w:rPr>
        <w:t xml:space="preserve">      </w:t>
      </w:r>
      <w:r w:rsidRPr="00D94E7F">
        <w:rPr>
          <w:lang w:val="en-US"/>
        </w:rPr>
        <w:tab/>
      </w:r>
      <w:r w:rsidRPr="00D94E7F">
        <w:rPr>
          <w:lang w:val="en-US"/>
        </w:rPr>
        <w:t>"</w:t>
      </w:r>
      <w:proofErr w:type="spellStart"/>
      <w:r w:rsidRPr="00D94E7F">
        <w:rPr>
          <w:lang w:val="en-US"/>
        </w:rPr>
        <w:t>url</w:t>
      </w:r>
      <w:proofErr w:type="spellEnd"/>
      <w:r w:rsidRPr="00D94E7F">
        <w:rPr>
          <w:lang w:val="en-US"/>
        </w:rPr>
        <w:t>": "https://example.com/image1.jpg",</w:t>
      </w:r>
    </w:p>
    <w:p w14:paraId="32CA229D" w14:textId="36AD9252" w:rsidR="00E11382" w:rsidRPr="00D94E7F" w:rsidRDefault="00E11382" w:rsidP="00E11382">
      <w:pPr>
        <w:jc w:val="both"/>
        <w:rPr>
          <w:lang w:val="en-US"/>
        </w:rPr>
      </w:pPr>
      <w:r w:rsidRPr="00D94E7F">
        <w:rPr>
          <w:lang w:val="en-US"/>
        </w:rPr>
        <w:t xml:space="preserve">      </w:t>
      </w:r>
      <w:r w:rsidRPr="00D94E7F">
        <w:rPr>
          <w:lang w:val="en-US"/>
        </w:rPr>
        <w:tab/>
      </w:r>
      <w:r w:rsidRPr="00D94E7F">
        <w:rPr>
          <w:lang w:val="en-US"/>
        </w:rPr>
        <w:t>"hash": "a1b2c3d4e5"</w:t>
      </w:r>
    </w:p>
    <w:p w14:paraId="453B6DD6" w14:textId="11AA5C23" w:rsidR="00E11382" w:rsidRPr="00D94E7F" w:rsidRDefault="00E11382" w:rsidP="00E11382">
      <w:pPr>
        <w:jc w:val="both"/>
        <w:rPr>
          <w:lang w:val="en-US"/>
        </w:rPr>
      </w:pPr>
      <w:r w:rsidRPr="00D94E7F">
        <w:rPr>
          <w:lang w:val="en-US"/>
        </w:rPr>
        <w:t xml:space="preserve">    </w:t>
      </w:r>
      <w:r w:rsidRPr="00D94E7F">
        <w:rPr>
          <w:lang w:val="en-US"/>
        </w:rPr>
        <w:tab/>
      </w:r>
      <w:r w:rsidRPr="00D94E7F">
        <w:rPr>
          <w:lang w:val="en-US"/>
        </w:rPr>
        <w:t>}],</w:t>
      </w:r>
    </w:p>
    <w:p w14:paraId="13F17D77" w14:textId="538F12E4" w:rsidR="00E11382" w:rsidRPr="00D94E7F" w:rsidRDefault="00E11382" w:rsidP="00E11382">
      <w:pPr>
        <w:jc w:val="both"/>
        <w:rPr>
          <w:lang w:val="en-US"/>
        </w:rPr>
      </w:pPr>
      <w:r w:rsidRPr="00D94E7F">
        <w:rPr>
          <w:lang w:val="en-US"/>
        </w:rPr>
        <w:t xml:space="preserve">  </w:t>
      </w:r>
      <w:r w:rsidRPr="00D94E7F">
        <w:rPr>
          <w:lang w:val="en-US"/>
        </w:rPr>
        <w:tab/>
      </w:r>
      <w:r w:rsidRPr="00D94E7F">
        <w:rPr>
          <w:lang w:val="en-US"/>
        </w:rPr>
        <w:t>"timestamp": "2023-05-01T12:00:00Z",</w:t>
      </w:r>
    </w:p>
    <w:p w14:paraId="32670616" w14:textId="32D4896C" w:rsidR="00E11382" w:rsidRPr="00D94E7F" w:rsidRDefault="00E11382" w:rsidP="00E11382">
      <w:pPr>
        <w:jc w:val="both"/>
      </w:pPr>
      <w:r w:rsidRPr="00D94E7F">
        <w:rPr>
          <w:lang w:val="en-US"/>
        </w:rPr>
        <w:t xml:space="preserve">  </w:t>
      </w:r>
      <w:r w:rsidRPr="00D94E7F">
        <w:rPr>
          <w:lang w:val="en-US"/>
        </w:rPr>
        <w:tab/>
      </w:r>
      <w:r w:rsidRPr="00D94E7F">
        <w:t>"</w:t>
      </w:r>
      <w:proofErr w:type="spellStart"/>
      <w:r w:rsidRPr="00D94E7F">
        <w:t>is_thread_root</w:t>
      </w:r>
      <w:proofErr w:type="spellEnd"/>
      <w:r w:rsidRPr="00D94E7F">
        <w:t xml:space="preserve">": </w:t>
      </w:r>
      <w:proofErr w:type="spellStart"/>
      <w:r w:rsidRPr="00D94E7F">
        <w:t>true</w:t>
      </w:r>
      <w:proofErr w:type="spellEnd"/>
    </w:p>
    <w:p w14:paraId="4F722A1A" w14:textId="462FB6DB" w:rsidR="00E11382" w:rsidRPr="00D94E7F" w:rsidRDefault="00E11382" w:rsidP="00E11382">
      <w:pPr>
        <w:ind w:firstLine="708"/>
        <w:jc w:val="both"/>
      </w:pPr>
      <w:r w:rsidRPr="00D94E7F">
        <w:t>}}</w:t>
      </w:r>
    </w:p>
    <w:p w14:paraId="2F86D5D6" w14:textId="3B8350FA" w:rsidR="001C33BB" w:rsidRPr="00D94E7F" w:rsidRDefault="001C33BB" w:rsidP="001C33BB">
      <w:pPr>
        <w:jc w:val="both"/>
      </w:pPr>
      <w:r w:rsidRPr="00D94E7F">
        <w:rPr>
          <w:lang w:val="en-US"/>
        </w:rPr>
        <w:t>Action</w:t>
      </w:r>
      <w:r w:rsidRPr="00D94E7F">
        <w:t xml:space="preserve"> – поле для </w:t>
      </w:r>
      <w:proofErr w:type="spellStart"/>
      <w:r w:rsidRPr="00D94E7F">
        <w:t>опредение</w:t>
      </w:r>
      <w:proofErr w:type="spellEnd"/>
      <w:r w:rsidRPr="00D94E7F">
        <w:t xml:space="preserve"> какое действие </w:t>
      </w:r>
      <w:proofErr w:type="spellStart"/>
      <w:r w:rsidRPr="00D94E7F">
        <w:t>делають</w:t>
      </w:r>
      <w:proofErr w:type="spellEnd"/>
      <w:r w:rsidRPr="00D94E7F">
        <w:t xml:space="preserve"> над запросом, у нас реализован только </w:t>
      </w:r>
      <w:r w:rsidRPr="00D94E7F">
        <w:rPr>
          <w:lang w:val="en-US"/>
        </w:rPr>
        <w:t>create</w:t>
      </w:r>
      <w:r w:rsidRPr="00D94E7F">
        <w:t>, но такая запись поможет для дальнейшего расширения.</w:t>
      </w:r>
    </w:p>
    <w:p w14:paraId="39F8ADDF" w14:textId="057AC564" w:rsidR="001C33BB" w:rsidRPr="00D94E7F" w:rsidRDefault="001C33BB" w:rsidP="001C33BB">
      <w:pPr>
        <w:jc w:val="both"/>
      </w:pPr>
      <w:r w:rsidRPr="00D94E7F">
        <w:rPr>
          <w:lang w:val="en-US"/>
        </w:rPr>
        <w:t>Model</w:t>
      </w:r>
      <w:r w:rsidRPr="00D94E7F">
        <w:t xml:space="preserve"> – над какой таблицей в </w:t>
      </w:r>
      <w:proofErr w:type="spellStart"/>
      <w:r w:rsidRPr="00D94E7F">
        <w:t>бд</w:t>
      </w:r>
      <w:proofErr w:type="spellEnd"/>
      <w:r w:rsidRPr="00D94E7F">
        <w:t xml:space="preserve"> происходит действие, также как и с полем </w:t>
      </w:r>
      <w:r w:rsidRPr="00D94E7F">
        <w:rPr>
          <w:lang w:val="en-US"/>
        </w:rPr>
        <w:t>action</w:t>
      </w:r>
      <w:r w:rsidRPr="00D94E7F">
        <w:t xml:space="preserve"> реализована работа только над </w:t>
      </w:r>
      <w:r w:rsidRPr="00D94E7F">
        <w:rPr>
          <w:lang w:val="en-US"/>
        </w:rPr>
        <w:t>messages</w:t>
      </w:r>
      <w:r w:rsidRPr="00D94E7F">
        <w:t>.</w:t>
      </w:r>
    </w:p>
    <w:p w14:paraId="51F33B55" w14:textId="5B1CF30E" w:rsidR="001C33BB" w:rsidRPr="00D94E7F" w:rsidRDefault="001C33BB" w:rsidP="001C33BB">
      <w:pPr>
        <w:jc w:val="both"/>
      </w:pPr>
      <w:r w:rsidRPr="00D94E7F">
        <w:rPr>
          <w:lang w:val="en-US"/>
        </w:rPr>
        <w:t>Data</w:t>
      </w:r>
      <w:r w:rsidRPr="00D94E7F">
        <w:t xml:space="preserve"> – основной блок информации о сообщении</w:t>
      </w:r>
    </w:p>
    <w:p w14:paraId="00A53B47" w14:textId="33D2E8E5" w:rsidR="001C33BB" w:rsidRPr="00D94E7F" w:rsidRDefault="001C33BB" w:rsidP="001C33BB">
      <w:pPr>
        <w:jc w:val="both"/>
        <w:rPr>
          <w:color w:val="FF0000"/>
        </w:rPr>
      </w:pPr>
      <w:r w:rsidRPr="00D94E7F">
        <w:rPr>
          <w:lang w:val="en-US"/>
        </w:rPr>
        <w:t>Post</w:t>
      </w:r>
      <w:r w:rsidRPr="00D94E7F">
        <w:t>_</w:t>
      </w:r>
      <w:r w:rsidRPr="00D94E7F">
        <w:rPr>
          <w:lang w:val="en-US"/>
        </w:rPr>
        <w:t>id</w:t>
      </w:r>
      <w:r w:rsidRPr="00D94E7F">
        <w:t xml:space="preserve"> - </w:t>
      </w:r>
      <w:r w:rsidRPr="00D94E7F">
        <w:rPr>
          <w:lang w:val="en-US"/>
        </w:rPr>
        <w:t>id</w:t>
      </w:r>
      <w:r w:rsidRPr="00D94E7F">
        <w:t xml:space="preserve"> будущего поста, </w:t>
      </w:r>
      <w:r w:rsidRPr="00D94E7F">
        <w:rPr>
          <w:color w:val="FF0000"/>
        </w:rPr>
        <w:t xml:space="preserve">если не указано то будет создан </w:t>
      </w:r>
      <w:r w:rsidR="00645D29" w:rsidRPr="00D94E7F">
        <w:rPr>
          <w:color w:val="FF0000"/>
        </w:rPr>
        <w:t xml:space="preserve">автоматический случайный </w:t>
      </w:r>
      <w:r w:rsidR="00C31039" w:rsidRPr="00D94E7F">
        <w:rPr>
          <w:color w:val="FF0000"/>
          <w:lang w:val="en-US"/>
        </w:rPr>
        <w:t>UUID</w:t>
      </w:r>
    </w:p>
    <w:p w14:paraId="3691DD7D" w14:textId="2F6EBD89" w:rsidR="00645D29" w:rsidRPr="00D94E7F" w:rsidRDefault="00645D29" w:rsidP="001C33BB">
      <w:pPr>
        <w:jc w:val="both"/>
      </w:pPr>
      <w:r w:rsidRPr="00D94E7F">
        <w:rPr>
          <w:lang w:val="en-US"/>
        </w:rPr>
        <w:t>thread</w:t>
      </w:r>
      <w:r w:rsidRPr="00D94E7F">
        <w:t>_</w:t>
      </w:r>
      <w:r w:rsidRPr="00D94E7F">
        <w:rPr>
          <w:lang w:val="en-US"/>
        </w:rPr>
        <w:t>id</w:t>
      </w:r>
      <w:r w:rsidRPr="00D94E7F">
        <w:t xml:space="preserve"> – </w:t>
      </w:r>
      <w:r w:rsidRPr="00D94E7F">
        <w:rPr>
          <w:lang w:val="en-US"/>
        </w:rPr>
        <w:t>id</w:t>
      </w:r>
      <w:r w:rsidRPr="00D94E7F">
        <w:t xml:space="preserve"> </w:t>
      </w:r>
      <w:proofErr w:type="spellStart"/>
      <w:r w:rsidRPr="00D94E7F">
        <w:t>треда</w:t>
      </w:r>
      <w:proofErr w:type="spellEnd"/>
      <w:r w:rsidRPr="00D94E7F">
        <w:t xml:space="preserve"> в котором опубликовано новое сообщение, в случае если это сообщение </w:t>
      </w:r>
      <w:proofErr w:type="spellStart"/>
      <w:r w:rsidRPr="00D94E7F">
        <w:t>пораждающее</w:t>
      </w:r>
      <w:proofErr w:type="spellEnd"/>
      <w:r w:rsidRPr="00D94E7F">
        <w:t xml:space="preserve"> новый </w:t>
      </w:r>
      <w:proofErr w:type="spellStart"/>
      <w:r w:rsidRPr="00D94E7F">
        <w:t>тред</w:t>
      </w:r>
      <w:proofErr w:type="spellEnd"/>
      <w:r w:rsidRPr="00D94E7F">
        <w:t xml:space="preserve">, </w:t>
      </w:r>
      <w:proofErr w:type="gramStart"/>
      <w:r w:rsidRPr="00D94E7F">
        <w:rPr>
          <w:lang w:val="en-US"/>
        </w:rPr>
        <w:t>id</w:t>
      </w:r>
      <w:r w:rsidR="00C31039" w:rsidRPr="00D94E7F">
        <w:t>(</w:t>
      </w:r>
      <w:proofErr w:type="gramEnd"/>
      <w:r w:rsidR="00C31039" w:rsidRPr="00D94E7F">
        <w:rPr>
          <w:lang w:val="en-US"/>
        </w:rPr>
        <w:t>UUI</w:t>
      </w:r>
      <w:r w:rsidR="00C31039" w:rsidRPr="00D94E7F">
        <w:rPr>
          <w:lang w:val="en-US"/>
        </w:rPr>
        <w:t>D</w:t>
      </w:r>
      <w:r w:rsidR="00C31039" w:rsidRPr="00D94E7F">
        <w:t>)</w:t>
      </w:r>
      <w:r w:rsidRPr="00D94E7F">
        <w:t>будет создан автоматически.</w:t>
      </w:r>
    </w:p>
    <w:p w14:paraId="2A9AB951" w14:textId="720B3CCE" w:rsidR="00645D29" w:rsidRPr="00D94E7F" w:rsidRDefault="00645D29" w:rsidP="001C33BB">
      <w:pPr>
        <w:jc w:val="both"/>
      </w:pPr>
      <w:r w:rsidRPr="00D94E7F">
        <w:rPr>
          <w:lang w:val="en-US"/>
        </w:rPr>
        <w:t>Author</w:t>
      </w:r>
      <w:r w:rsidRPr="00D94E7F">
        <w:t>_</w:t>
      </w:r>
      <w:r w:rsidRPr="00D94E7F">
        <w:rPr>
          <w:lang w:val="en-US"/>
        </w:rPr>
        <w:t>id</w:t>
      </w:r>
      <w:r w:rsidRPr="00D94E7F">
        <w:t xml:space="preserve"> – идентификатор пользователя создавшего это сообщение</w:t>
      </w:r>
    </w:p>
    <w:p w14:paraId="3428A532" w14:textId="641596C9" w:rsidR="00645D29" w:rsidRPr="00D94E7F" w:rsidRDefault="00645D29" w:rsidP="001C33BB">
      <w:pPr>
        <w:jc w:val="both"/>
      </w:pPr>
      <w:r w:rsidRPr="00D94E7F">
        <w:rPr>
          <w:lang w:val="en-US"/>
        </w:rPr>
        <w:t>Content</w:t>
      </w:r>
      <w:r w:rsidRPr="00D94E7F">
        <w:t xml:space="preserve"> – текст сообщения.</w:t>
      </w:r>
    </w:p>
    <w:p w14:paraId="2B467849" w14:textId="3D1C2EC5" w:rsidR="00645D29" w:rsidRPr="00D94E7F" w:rsidRDefault="00645D29" w:rsidP="001C33BB">
      <w:pPr>
        <w:jc w:val="both"/>
      </w:pPr>
      <w:r w:rsidRPr="00D94E7F">
        <w:rPr>
          <w:lang w:val="en-US"/>
        </w:rPr>
        <w:t>Images</w:t>
      </w:r>
      <w:r w:rsidRPr="00D94E7F">
        <w:t xml:space="preserve"> – массив изображений</w:t>
      </w:r>
    </w:p>
    <w:p w14:paraId="7D3B06B7" w14:textId="676006DB" w:rsidR="00645D29" w:rsidRPr="00D94E7F" w:rsidRDefault="00645D29" w:rsidP="001C33BB">
      <w:pPr>
        <w:jc w:val="both"/>
      </w:pPr>
      <w:proofErr w:type="spellStart"/>
      <w:r w:rsidRPr="00D94E7F">
        <w:rPr>
          <w:lang w:val="en-US"/>
        </w:rPr>
        <w:t>url</w:t>
      </w:r>
      <w:proofErr w:type="spellEnd"/>
      <w:r w:rsidRPr="00D94E7F">
        <w:t xml:space="preserve"> – </w:t>
      </w:r>
      <w:proofErr w:type="spellStart"/>
      <w:r w:rsidRPr="00D94E7F">
        <w:t>адресс</w:t>
      </w:r>
      <w:proofErr w:type="spellEnd"/>
      <w:r w:rsidRPr="00D94E7F">
        <w:t xml:space="preserve"> изображения, на данном этапе нереализованная работа с изображениями</w:t>
      </w:r>
    </w:p>
    <w:p w14:paraId="7BFCA0B1" w14:textId="24F950FB" w:rsidR="00645D29" w:rsidRPr="00D94E7F" w:rsidRDefault="00645D29" w:rsidP="001C33BB">
      <w:pPr>
        <w:jc w:val="both"/>
      </w:pPr>
      <w:r w:rsidRPr="00D94E7F">
        <w:rPr>
          <w:lang w:val="en-US"/>
        </w:rPr>
        <w:t>hash</w:t>
      </w:r>
      <w:r w:rsidRPr="00D94E7F">
        <w:t xml:space="preserve"> – хэш изображений что бы нельзя было в БД загружать одно и то же изображение если такое уже есть</w:t>
      </w:r>
    </w:p>
    <w:p w14:paraId="0BA460E3" w14:textId="37F9F40D" w:rsidR="00645D29" w:rsidRPr="00D94E7F" w:rsidRDefault="00645D29" w:rsidP="001C33BB">
      <w:pPr>
        <w:jc w:val="both"/>
      </w:pPr>
      <w:r w:rsidRPr="00D94E7F">
        <w:rPr>
          <w:lang w:val="en-US"/>
        </w:rPr>
        <w:t>timestamp</w:t>
      </w:r>
      <w:r w:rsidRPr="00D94E7F">
        <w:t xml:space="preserve"> – время создания поста если не указанно то будет создано автоматически</w:t>
      </w:r>
    </w:p>
    <w:p w14:paraId="36688445" w14:textId="69F3E23D" w:rsidR="00645D29" w:rsidRPr="00D94E7F" w:rsidRDefault="00645D29" w:rsidP="001C33BB">
      <w:pPr>
        <w:jc w:val="both"/>
      </w:pPr>
      <w:r w:rsidRPr="00D94E7F">
        <w:rPr>
          <w:lang w:val="en-US"/>
        </w:rPr>
        <w:t>is</w:t>
      </w:r>
      <w:r w:rsidRPr="00D94E7F">
        <w:t>_</w:t>
      </w:r>
      <w:r w:rsidRPr="00D94E7F">
        <w:rPr>
          <w:lang w:val="en-US"/>
        </w:rPr>
        <w:t>thread</w:t>
      </w:r>
      <w:r w:rsidRPr="00D94E7F">
        <w:t>_</w:t>
      </w:r>
      <w:r w:rsidRPr="00D94E7F">
        <w:rPr>
          <w:lang w:val="en-US"/>
        </w:rPr>
        <w:t>root</w:t>
      </w:r>
      <w:r w:rsidRPr="00D94E7F">
        <w:t xml:space="preserve"> – является ли это сообщение порождающим </w:t>
      </w:r>
      <w:proofErr w:type="spellStart"/>
      <w:r w:rsidRPr="00D94E7F">
        <w:t>треды</w:t>
      </w:r>
      <w:proofErr w:type="spellEnd"/>
      <w:r w:rsidRPr="00D94E7F">
        <w:t>.</w:t>
      </w:r>
    </w:p>
    <w:p w14:paraId="4C3B2077" w14:textId="77777777" w:rsidR="00645D29" w:rsidRPr="00D94E7F" w:rsidRDefault="00645D29" w:rsidP="001C33BB">
      <w:pPr>
        <w:jc w:val="both"/>
      </w:pPr>
    </w:p>
    <w:p w14:paraId="3D109445" w14:textId="7F9583C3" w:rsidR="00780220" w:rsidRPr="00D94E7F" w:rsidRDefault="00780220" w:rsidP="000025CD">
      <w:pPr>
        <w:pStyle w:val="1"/>
        <w:rPr>
          <w:sz w:val="24"/>
          <w:szCs w:val="24"/>
        </w:rPr>
      </w:pPr>
      <w:bookmarkStart w:id="14" w:name="_Toc197623879"/>
      <w:r w:rsidRPr="00D94E7F">
        <w:rPr>
          <w:sz w:val="24"/>
          <w:szCs w:val="24"/>
        </w:rPr>
        <w:t>Возможность регистрации, аутентификации.</w:t>
      </w:r>
      <w:bookmarkEnd w:id="14"/>
    </w:p>
    <w:p w14:paraId="25ECBA2A" w14:textId="00E631A0" w:rsidR="00780220" w:rsidRPr="00D94E7F" w:rsidRDefault="00780220" w:rsidP="00A04C38">
      <w:pPr>
        <w:ind w:firstLine="708"/>
        <w:jc w:val="both"/>
      </w:pPr>
      <w:r w:rsidRPr="00D94E7F">
        <w:t xml:space="preserve">Регистрация </w:t>
      </w:r>
      <w:r w:rsidR="00A04C38" w:rsidRPr="00D94E7F">
        <w:t>осуществляется</w:t>
      </w:r>
      <w:r w:rsidRPr="00D94E7F">
        <w:t xml:space="preserve"> через </w:t>
      </w:r>
      <w:r w:rsidRPr="00D94E7F">
        <w:rPr>
          <w:lang w:val="en-US"/>
        </w:rPr>
        <w:t>User</w:t>
      </w:r>
      <w:r w:rsidRPr="00D94E7F">
        <w:t xml:space="preserve"> </w:t>
      </w:r>
      <w:r w:rsidRPr="00D94E7F">
        <w:rPr>
          <w:lang w:val="en-US"/>
        </w:rPr>
        <w:t>Service</w:t>
      </w:r>
      <w:r w:rsidRPr="00D94E7F">
        <w:t xml:space="preserve"> </w:t>
      </w:r>
      <w:r w:rsidR="00A04C38" w:rsidRPr="00D94E7F">
        <w:t xml:space="preserve">написанный на </w:t>
      </w:r>
      <w:r w:rsidR="00A04C38" w:rsidRPr="00D94E7F">
        <w:rPr>
          <w:lang w:val="en-US"/>
        </w:rPr>
        <w:t>Java</w:t>
      </w:r>
      <w:r w:rsidR="00A04C38" w:rsidRPr="00D94E7F">
        <w:t xml:space="preserve"> с использованием </w:t>
      </w:r>
      <w:r w:rsidR="00A04C38" w:rsidRPr="00D94E7F">
        <w:rPr>
          <w:lang w:val="en-US"/>
        </w:rPr>
        <w:t>Spring</w:t>
      </w:r>
      <w:r w:rsidR="00A04C38" w:rsidRPr="00D94E7F">
        <w:t xml:space="preserve"> </w:t>
      </w:r>
      <w:r w:rsidR="00A04C38" w:rsidRPr="00D94E7F">
        <w:rPr>
          <w:lang w:val="en-US"/>
        </w:rPr>
        <w:t>Boot</w:t>
      </w:r>
      <w:r w:rsidR="00A04C38" w:rsidRPr="00D94E7F">
        <w:t xml:space="preserve">. </w:t>
      </w:r>
      <w:proofErr w:type="spellStart"/>
      <w:r w:rsidR="00A04C38" w:rsidRPr="00D94E7F">
        <w:rPr>
          <w:lang w:val="en-US"/>
        </w:rPr>
        <w:t>Api</w:t>
      </w:r>
      <w:proofErr w:type="spellEnd"/>
      <w:r w:rsidR="00A04C38" w:rsidRPr="00D94E7F">
        <w:t xml:space="preserve"> </w:t>
      </w:r>
      <w:r w:rsidR="00A04C38" w:rsidRPr="00D94E7F">
        <w:rPr>
          <w:lang w:val="en-US"/>
        </w:rPr>
        <w:t>Gateway</w:t>
      </w:r>
      <w:r w:rsidR="00A04C38" w:rsidRPr="00D94E7F">
        <w:t xml:space="preserve"> посылает </w:t>
      </w:r>
      <w:r w:rsidR="00A04C38" w:rsidRPr="00D94E7F">
        <w:rPr>
          <w:lang w:val="en-US"/>
        </w:rPr>
        <w:t>POST</w:t>
      </w:r>
      <w:r w:rsidR="00A04C38" w:rsidRPr="00D94E7F">
        <w:t xml:space="preserve"> запрос пользователя в </w:t>
      </w:r>
      <w:r w:rsidR="00A04C38" w:rsidRPr="00D94E7F">
        <w:rPr>
          <w:lang w:val="en-US"/>
        </w:rPr>
        <w:t>User</w:t>
      </w:r>
      <w:r w:rsidR="00A04C38" w:rsidRPr="00D94E7F">
        <w:t xml:space="preserve"> </w:t>
      </w:r>
      <w:r w:rsidR="00A04C38" w:rsidRPr="00D94E7F">
        <w:rPr>
          <w:lang w:val="en-US"/>
        </w:rPr>
        <w:t>Service</w:t>
      </w:r>
      <w:r w:rsidR="00A04C38" w:rsidRPr="00D94E7F">
        <w:t xml:space="preserve"> по </w:t>
      </w:r>
      <w:proofErr w:type="spellStart"/>
      <w:r w:rsidR="00A04C38" w:rsidRPr="00D94E7F">
        <w:t>адрессу</w:t>
      </w:r>
      <w:proofErr w:type="spellEnd"/>
      <w:r w:rsidR="00A04C38" w:rsidRPr="00D94E7F">
        <w:t xml:space="preserve"> </w:t>
      </w:r>
      <w:proofErr w:type="gramStart"/>
      <w:r w:rsidR="00A04C38" w:rsidRPr="00D94E7F">
        <w:t>“ /</w:t>
      </w:r>
      <w:proofErr w:type="spellStart"/>
      <w:proofErr w:type="gramEnd"/>
      <w:r w:rsidR="00A04C38" w:rsidRPr="00D94E7F">
        <w:t>api</w:t>
      </w:r>
      <w:proofErr w:type="spellEnd"/>
      <w:r w:rsidR="00A04C38" w:rsidRPr="00D94E7F">
        <w:t>/</w:t>
      </w:r>
      <w:proofErr w:type="spellStart"/>
      <w:r w:rsidR="00A04C38" w:rsidRPr="00D94E7F">
        <w:t>users</w:t>
      </w:r>
      <w:proofErr w:type="spellEnd"/>
      <w:r w:rsidR="00A04C38" w:rsidRPr="00D94E7F">
        <w:t>/</w:t>
      </w:r>
      <w:proofErr w:type="spellStart"/>
      <w:r w:rsidR="00A04C38" w:rsidRPr="00D94E7F">
        <w:t>register</w:t>
      </w:r>
      <w:proofErr w:type="spellEnd"/>
      <w:r w:rsidR="00A04C38" w:rsidRPr="00D94E7F">
        <w:t xml:space="preserve">”. Где проверяется существует ли уже такой </w:t>
      </w:r>
      <w:proofErr w:type="gramStart"/>
      <w:r w:rsidR="00A04C38" w:rsidRPr="00D94E7F">
        <w:t>пользователь(</w:t>
      </w:r>
      <w:proofErr w:type="gramEnd"/>
      <w:r w:rsidR="00A04C38" w:rsidRPr="00D94E7F">
        <w:t>по логину). В случае ошибки возвращается 409(Конфликт) ошибка, в ином случае 200(</w:t>
      </w:r>
      <w:r w:rsidR="00A04C38" w:rsidRPr="00D94E7F">
        <w:rPr>
          <w:lang w:val="en-US"/>
        </w:rPr>
        <w:t>Ok</w:t>
      </w:r>
      <w:r w:rsidR="00A04C38" w:rsidRPr="00D94E7F">
        <w:t xml:space="preserve">) и в БД </w:t>
      </w:r>
      <w:r w:rsidR="00A04C38" w:rsidRPr="00D94E7F">
        <w:rPr>
          <w:lang w:val="en-US"/>
        </w:rPr>
        <w:t>PostgreSQL</w:t>
      </w:r>
      <w:r w:rsidR="00A04C38" w:rsidRPr="00D94E7F">
        <w:t xml:space="preserve"> создаётся запись нового пользователя.</w:t>
      </w:r>
    </w:p>
    <w:p w14:paraId="1A0A744F" w14:textId="5932348B" w:rsidR="00A04C38" w:rsidRPr="00D94E7F" w:rsidRDefault="00A04C38" w:rsidP="00A4561D">
      <w:pPr>
        <w:jc w:val="both"/>
      </w:pPr>
      <w:r w:rsidRPr="00D94E7F">
        <w:tab/>
        <w:t xml:space="preserve">Аутентификацией занимается </w:t>
      </w:r>
      <w:r w:rsidRPr="00D94E7F">
        <w:rPr>
          <w:lang w:val="en-US"/>
        </w:rPr>
        <w:t>Auth</w:t>
      </w:r>
      <w:r w:rsidRPr="00D94E7F">
        <w:t xml:space="preserve"> </w:t>
      </w:r>
      <w:r w:rsidRPr="00D94E7F">
        <w:rPr>
          <w:lang w:val="en-US"/>
        </w:rPr>
        <w:t>Service</w:t>
      </w:r>
      <w:r w:rsidRPr="00D94E7F">
        <w:t xml:space="preserve"> </w:t>
      </w:r>
      <w:r w:rsidR="00A4561D" w:rsidRPr="00D94E7F">
        <w:t xml:space="preserve">написанный на </w:t>
      </w:r>
      <w:r w:rsidR="00A4561D" w:rsidRPr="00D94E7F">
        <w:rPr>
          <w:lang w:val="en-US"/>
        </w:rPr>
        <w:t>Java</w:t>
      </w:r>
      <w:r w:rsidR="00A4561D" w:rsidRPr="00D94E7F">
        <w:t xml:space="preserve"> с использованием </w:t>
      </w:r>
      <w:r w:rsidR="00A4561D" w:rsidRPr="00D94E7F">
        <w:rPr>
          <w:lang w:val="en-US"/>
        </w:rPr>
        <w:t>Spring</w:t>
      </w:r>
      <w:r w:rsidR="00A4561D" w:rsidRPr="00D94E7F">
        <w:t xml:space="preserve"> </w:t>
      </w:r>
      <w:r w:rsidR="00A4561D" w:rsidRPr="00D94E7F">
        <w:rPr>
          <w:lang w:val="en-US"/>
        </w:rPr>
        <w:t>Boot</w:t>
      </w:r>
      <w:r w:rsidR="00A4561D" w:rsidRPr="00D94E7F">
        <w:t xml:space="preserve">. </w:t>
      </w:r>
      <w:proofErr w:type="spellStart"/>
      <w:r w:rsidR="00A4561D" w:rsidRPr="00D94E7F">
        <w:rPr>
          <w:lang w:val="en-US"/>
        </w:rPr>
        <w:t>Api</w:t>
      </w:r>
      <w:proofErr w:type="spellEnd"/>
      <w:r w:rsidR="00A4561D" w:rsidRPr="00D94E7F">
        <w:t xml:space="preserve"> </w:t>
      </w:r>
      <w:r w:rsidR="00A4561D" w:rsidRPr="00D94E7F">
        <w:rPr>
          <w:lang w:val="en-US"/>
        </w:rPr>
        <w:t>Gateway</w:t>
      </w:r>
      <w:r w:rsidR="00A4561D" w:rsidRPr="00D94E7F">
        <w:t xml:space="preserve"> посылает </w:t>
      </w:r>
      <w:r w:rsidR="00A4561D" w:rsidRPr="00D94E7F">
        <w:rPr>
          <w:lang w:val="en-US"/>
        </w:rPr>
        <w:t>POST</w:t>
      </w:r>
      <w:r w:rsidR="00A4561D" w:rsidRPr="00D94E7F">
        <w:t xml:space="preserve"> запрос пользователя в </w:t>
      </w:r>
      <w:r w:rsidR="00A4561D" w:rsidRPr="00D94E7F">
        <w:rPr>
          <w:lang w:val="en-US"/>
        </w:rPr>
        <w:t>User</w:t>
      </w:r>
      <w:r w:rsidR="00A4561D" w:rsidRPr="00D94E7F">
        <w:t xml:space="preserve"> </w:t>
      </w:r>
      <w:r w:rsidR="00A4561D" w:rsidRPr="00D94E7F">
        <w:rPr>
          <w:lang w:val="en-US"/>
        </w:rPr>
        <w:t>Service</w:t>
      </w:r>
      <w:r w:rsidR="00A4561D" w:rsidRPr="00D94E7F">
        <w:t xml:space="preserve"> по адресу </w:t>
      </w:r>
      <w:proofErr w:type="gramStart"/>
      <w:r w:rsidR="00A4561D" w:rsidRPr="00D94E7F">
        <w:t>“ /</w:t>
      </w:r>
      <w:proofErr w:type="gramEnd"/>
      <w:r w:rsidR="00A4561D" w:rsidRPr="00D94E7F">
        <w:rPr>
          <w:lang w:val="en-US"/>
        </w:rPr>
        <w:t>auth</w:t>
      </w:r>
      <w:r w:rsidR="00A4561D" w:rsidRPr="00D94E7F">
        <w:t>/</w:t>
      </w:r>
      <w:r w:rsidR="00A4561D" w:rsidRPr="00D94E7F">
        <w:rPr>
          <w:lang w:val="en-US"/>
        </w:rPr>
        <w:t>login</w:t>
      </w:r>
      <w:r w:rsidR="00A4561D" w:rsidRPr="00D94E7F">
        <w:t>” с телом {"</w:t>
      </w:r>
      <w:proofErr w:type="spellStart"/>
      <w:r w:rsidR="00A4561D" w:rsidRPr="00D94E7F">
        <w:t>username</w:t>
      </w:r>
      <w:proofErr w:type="spellEnd"/>
      <w:r w:rsidR="00A4561D" w:rsidRPr="00D94E7F">
        <w:t>":"</w:t>
      </w:r>
      <w:proofErr w:type="spellStart"/>
      <w:r w:rsidR="00A4561D" w:rsidRPr="00D94E7F">
        <w:t>username</w:t>
      </w:r>
      <w:proofErr w:type="spellEnd"/>
      <w:r w:rsidR="00A4561D" w:rsidRPr="00D94E7F">
        <w:t xml:space="preserve"> ","</w:t>
      </w:r>
      <w:proofErr w:type="spellStart"/>
      <w:r w:rsidR="00A4561D" w:rsidRPr="00D94E7F">
        <w:t>password</w:t>
      </w:r>
      <w:proofErr w:type="spellEnd"/>
      <w:r w:rsidR="00A4561D" w:rsidRPr="00D94E7F">
        <w:t>":"</w:t>
      </w:r>
      <w:proofErr w:type="spellStart"/>
      <w:r w:rsidR="00A4561D" w:rsidRPr="00D94E7F">
        <w:t>password</w:t>
      </w:r>
      <w:proofErr w:type="spellEnd"/>
      <w:r w:rsidR="00A4561D" w:rsidRPr="00D94E7F">
        <w:t xml:space="preserve"> "}</w:t>
      </w:r>
      <w:r w:rsidR="00B65125" w:rsidRPr="00D94E7F">
        <w:t xml:space="preserve"> – для получения </w:t>
      </w:r>
      <w:r w:rsidR="00B65125" w:rsidRPr="00D94E7F">
        <w:rPr>
          <w:lang w:val="en-US"/>
        </w:rPr>
        <w:t>JWT</w:t>
      </w:r>
      <w:r w:rsidR="00B65125" w:rsidRPr="00D94E7F">
        <w:t xml:space="preserve"> токена</w:t>
      </w:r>
      <w:r w:rsidR="00A4561D" w:rsidRPr="00D94E7F">
        <w:t>.</w:t>
      </w:r>
      <w:r w:rsidR="00477EA8" w:rsidRPr="00D94E7F">
        <w:t xml:space="preserve"> В случае неправильного логина или пароля возвращается ошибка 401(UNAUTHORIZED). После </w:t>
      </w:r>
      <w:proofErr w:type="gramStart"/>
      <w:r w:rsidR="00477EA8" w:rsidRPr="00D94E7F">
        <w:t>успешного  получения</w:t>
      </w:r>
      <w:proofErr w:type="gramEnd"/>
      <w:r w:rsidR="00477EA8" w:rsidRPr="00D94E7F">
        <w:t xml:space="preserve"> </w:t>
      </w:r>
      <w:r w:rsidR="00477EA8" w:rsidRPr="00D94E7F">
        <w:rPr>
          <w:lang w:val="en-US"/>
        </w:rPr>
        <w:t>JWT</w:t>
      </w:r>
      <w:r w:rsidR="00477EA8" w:rsidRPr="00D94E7F">
        <w:t xml:space="preserve"> токена – </w:t>
      </w:r>
      <w:r w:rsidR="00477EA8" w:rsidRPr="00D94E7F">
        <w:rPr>
          <w:lang w:val="en-US"/>
        </w:rPr>
        <w:t>Vue</w:t>
      </w:r>
      <w:r w:rsidR="00477EA8" w:rsidRPr="00D94E7F">
        <w:t>.</w:t>
      </w:r>
      <w:proofErr w:type="spellStart"/>
      <w:r w:rsidR="00477EA8" w:rsidRPr="00D94E7F">
        <w:rPr>
          <w:lang w:val="en-US"/>
        </w:rPr>
        <w:t>js</w:t>
      </w:r>
      <w:proofErr w:type="spellEnd"/>
      <w:r w:rsidR="00477EA8" w:rsidRPr="00D94E7F">
        <w:t xml:space="preserve"> на клиенте сохраняет этот токен в куки браузера, для дальнейшего использования.</w:t>
      </w:r>
      <w:r w:rsidR="00FD200E" w:rsidRPr="00D94E7F">
        <w:t xml:space="preserve"> Клиент при каждом запросе добавляет токен в заголовок </w:t>
      </w:r>
      <w:proofErr w:type="spellStart"/>
      <w:r w:rsidR="00FD200E" w:rsidRPr="00D94E7F">
        <w:t>Authorization</w:t>
      </w:r>
      <w:proofErr w:type="spellEnd"/>
      <w:r w:rsidR="00FD200E" w:rsidRPr="00D94E7F">
        <w:t xml:space="preserve">: </w:t>
      </w:r>
      <w:proofErr w:type="spellStart"/>
      <w:r w:rsidR="00FD200E" w:rsidRPr="00D94E7F">
        <w:t>Bearer</w:t>
      </w:r>
      <w:proofErr w:type="spellEnd"/>
      <w:r w:rsidR="00FD200E" w:rsidRPr="00D94E7F">
        <w:t xml:space="preserve"> &lt;JWT&gt;.</w:t>
      </w:r>
      <w:r w:rsidR="00477EA8" w:rsidRPr="00D94E7F">
        <w:t xml:space="preserve"> Дальнейшие запросы будут проверяться через </w:t>
      </w:r>
      <w:r w:rsidR="00477EA8" w:rsidRPr="00D94E7F">
        <w:rPr>
          <w:lang w:val="en-US"/>
        </w:rPr>
        <w:t>Auth</w:t>
      </w:r>
      <w:r w:rsidR="00477EA8" w:rsidRPr="00D94E7F">
        <w:t xml:space="preserve"> </w:t>
      </w:r>
      <w:r w:rsidR="00477EA8" w:rsidRPr="00D94E7F">
        <w:rPr>
          <w:lang w:val="en-US"/>
        </w:rPr>
        <w:t>Service</w:t>
      </w:r>
      <w:r w:rsidR="00477EA8" w:rsidRPr="00D94E7F">
        <w:t xml:space="preserve"> </w:t>
      </w:r>
      <w:r w:rsidR="00FD200E" w:rsidRPr="00D94E7F">
        <w:t>“/</w:t>
      </w:r>
      <w:proofErr w:type="spellStart"/>
      <w:r w:rsidR="00FD200E" w:rsidRPr="00D94E7F">
        <w:rPr>
          <w:lang w:val="en-US"/>
        </w:rPr>
        <w:t>api</w:t>
      </w:r>
      <w:proofErr w:type="spellEnd"/>
      <w:r w:rsidR="00FD200E" w:rsidRPr="00D94E7F">
        <w:t>/</w:t>
      </w:r>
      <w:r w:rsidR="00FD200E" w:rsidRPr="00D94E7F">
        <w:rPr>
          <w:lang w:val="en-US"/>
        </w:rPr>
        <w:t>data</w:t>
      </w:r>
      <w:r w:rsidR="00FD200E" w:rsidRPr="00D94E7F">
        <w:t xml:space="preserve">”, где проверяется существование токена, не вышел </w:t>
      </w:r>
      <w:proofErr w:type="gramStart"/>
      <w:r w:rsidR="00FD200E" w:rsidRPr="00D94E7F">
        <w:t>ли  срок</w:t>
      </w:r>
      <w:proofErr w:type="gramEnd"/>
      <w:r w:rsidR="00FD200E" w:rsidRPr="00D94E7F">
        <w:t xml:space="preserve"> его действия, если вернулось </w:t>
      </w:r>
      <w:r w:rsidR="00FD200E" w:rsidRPr="00D94E7F">
        <w:rPr>
          <w:lang w:val="en-US"/>
        </w:rPr>
        <w:t>Ok</w:t>
      </w:r>
      <w:r w:rsidR="00FD200E" w:rsidRPr="00D94E7F">
        <w:t xml:space="preserve">- значит токен валидный, в ином случае пользователь не аутентифицирован. </w:t>
      </w:r>
    </w:p>
    <w:p w14:paraId="4014EA31" w14:textId="7759DD14" w:rsidR="00780220" w:rsidRPr="00D94E7F" w:rsidRDefault="00780220" w:rsidP="00780220">
      <w:pPr>
        <w:jc w:val="center"/>
      </w:pPr>
      <w:r w:rsidRPr="00D94E7F">
        <w:t xml:space="preserve">Реализация асинхронной обработки </w:t>
      </w:r>
      <w:proofErr w:type="gramStart"/>
      <w:r w:rsidRPr="00D94E7F">
        <w:t>запросов(</w:t>
      </w:r>
      <w:proofErr w:type="gramEnd"/>
      <w:r w:rsidRPr="00D94E7F">
        <w:t xml:space="preserve">с помощью </w:t>
      </w:r>
      <w:proofErr w:type="spellStart"/>
      <w:r w:rsidRPr="00D94E7F">
        <w:rPr>
          <w:lang w:val="en-US"/>
        </w:rPr>
        <w:t>kafka</w:t>
      </w:r>
      <w:proofErr w:type="spellEnd"/>
      <w:r w:rsidRPr="00D94E7F">
        <w:t>).</w:t>
      </w:r>
    </w:p>
    <w:p w14:paraId="17248B47" w14:textId="54ED530D" w:rsidR="00560619" w:rsidRPr="00D94E7F" w:rsidRDefault="00FD200E" w:rsidP="00FD200E">
      <w:pPr>
        <w:jc w:val="both"/>
      </w:pPr>
      <w:r w:rsidRPr="00D94E7F">
        <w:t xml:space="preserve">Реализована обработка в моменте создания нового поста, запрос доходит до сервиса </w:t>
      </w:r>
      <w:r w:rsidRPr="00D94E7F">
        <w:rPr>
          <w:lang w:val="en-US"/>
        </w:rPr>
        <w:t>Post</w:t>
      </w:r>
      <w:r w:rsidRPr="00D94E7F">
        <w:t xml:space="preserve"> </w:t>
      </w:r>
      <w:r w:rsidRPr="00D94E7F">
        <w:rPr>
          <w:lang w:val="en-US"/>
        </w:rPr>
        <w:t>writer</w:t>
      </w:r>
      <w:r w:rsidRPr="00D94E7F">
        <w:t xml:space="preserve">, и пользователю возвращается ответ об успешном принятии сервером его запроса, затем запрос отправляется к </w:t>
      </w:r>
      <w:proofErr w:type="spellStart"/>
      <w:r w:rsidRPr="00D94E7F">
        <w:rPr>
          <w:lang w:val="en-US"/>
        </w:rPr>
        <w:t>kafka</w:t>
      </w:r>
      <w:proofErr w:type="spellEnd"/>
      <w:r w:rsidRPr="00D94E7F">
        <w:t xml:space="preserve">-кластер и отправляется в </w:t>
      </w:r>
      <w:r w:rsidRPr="00D94E7F">
        <w:rPr>
          <w:lang w:val="en-US"/>
        </w:rPr>
        <w:t>Post</w:t>
      </w:r>
      <w:r w:rsidRPr="00D94E7F">
        <w:t xml:space="preserve"> </w:t>
      </w:r>
      <w:r w:rsidRPr="00D94E7F">
        <w:rPr>
          <w:lang w:val="en-US"/>
        </w:rPr>
        <w:t>Reader</w:t>
      </w:r>
      <w:r w:rsidRPr="00D94E7F">
        <w:t xml:space="preserve"> </w:t>
      </w:r>
      <w:proofErr w:type="spellStart"/>
      <w:r w:rsidRPr="00D94E7F">
        <w:rPr>
          <w:lang w:val="en-US"/>
        </w:rPr>
        <w:t>Sinchronized</w:t>
      </w:r>
      <w:proofErr w:type="spellEnd"/>
      <w:r w:rsidRPr="00D94E7F">
        <w:t xml:space="preserve"> который уже </w:t>
      </w:r>
      <w:r w:rsidR="00A25986" w:rsidRPr="00D94E7F">
        <w:t>добавляет</w:t>
      </w:r>
      <w:r w:rsidRPr="00D94E7F">
        <w:t xml:space="preserve"> в базу данных </w:t>
      </w:r>
      <w:proofErr w:type="spellStart"/>
      <w:r w:rsidRPr="00D94E7F">
        <w:rPr>
          <w:lang w:val="en-US"/>
        </w:rPr>
        <w:t>Elasticserach</w:t>
      </w:r>
      <w:proofErr w:type="spellEnd"/>
      <w:r w:rsidRPr="00D94E7F">
        <w:t xml:space="preserve">, благодаря </w:t>
      </w:r>
      <w:proofErr w:type="spellStart"/>
      <w:r w:rsidRPr="00D94E7F">
        <w:t>ассинхронной</w:t>
      </w:r>
      <w:proofErr w:type="spellEnd"/>
      <w:r w:rsidRPr="00D94E7F">
        <w:t xml:space="preserve"> обработки запросов, в случае высокой нагрузки на базу данных, все запросы будут скапливаться в </w:t>
      </w:r>
      <w:proofErr w:type="spellStart"/>
      <w:r w:rsidRPr="00D94E7F">
        <w:rPr>
          <w:lang w:val="en-US"/>
        </w:rPr>
        <w:t>kafka</w:t>
      </w:r>
      <w:proofErr w:type="spellEnd"/>
      <w:r w:rsidRPr="00D94E7F">
        <w:t>-кластере в виде очереди, и постепенно разбираться сервисом.</w:t>
      </w:r>
    </w:p>
    <w:p w14:paraId="2F97FE6D" w14:textId="77777777" w:rsidR="00336D70" w:rsidRPr="00D94E7F" w:rsidRDefault="00336D70" w:rsidP="00FD200E">
      <w:pPr>
        <w:jc w:val="both"/>
      </w:pPr>
    </w:p>
    <w:p w14:paraId="59827749" w14:textId="74B1CECA" w:rsidR="00780220" w:rsidRPr="00D94E7F" w:rsidRDefault="00780220" w:rsidP="00FD200E">
      <w:pPr>
        <w:jc w:val="center"/>
      </w:pPr>
      <w:r w:rsidRPr="00D94E7F">
        <w:t xml:space="preserve">Изучить на практике работу и проектирование </w:t>
      </w:r>
      <w:proofErr w:type="spellStart"/>
      <w:r w:rsidRPr="00D94E7F">
        <w:t>микросервисной</w:t>
      </w:r>
      <w:proofErr w:type="spellEnd"/>
      <w:r w:rsidRPr="00D94E7F">
        <w:t xml:space="preserve"> архитектуры.</w:t>
      </w:r>
    </w:p>
    <w:p w14:paraId="0B5DE2D0" w14:textId="77777777" w:rsidR="00560619" w:rsidRPr="00D94E7F" w:rsidRDefault="00214B43" w:rsidP="00560619">
      <w:pPr>
        <w:ind w:firstLine="708"/>
      </w:pPr>
      <w:r w:rsidRPr="00D94E7F">
        <w:t xml:space="preserve">Принципы </w:t>
      </w:r>
      <w:proofErr w:type="spellStart"/>
      <w:r w:rsidRPr="00D94E7F">
        <w:t>микросервисов</w:t>
      </w:r>
      <w:proofErr w:type="spellEnd"/>
      <w:r w:rsidR="00560619" w:rsidRPr="00D94E7F">
        <w:t>:</w:t>
      </w:r>
    </w:p>
    <w:p w14:paraId="5BDAB051" w14:textId="77D4C8C2" w:rsidR="00560619" w:rsidRPr="00D94E7F" w:rsidRDefault="00560619" w:rsidP="00560619">
      <w:pPr>
        <w:ind w:left="1416"/>
      </w:pPr>
      <w:r w:rsidRPr="00D94E7F">
        <w:lastRenderedPageBreak/>
        <w:t>1.</w:t>
      </w:r>
      <w:r w:rsidR="00214B43" w:rsidRPr="00D94E7F">
        <w:t xml:space="preserve">Один сервис = одна ответственность (например: </w:t>
      </w:r>
      <w:proofErr w:type="spellStart"/>
      <w:r w:rsidR="00214B43" w:rsidRPr="00D94E7F">
        <w:t>auth-service</w:t>
      </w:r>
      <w:proofErr w:type="spellEnd"/>
      <w:r w:rsidR="00214B43" w:rsidRPr="00D94E7F">
        <w:t xml:space="preserve">, </w:t>
      </w:r>
      <w:r w:rsidRPr="00D94E7F">
        <w:rPr>
          <w:lang w:val="en-US"/>
        </w:rPr>
        <w:t>post</w:t>
      </w:r>
      <w:r w:rsidRPr="00D94E7F">
        <w:t>-</w:t>
      </w:r>
      <w:r w:rsidRPr="00D94E7F">
        <w:rPr>
          <w:lang w:val="en-US"/>
        </w:rPr>
        <w:t>writer</w:t>
      </w:r>
      <w:r w:rsidRPr="00D94E7F">
        <w:t xml:space="preserve"> </w:t>
      </w:r>
      <w:r w:rsidRPr="00D94E7F">
        <w:rPr>
          <w:lang w:val="en-US"/>
        </w:rPr>
        <w:t>service</w:t>
      </w:r>
      <w:r w:rsidR="00214B43" w:rsidRPr="00D94E7F">
        <w:t>)</w:t>
      </w:r>
      <w:r w:rsidRPr="00D94E7F">
        <w:t>;</w:t>
      </w:r>
    </w:p>
    <w:p w14:paraId="66B8C3E1" w14:textId="677D2E57" w:rsidR="00560619" w:rsidRPr="00D94E7F" w:rsidRDefault="00560619" w:rsidP="00560619">
      <w:pPr>
        <w:ind w:left="1416"/>
      </w:pPr>
      <w:r w:rsidRPr="00D94E7F">
        <w:t>2.</w:t>
      </w:r>
      <w:r w:rsidR="00214B43" w:rsidRPr="00D94E7F">
        <w:t xml:space="preserve">Независимое развертывание (каждый сервис работает в своём контейнере). </w:t>
      </w:r>
      <w:r w:rsidRPr="00D94E7F">
        <w:t>3.</w:t>
      </w:r>
      <w:r w:rsidR="00214B43" w:rsidRPr="00D94E7F">
        <w:t xml:space="preserve">Слабая связанность (общение через API, а не прямые вызовы). </w:t>
      </w:r>
    </w:p>
    <w:p w14:paraId="6457069A" w14:textId="4D1F91ED" w:rsidR="00214B43" w:rsidRPr="00D94E7F" w:rsidRDefault="00560619" w:rsidP="00560619">
      <w:pPr>
        <w:ind w:left="1416"/>
      </w:pPr>
      <w:r w:rsidRPr="00D94E7F">
        <w:t>4.</w:t>
      </w:r>
      <w:r w:rsidR="00214B43" w:rsidRPr="00D94E7F">
        <w:t>Собственная БД у каждого сервиса (или хотя бы схема).</w:t>
      </w:r>
      <w:r w:rsidR="00214B43" w:rsidRPr="00D94E7F">
        <w:tab/>
      </w:r>
    </w:p>
    <w:p w14:paraId="4B937555" w14:textId="73A65C4F" w:rsidR="00FD200E" w:rsidRPr="00D94E7F" w:rsidRDefault="00560619" w:rsidP="00FD200E">
      <w:pPr>
        <w:jc w:val="both"/>
      </w:pPr>
      <w:r w:rsidRPr="00D94E7F">
        <w:tab/>
        <w:t xml:space="preserve">Выше перечислены базовые принципы </w:t>
      </w:r>
      <w:proofErr w:type="spellStart"/>
      <w:r w:rsidRPr="00D94E7F">
        <w:t>микросервисной</w:t>
      </w:r>
      <w:proofErr w:type="spellEnd"/>
      <w:r w:rsidRPr="00D94E7F">
        <w:t xml:space="preserve"> архитектуры, которые мы пытались достичь, на практике самым сложным для нашего проекта оказался принцип единственной базы данных и мы его не в полной мере реализовали, так как для этого нужно разрабатывать помимо самих </w:t>
      </w:r>
      <w:proofErr w:type="spellStart"/>
      <w:r w:rsidRPr="00D94E7F">
        <w:t>бд</w:t>
      </w:r>
      <w:proofErr w:type="spellEnd"/>
      <w:r w:rsidRPr="00D94E7F">
        <w:t xml:space="preserve">, ещё и принцип их согласованности что бы в данные в 1ой </w:t>
      </w:r>
      <w:proofErr w:type="spellStart"/>
      <w:r w:rsidRPr="00D94E7F">
        <w:t>бд</w:t>
      </w:r>
      <w:proofErr w:type="spellEnd"/>
      <w:r w:rsidRPr="00D94E7F">
        <w:t xml:space="preserve"> не противоречили данным из другой </w:t>
      </w:r>
      <w:proofErr w:type="spellStart"/>
      <w:r w:rsidRPr="00D94E7F">
        <w:t>бд</w:t>
      </w:r>
      <w:proofErr w:type="spellEnd"/>
      <w:r w:rsidRPr="00D94E7F">
        <w:t>.</w:t>
      </w:r>
    </w:p>
    <w:p w14:paraId="39864FA7" w14:textId="77777777" w:rsidR="00FD200E" w:rsidRPr="00D94E7F" w:rsidRDefault="00FD200E" w:rsidP="00FD200E">
      <w:pPr>
        <w:jc w:val="both"/>
      </w:pPr>
    </w:p>
    <w:p w14:paraId="7E6289FF" w14:textId="06D620CA" w:rsidR="00780220" w:rsidRPr="00D94E7F" w:rsidRDefault="00D16933" w:rsidP="000025CD">
      <w:pPr>
        <w:pStyle w:val="1"/>
        <w:rPr>
          <w:rStyle w:val="a9"/>
          <w:color w:val="212529"/>
          <w:sz w:val="24"/>
          <w:szCs w:val="24"/>
          <w:shd w:val="clear" w:color="auto" w:fill="FFFFFF"/>
        </w:rPr>
      </w:pPr>
      <w:bookmarkStart w:id="15" w:name="_Toc197623880"/>
      <w:r w:rsidRPr="00D94E7F">
        <w:rPr>
          <w:rStyle w:val="a9"/>
          <w:color w:val="212529"/>
          <w:sz w:val="24"/>
          <w:szCs w:val="24"/>
          <w:shd w:val="clear" w:color="auto" w:fill="FFFFFF"/>
        </w:rPr>
        <w:t>Задачи сервисов.</w:t>
      </w:r>
      <w:bookmarkEnd w:id="15"/>
    </w:p>
    <w:p w14:paraId="5FB49556" w14:textId="6EB828CF" w:rsidR="00D16933" w:rsidRPr="00D94E7F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Api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gateway</w:t>
      </w:r>
      <w:r w:rsidRPr="00D94E7F">
        <w:rPr>
          <w:rStyle w:val="a9"/>
          <w:color w:val="212529"/>
          <w:shd w:val="clear" w:color="auto" w:fill="FFFFFF"/>
        </w:rPr>
        <w:t xml:space="preserve"> – 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>перенаправление запросов пользователей на нужный сервис.</w:t>
      </w:r>
    </w:p>
    <w:p w14:paraId="2A027D85" w14:textId="560D416C" w:rsidR="00D16933" w:rsidRPr="00D94E7F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writer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создания новых постов.</w:t>
      </w:r>
    </w:p>
    <w:p w14:paraId="55939D61" w14:textId="3D380C92" w:rsidR="00D16933" w:rsidRPr="00D94E7F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– сервис на получение постов из БД.</w:t>
      </w:r>
    </w:p>
    <w:p w14:paraId="2A472112" w14:textId="06007B8B" w:rsidR="00D16933" w:rsidRPr="00D94E7F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Post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Reader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Sinchonized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запись постов в БД </w:t>
      </w:r>
      <w:proofErr w:type="spellStart"/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ElasticSearch</w:t>
      </w:r>
      <w:proofErr w:type="spellEnd"/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.</w:t>
      </w:r>
    </w:p>
    <w:p w14:paraId="5B9032A0" w14:textId="3522E772" w:rsidR="00D16933" w:rsidRPr="00D94E7F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  <w:lang w:val="en-US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User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– отвечает за создание пользователя в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PostgreSQL</w:t>
      </w:r>
    </w:p>
    <w:p w14:paraId="1715BDDC" w14:textId="600F84E1" w:rsidR="00D16933" w:rsidRPr="00D94E7F" w:rsidRDefault="00D16933" w:rsidP="00D16933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Auth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– аутентификация пользователя и генерация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JWT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токена.</w:t>
      </w:r>
    </w:p>
    <w:p w14:paraId="47F23CFE" w14:textId="3C959FCD" w:rsidR="00780220" w:rsidRPr="00D94E7F" w:rsidRDefault="00D16933" w:rsidP="00780220">
      <w:pPr>
        <w:jc w:val="both"/>
        <w:rPr>
          <w:rStyle w:val="a9"/>
          <w:b w:val="0"/>
          <w:bCs w:val="0"/>
          <w:color w:val="212529"/>
          <w:shd w:val="clear" w:color="auto" w:fill="FFFFFF"/>
        </w:rPr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Image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Service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обработки и хранения медиа </w:t>
      </w:r>
      <w:proofErr w:type="gramStart"/>
      <w:r w:rsidRPr="00D94E7F">
        <w:rPr>
          <w:rStyle w:val="a9"/>
          <w:b w:val="0"/>
          <w:bCs w:val="0"/>
          <w:color w:val="212529"/>
          <w:shd w:val="clear" w:color="auto" w:fill="FFFFFF"/>
        </w:rPr>
        <w:t>файлов(</w:t>
      </w:r>
      <w:proofErr w:type="gramEnd"/>
      <w:r w:rsidRPr="00D94E7F">
        <w:rPr>
          <w:rStyle w:val="a9"/>
          <w:b w:val="0"/>
          <w:bCs w:val="0"/>
          <w:color w:val="212529"/>
          <w:shd w:val="clear" w:color="auto" w:fill="FFFFFF"/>
        </w:rPr>
        <w:t>не реализован).</w:t>
      </w:r>
    </w:p>
    <w:p w14:paraId="62894B54" w14:textId="2FFFEBBA" w:rsidR="00D16933" w:rsidRPr="00D94E7F" w:rsidRDefault="00D16933" w:rsidP="00780220">
      <w:pPr>
        <w:jc w:val="both"/>
      </w:pP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WebSocket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</w:t>
      </w:r>
      <w:r w:rsidRPr="00D94E7F">
        <w:rPr>
          <w:rStyle w:val="a9"/>
          <w:b w:val="0"/>
          <w:bCs w:val="0"/>
          <w:color w:val="212529"/>
          <w:shd w:val="clear" w:color="auto" w:fill="FFFFFF"/>
          <w:lang w:val="en-US"/>
        </w:rPr>
        <w:t>manager</w:t>
      </w:r>
      <w:r w:rsidRPr="00D94E7F">
        <w:rPr>
          <w:rStyle w:val="a9"/>
          <w:b w:val="0"/>
          <w:bCs w:val="0"/>
          <w:color w:val="212529"/>
          <w:shd w:val="clear" w:color="auto" w:fill="FFFFFF"/>
        </w:rPr>
        <w:t xml:space="preserve"> – сервис для отслеживания изменений и </w:t>
      </w:r>
      <w:r w:rsidRPr="00D94E7F">
        <w:t xml:space="preserve">автоматического уведомления клиента о новом посте в рамках </w:t>
      </w:r>
      <w:proofErr w:type="gramStart"/>
      <w:r w:rsidRPr="00D94E7F">
        <w:t>сессии</w:t>
      </w:r>
      <w:r w:rsidRPr="00D94E7F">
        <w:t>(</w:t>
      </w:r>
      <w:proofErr w:type="gramEnd"/>
      <w:r w:rsidRPr="00D94E7F">
        <w:t>не реализован)</w:t>
      </w:r>
      <w:r w:rsidRPr="00D94E7F">
        <w:t>.</w:t>
      </w:r>
    </w:p>
    <w:p w14:paraId="759752A8" w14:textId="5E13949C" w:rsidR="00D16933" w:rsidRPr="00D94E7F" w:rsidRDefault="00D16933" w:rsidP="00780220">
      <w:pPr>
        <w:jc w:val="both"/>
      </w:pPr>
      <w:r w:rsidRPr="00D94E7F">
        <w:rPr>
          <w:lang w:val="en-US"/>
        </w:rPr>
        <w:t>Notify</w:t>
      </w:r>
      <w:r w:rsidRPr="00D94E7F">
        <w:t xml:space="preserve"> </w:t>
      </w:r>
      <w:r w:rsidRPr="00D94E7F">
        <w:rPr>
          <w:lang w:val="en-US"/>
        </w:rPr>
        <w:t>service</w:t>
      </w:r>
      <w:r w:rsidRPr="00D94E7F">
        <w:t xml:space="preserve"> – уведомление пользователя о новом </w:t>
      </w:r>
      <w:proofErr w:type="gramStart"/>
      <w:r w:rsidRPr="00D94E7F">
        <w:t>посте(</w:t>
      </w:r>
      <w:proofErr w:type="gramEnd"/>
      <w:r w:rsidRPr="00D94E7F">
        <w:t>не реализован).</w:t>
      </w:r>
    </w:p>
    <w:p w14:paraId="20878234" w14:textId="77777777" w:rsidR="00780220" w:rsidRPr="00D94E7F" w:rsidRDefault="00780220" w:rsidP="00780220">
      <w:pPr>
        <w:jc w:val="both"/>
      </w:pPr>
    </w:p>
    <w:p w14:paraId="297577F0" w14:textId="77777777" w:rsidR="00561980" w:rsidRPr="00D94E7F" w:rsidRDefault="00160202" w:rsidP="00561980">
      <w:pPr>
        <w:keepNext/>
        <w:jc w:val="both"/>
      </w:pPr>
      <w:r w:rsidRPr="00D94E7F">
        <w:rPr>
          <w:noProof/>
        </w:rPr>
        <w:drawing>
          <wp:inline distT="0" distB="0" distL="0" distR="0" wp14:anchorId="6F874437" wp14:editId="55D1695E">
            <wp:extent cx="5939790" cy="4329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D7E2" w14:textId="31990A83" w:rsidR="00160202" w:rsidRPr="00D94E7F" w:rsidRDefault="00561980" w:rsidP="00561980">
      <w:pPr>
        <w:pStyle w:val="aa"/>
        <w:jc w:val="both"/>
        <w:rPr>
          <w:sz w:val="24"/>
          <w:szCs w:val="24"/>
        </w:rPr>
      </w:pPr>
      <w:r w:rsidRPr="00D94E7F">
        <w:rPr>
          <w:sz w:val="24"/>
          <w:szCs w:val="24"/>
        </w:rPr>
        <w:t xml:space="preserve">Рисунок </w:t>
      </w:r>
      <w:r w:rsidRPr="00D94E7F">
        <w:rPr>
          <w:sz w:val="24"/>
          <w:szCs w:val="24"/>
        </w:rPr>
        <w:fldChar w:fldCharType="begin"/>
      </w:r>
      <w:r w:rsidRPr="00D94E7F">
        <w:rPr>
          <w:sz w:val="24"/>
          <w:szCs w:val="24"/>
        </w:rPr>
        <w:instrText xml:space="preserve"> SEQ Рисунок \* ARABIC </w:instrText>
      </w:r>
      <w:r w:rsidRPr="00D94E7F">
        <w:rPr>
          <w:sz w:val="24"/>
          <w:szCs w:val="24"/>
        </w:rPr>
        <w:fldChar w:fldCharType="separate"/>
      </w:r>
      <w:r w:rsidR="0046581B" w:rsidRPr="00D94E7F">
        <w:rPr>
          <w:noProof/>
          <w:sz w:val="24"/>
          <w:szCs w:val="24"/>
        </w:rPr>
        <w:t>6</w:t>
      </w:r>
      <w:r w:rsidRPr="00D94E7F">
        <w:rPr>
          <w:sz w:val="24"/>
          <w:szCs w:val="24"/>
        </w:rPr>
        <w:fldChar w:fldCharType="end"/>
      </w:r>
      <w:r w:rsidRPr="00D94E7F">
        <w:rPr>
          <w:sz w:val="24"/>
          <w:szCs w:val="24"/>
        </w:rPr>
        <w:t xml:space="preserve"> архитектура проекта</w:t>
      </w:r>
    </w:p>
    <w:p w14:paraId="31791969" w14:textId="0DD0A9A3" w:rsidR="00405584" w:rsidRPr="00D94E7F" w:rsidRDefault="00405584" w:rsidP="00FC120B">
      <w:pPr>
        <w:jc w:val="both"/>
      </w:pPr>
    </w:p>
    <w:p w14:paraId="1908998D" w14:textId="79F766B3" w:rsidR="00405584" w:rsidRPr="00D94E7F" w:rsidRDefault="00405584" w:rsidP="00FC120B">
      <w:pPr>
        <w:jc w:val="both"/>
      </w:pPr>
    </w:p>
    <w:p w14:paraId="232BCEE0" w14:textId="2EFE5D79" w:rsidR="00405584" w:rsidRPr="00D94E7F" w:rsidRDefault="00405584" w:rsidP="00FC120B">
      <w:pPr>
        <w:jc w:val="both"/>
      </w:pPr>
    </w:p>
    <w:p w14:paraId="05A3F353" w14:textId="494F7E13" w:rsidR="00C41531" w:rsidRPr="00D94E7F" w:rsidRDefault="00C41531" w:rsidP="004C007A">
      <w:pPr>
        <w:pStyle w:val="1"/>
        <w:rPr>
          <w:sz w:val="24"/>
          <w:szCs w:val="24"/>
        </w:rPr>
      </w:pPr>
      <w:bookmarkStart w:id="16" w:name="_Toc197623881"/>
      <w:r w:rsidRPr="00D94E7F">
        <w:rPr>
          <w:sz w:val="24"/>
          <w:szCs w:val="24"/>
        </w:rPr>
        <w:lastRenderedPageBreak/>
        <w:t>Заключение.</w:t>
      </w:r>
      <w:bookmarkEnd w:id="16"/>
    </w:p>
    <w:p w14:paraId="09A46CC2" w14:textId="77777777" w:rsidR="00C41531" w:rsidRPr="00D94E7F" w:rsidRDefault="00C41531" w:rsidP="00C41531">
      <w:pPr>
        <w:jc w:val="both"/>
      </w:pPr>
    </w:p>
    <w:p w14:paraId="7D819BAA" w14:textId="7F7BA2AC" w:rsidR="00C41531" w:rsidRPr="00D94E7F" w:rsidRDefault="00C41531" w:rsidP="00C41531">
      <w:pPr>
        <w:ind w:firstLine="708"/>
        <w:jc w:val="both"/>
      </w:pPr>
      <w:r w:rsidRPr="00D94E7F">
        <w:t xml:space="preserve">В </w:t>
      </w:r>
      <w:r w:rsidRPr="00D94E7F">
        <w:t xml:space="preserve">ходе практики </w:t>
      </w:r>
      <w:r w:rsidRPr="00D94E7F">
        <w:t>удалось создать рабочее MVP веб-форума (</w:t>
      </w:r>
      <w:proofErr w:type="spellStart"/>
      <w:r w:rsidRPr="00D94E7F">
        <w:t>image-board</w:t>
      </w:r>
      <w:proofErr w:type="spellEnd"/>
      <w:r w:rsidRPr="00D94E7F">
        <w:t>) с базовым функционалом</w:t>
      </w:r>
      <w:r w:rsidRPr="00D94E7F">
        <w:t>. П</w:t>
      </w:r>
      <w:r w:rsidRPr="00D94E7F">
        <w:t xml:space="preserve">риобретены необходимые практические умения и навыки для </w:t>
      </w:r>
      <w:r w:rsidRPr="00D94E7F">
        <w:t xml:space="preserve">понимания разработки в сфере </w:t>
      </w:r>
      <w:proofErr w:type="spellStart"/>
      <w:r w:rsidRPr="00D94E7F">
        <w:t>микросервисной</w:t>
      </w:r>
      <w:proofErr w:type="spellEnd"/>
      <w:r w:rsidRPr="00D94E7F">
        <w:t xml:space="preserve"> архитектуры.</w:t>
      </w:r>
    </w:p>
    <w:p w14:paraId="3EAE8232" w14:textId="03ECF764" w:rsidR="00C41531" w:rsidRPr="00D94E7F" w:rsidRDefault="00C41531" w:rsidP="00C41531">
      <w:pPr>
        <w:spacing w:line="360" w:lineRule="auto"/>
        <w:ind w:firstLine="851"/>
        <w:jc w:val="both"/>
      </w:pPr>
      <w:r w:rsidRPr="00D94E7F">
        <w:t xml:space="preserve">Форум </w:t>
      </w:r>
      <w:r w:rsidRPr="00D94E7F">
        <w:t>готово к запуску и тестированию в реальных условиях, что позволит выявить и устранить возможные недочеты, а также улучшить его функциональность на основе отзывов пользователей.</w:t>
      </w:r>
    </w:p>
    <w:p w14:paraId="451C90CE" w14:textId="02FC4CC1" w:rsidR="00C41531" w:rsidRPr="00D94E7F" w:rsidRDefault="00C41531" w:rsidP="00C41531">
      <w:pPr>
        <w:spacing w:line="360" w:lineRule="auto"/>
        <w:ind w:firstLine="708"/>
        <w:jc w:val="both"/>
      </w:pPr>
      <w:r w:rsidRPr="00D94E7F">
        <w:t>Что не удалось реализовать в полной мере</w:t>
      </w:r>
      <w:r w:rsidRPr="00D94E7F">
        <w:t xml:space="preserve">: </w:t>
      </w:r>
      <w:r w:rsidRPr="00D94E7F">
        <w:t xml:space="preserve">Идеальная </w:t>
      </w:r>
      <w:proofErr w:type="spellStart"/>
      <w:r w:rsidRPr="00D94E7F">
        <w:t>микросервисная</w:t>
      </w:r>
      <w:proofErr w:type="spellEnd"/>
      <w:r w:rsidRPr="00D94E7F">
        <w:t xml:space="preserve"> </w:t>
      </w:r>
      <w:r w:rsidR="004E686D" w:rsidRPr="00D94E7F">
        <w:t>архитектура: не</w:t>
      </w:r>
      <w:r w:rsidRPr="00D94E7F">
        <w:t xml:space="preserve"> все сервисы полностью независимы</w:t>
      </w:r>
      <w:r w:rsidRPr="00D94E7F">
        <w:t xml:space="preserve">; </w:t>
      </w:r>
      <w:r w:rsidRPr="00D94E7F">
        <w:t>Глубокая аналитика и модерация</w:t>
      </w:r>
      <w:r w:rsidRPr="00D94E7F">
        <w:t>.</w:t>
      </w:r>
    </w:p>
    <w:p w14:paraId="0C35099E" w14:textId="24650C9F" w:rsidR="00C41531" w:rsidRPr="00D94E7F" w:rsidRDefault="00C41531" w:rsidP="00C41531">
      <w:pPr>
        <w:ind w:firstLine="708"/>
        <w:jc w:val="both"/>
      </w:pPr>
      <w:r w:rsidRPr="00D94E7F">
        <w:t>Дальнейшее развитие</w:t>
      </w:r>
      <w:r w:rsidRPr="00D94E7F">
        <w:t xml:space="preserve">: </w:t>
      </w:r>
      <w:r w:rsidRPr="00D94E7F">
        <w:t xml:space="preserve">Улучшение согласованности </w:t>
      </w:r>
      <w:proofErr w:type="gramStart"/>
      <w:r w:rsidRPr="00D94E7F">
        <w:t>данных</w:t>
      </w:r>
      <w:r w:rsidRPr="00D94E7F">
        <w:t>(</w:t>
      </w:r>
      <w:proofErr w:type="gramEnd"/>
      <w:r w:rsidRPr="00D94E7F">
        <w:t xml:space="preserve">Добавление </w:t>
      </w:r>
      <w:proofErr w:type="spellStart"/>
      <w:r w:rsidRPr="00D94E7F">
        <w:t>Saga</w:t>
      </w:r>
      <w:proofErr w:type="spellEnd"/>
      <w:r w:rsidRPr="00D94E7F">
        <w:t xml:space="preserve">-паттерна для транзакций между </w:t>
      </w:r>
      <w:proofErr w:type="spellStart"/>
      <w:r w:rsidRPr="00D94E7F">
        <w:t>микросервисами</w:t>
      </w:r>
      <w:proofErr w:type="spellEnd"/>
      <w:r w:rsidRPr="00D94E7F">
        <w:t xml:space="preserve">); </w:t>
      </w:r>
      <w:r w:rsidRPr="00D94E7F">
        <w:t xml:space="preserve">Реализация </w:t>
      </w:r>
      <w:proofErr w:type="spellStart"/>
      <w:r w:rsidRPr="00D94E7F">
        <w:t>WebSocket</w:t>
      </w:r>
      <w:proofErr w:type="spellEnd"/>
      <w:r w:rsidRPr="00D94E7F">
        <w:t xml:space="preserve"> для </w:t>
      </w:r>
      <w:proofErr w:type="spellStart"/>
      <w:r w:rsidRPr="00D94E7F">
        <w:t>live</w:t>
      </w:r>
      <w:proofErr w:type="spellEnd"/>
      <w:r w:rsidRPr="00D94E7F">
        <w:t>-обновлений</w:t>
      </w:r>
      <w:r w:rsidRPr="00D94E7F">
        <w:t xml:space="preserve">; </w:t>
      </w:r>
      <w:r w:rsidRPr="00D94E7F">
        <w:t>Система рейтингов и модерации</w:t>
      </w:r>
      <w:r w:rsidRPr="00D94E7F">
        <w:t xml:space="preserve">; </w:t>
      </w:r>
      <w:r w:rsidRPr="00D94E7F">
        <w:t xml:space="preserve">Переход на </w:t>
      </w:r>
      <w:r w:rsidRPr="00D94E7F">
        <w:rPr>
          <w:lang w:val="en-US"/>
        </w:rPr>
        <w:t>Kubernetes</w:t>
      </w:r>
      <w:r w:rsidRPr="00D94E7F">
        <w:t xml:space="preserve"> для </w:t>
      </w:r>
      <w:proofErr w:type="spellStart"/>
      <w:r w:rsidRPr="00D94E7F">
        <w:t>оркестрации</w:t>
      </w:r>
      <w:proofErr w:type="spellEnd"/>
      <w:r w:rsidRPr="00D94E7F">
        <w:t xml:space="preserve"> </w:t>
      </w:r>
      <w:proofErr w:type="spellStart"/>
      <w:r w:rsidRPr="00D94E7F">
        <w:t>микросервисов</w:t>
      </w:r>
      <w:proofErr w:type="spellEnd"/>
      <w:r w:rsidRPr="00D94E7F">
        <w:t>.</w:t>
      </w:r>
    </w:p>
    <w:p w14:paraId="1605B82D" w14:textId="77777777" w:rsidR="00C41531" w:rsidRPr="00D94E7F" w:rsidRDefault="00C41531" w:rsidP="00C41531">
      <w:pPr>
        <w:ind w:firstLine="708"/>
        <w:jc w:val="both"/>
      </w:pPr>
      <w:r w:rsidRPr="00D94E7F">
        <w:t xml:space="preserve">Проект успешно реализован как MVP с возможностью масштабирования. Главный урок: </w:t>
      </w:r>
      <w:proofErr w:type="spellStart"/>
      <w:r w:rsidRPr="00D94E7F">
        <w:t>микросервисы</w:t>
      </w:r>
      <w:proofErr w:type="spellEnd"/>
      <w:r w:rsidRPr="00D94E7F">
        <w:t xml:space="preserve"> требуют тщательного проектирования взаимодействий, особенно при работе с разными типами БД.</w:t>
      </w:r>
    </w:p>
    <w:p w14:paraId="3A90E3DF" w14:textId="69BEAB31" w:rsidR="00C41531" w:rsidRPr="00D94E7F" w:rsidRDefault="00C41531" w:rsidP="00C41531">
      <w:pPr>
        <w:jc w:val="both"/>
      </w:pPr>
    </w:p>
    <w:p w14:paraId="01385BBB" w14:textId="6A23CBDB" w:rsidR="00405584" w:rsidRPr="00D94E7F" w:rsidRDefault="00405584" w:rsidP="00FC120B">
      <w:pPr>
        <w:jc w:val="both"/>
      </w:pPr>
    </w:p>
    <w:p w14:paraId="62BBCE22" w14:textId="012F56CF" w:rsidR="00160202" w:rsidRPr="00D94E7F" w:rsidRDefault="00405584" w:rsidP="003E46AF">
      <w:pPr>
        <w:pStyle w:val="1"/>
        <w:rPr>
          <w:b/>
          <w:bCs/>
          <w:color w:val="212529"/>
          <w:sz w:val="24"/>
          <w:szCs w:val="24"/>
        </w:rPr>
      </w:pPr>
      <w:bookmarkStart w:id="17" w:name="_Toc197623882"/>
      <w:r w:rsidRPr="00D94E7F">
        <w:rPr>
          <w:rStyle w:val="a9"/>
          <w:color w:val="212529"/>
          <w:sz w:val="24"/>
          <w:szCs w:val="24"/>
        </w:rPr>
        <w:t>Список литературы</w:t>
      </w:r>
      <w:r w:rsidR="00160202" w:rsidRPr="00D94E7F">
        <w:rPr>
          <w:rStyle w:val="a9"/>
          <w:color w:val="212529"/>
          <w:sz w:val="24"/>
          <w:szCs w:val="24"/>
        </w:rPr>
        <w:t>.</w:t>
      </w:r>
      <w:bookmarkEnd w:id="17"/>
    </w:p>
    <w:p w14:paraId="6C6218C3" w14:textId="18DC8DE0" w:rsidR="007924FC" w:rsidRPr="00D94E7F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D94E7F">
        <w:rPr>
          <w:color w:val="212529"/>
        </w:rPr>
        <w:t>Хабр</w:t>
      </w:r>
      <w:proofErr w:type="spellEnd"/>
      <w:r w:rsidRPr="00D94E7F">
        <w:rPr>
          <w:color w:val="212529"/>
        </w:rPr>
        <w:t xml:space="preserve">: сообщество </w:t>
      </w:r>
      <w:r w:rsidRPr="00D94E7F">
        <w:rPr>
          <w:color w:val="212529"/>
          <w:lang w:val="en-US"/>
        </w:rPr>
        <w:t>IT</w:t>
      </w:r>
      <w:r w:rsidRPr="00D94E7F">
        <w:rPr>
          <w:color w:val="212529"/>
        </w:rPr>
        <w:t xml:space="preserve"> специалистов.</w:t>
      </w:r>
      <w:r w:rsidRPr="00D94E7F">
        <w:t xml:space="preserve"> Статья </w:t>
      </w:r>
      <w:r w:rsidRPr="00D94E7F">
        <w:t xml:space="preserve">работа с </w:t>
      </w:r>
      <w:proofErr w:type="spellStart"/>
      <w:r w:rsidRPr="00D94E7F">
        <w:t>Kafka</w:t>
      </w:r>
      <w:proofErr w:type="spellEnd"/>
      <w:r w:rsidRPr="00D94E7F">
        <w:t xml:space="preserve"> в Go: практическое применение</w:t>
      </w:r>
      <w:r w:rsidRPr="00D94E7F">
        <w:t xml:space="preserve"> </w:t>
      </w:r>
      <w:r w:rsidRPr="00D94E7F">
        <w:t xml:space="preserve">[Электронный    </w:t>
      </w:r>
      <w:proofErr w:type="gramStart"/>
      <w:r w:rsidRPr="00D94E7F">
        <w:t xml:space="preserve">ресурс]   </w:t>
      </w:r>
      <w:proofErr w:type="gramEnd"/>
      <w:r w:rsidRPr="00D94E7F">
        <w:t xml:space="preserve"> </w:t>
      </w:r>
      <w:r w:rsidRPr="00D94E7F">
        <w:rPr>
          <w:color w:val="212529"/>
        </w:rPr>
        <w:t xml:space="preserve"> </w:t>
      </w:r>
      <w:r w:rsidRPr="00D94E7F">
        <w:t>Режим    доступа:</w:t>
      </w:r>
      <w:r w:rsidRPr="00D94E7F">
        <w:t xml:space="preserve"> </w:t>
      </w:r>
      <w:hyperlink r:id="rId14" w:history="1">
        <w:r w:rsidRPr="00D94E7F">
          <w:rPr>
            <w:rStyle w:val="af"/>
          </w:rPr>
          <w:t>https://habr.com/ru/articl</w:t>
        </w:r>
        <w:r w:rsidRPr="00D94E7F">
          <w:rPr>
            <w:rStyle w:val="af"/>
          </w:rPr>
          <w:t>e</w:t>
        </w:r>
        <w:r w:rsidRPr="00D94E7F">
          <w:rPr>
            <w:rStyle w:val="af"/>
          </w:rPr>
          <w:t>s/894056/</w:t>
        </w:r>
      </w:hyperlink>
    </w:p>
    <w:p w14:paraId="24F98618" w14:textId="6CBF5242" w:rsidR="007924FC" w:rsidRPr="00D94E7F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lang w:val="en-US"/>
        </w:rPr>
      </w:pPr>
      <w:proofErr w:type="spellStart"/>
      <w:r w:rsidRPr="00D94E7F">
        <w:rPr>
          <w:color w:val="212529"/>
        </w:rPr>
        <w:t>go.dev</w:t>
      </w:r>
      <w:proofErr w:type="spellEnd"/>
      <w:r w:rsidRPr="00D94E7F">
        <w:rPr>
          <w:color w:val="212529"/>
        </w:rPr>
        <w:t>:</w:t>
      </w:r>
      <w:r w:rsidRPr="00D94E7F">
        <w:t xml:space="preserve"> </w:t>
      </w:r>
      <w:r w:rsidRPr="00D94E7F">
        <w:t>официальная документация</w:t>
      </w:r>
      <w:r w:rsidRPr="00D94E7F">
        <w:t xml:space="preserve"> по языку </w:t>
      </w:r>
      <w:r w:rsidRPr="00D94E7F">
        <w:rPr>
          <w:lang w:val="en-US"/>
        </w:rPr>
        <w:t>Go</w:t>
      </w:r>
      <w:r w:rsidRPr="00D94E7F">
        <w:rPr>
          <w:color w:val="212529"/>
        </w:rPr>
        <w:t>.</w:t>
      </w:r>
      <w:r w:rsidRPr="00D94E7F">
        <w:t xml:space="preserve"> </w:t>
      </w:r>
      <w:r w:rsidRPr="00D94E7F">
        <w:rPr>
          <w:lang w:val="en-US"/>
        </w:rPr>
        <w:t>[</w:t>
      </w:r>
      <w:r w:rsidRPr="00D94E7F">
        <w:t>Электронный</w:t>
      </w:r>
      <w:r w:rsidRPr="00D94E7F">
        <w:rPr>
          <w:lang w:val="en-US"/>
        </w:rPr>
        <w:t xml:space="preserve">    </w:t>
      </w:r>
      <w:proofErr w:type="gramStart"/>
      <w:r w:rsidRPr="00D94E7F">
        <w:t>ресурс</w:t>
      </w:r>
      <w:r w:rsidRPr="00D94E7F">
        <w:rPr>
          <w:lang w:val="en-US"/>
        </w:rPr>
        <w:t xml:space="preserve">]   </w:t>
      </w:r>
      <w:proofErr w:type="gramEnd"/>
      <w:r w:rsidRPr="00D94E7F">
        <w:rPr>
          <w:lang w:val="en-US"/>
        </w:rPr>
        <w:t xml:space="preserve"> </w:t>
      </w:r>
      <w:r w:rsidRPr="00D94E7F">
        <w:rPr>
          <w:color w:val="212529"/>
          <w:lang w:val="en-US"/>
        </w:rPr>
        <w:t xml:space="preserve"> </w:t>
      </w:r>
      <w:r w:rsidRPr="00D94E7F">
        <w:t>Режим</w:t>
      </w:r>
      <w:r w:rsidRPr="00D94E7F">
        <w:rPr>
          <w:lang w:val="en-US"/>
        </w:rPr>
        <w:t xml:space="preserve">    </w:t>
      </w:r>
      <w:r w:rsidRPr="00D94E7F">
        <w:t>доступа</w:t>
      </w:r>
      <w:r w:rsidRPr="00D94E7F">
        <w:rPr>
          <w:lang w:val="en-US"/>
        </w:rPr>
        <w:t xml:space="preserve">: </w:t>
      </w:r>
      <w:hyperlink r:id="rId15" w:history="1">
        <w:r w:rsidRPr="00D94E7F">
          <w:rPr>
            <w:rStyle w:val="af"/>
            <w:lang w:val="en-US"/>
          </w:rPr>
          <w:t>Documentation - The Go Programming Language</w:t>
        </w:r>
      </w:hyperlink>
    </w:p>
    <w:p w14:paraId="4C775D26" w14:textId="6FBAD597" w:rsidR="007924FC" w:rsidRPr="00D94E7F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  <w:lang w:val="en-US"/>
        </w:rPr>
      </w:pPr>
      <w:r w:rsidRPr="00D94E7F">
        <w:rPr>
          <w:color w:val="212529"/>
          <w:lang w:val="en-US"/>
        </w:rPr>
        <w:t>docs.spring.io</w:t>
      </w:r>
      <w:r w:rsidRPr="00D94E7F">
        <w:rPr>
          <w:color w:val="212529"/>
          <w:lang w:val="en-US"/>
        </w:rPr>
        <w:t xml:space="preserve">: </w:t>
      </w:r>
      <w:r w:rsidRPr="00D94E7F">
        <w:t>официальная</w:t>
      </w:r>
      <w:r w:rsidRPr="00D94E7F">
        <w:rPr>
          <w:lang w:val="en-US"/>
        </w:rPr>
        <w:t xml:space="preserve"> </w:t>
      </w:r>
      <w:r w:rsidRPr="00D94E7F">
        <w:t>документация</w:t>
      </w:r>
      <w:r w:rsidRPr="00D94E7F">
        <w:rPr>
          <w:lang w:val="en-US"/>
        </w:rPr>
        <w:t xml:space="preserve"> </w:t>
      </w:r>
      <w:r w:rsidRPr="00D94E7F">
        <w:t>по</w:t>
      </w:r>
      <w:r w:rsidRPr="00D94E7F">
        <w:rPr>
          <w:lang w:val="en-US"/>
        </w:rPr>
        <w:t xml:space="preserve"> </w:t>
      </w:r>
      <w:r w:rsidRPr="00D94E7F">
        <w:t>библиотеки</w:t>
      </w:r>
      <w:r w:rsidRPr="00D94E7F">
        <w:rPr>
          <w:lang w:val="en-US"/>
        </w:rPr>
        <w:t xml:space="preserve"> Spring </w:t>
      </w:r>
      <w:r w:rsidRPr="00D94E7F">
        <w:t>для</w:t>
      </w:r>
      <w:r w:rsidRPr="00D94E7F">
        <w:rPr>
          <w:lang w:val="en-US"/>
        </w:rPr>
        <w:t xml:space="preserve"> Java </w:t>
      </w:r>
      <w:r w:rsidRPr="00D94E7F">
        <w:rPr>
          <w:lang w:val="en-US"/>
        </w:rPr>
        <w:t>[</w:t>
      </w:r>
      <w:r w:rsidRPr="00D94E7F">
        <w:t>Электронный</w:t>
      </w:r>
      <w:r w:rsidRPr="00D94E7F">
        <w:rPr>
          <w:lang w:val="en-US"/>
        </w:rPr>
        <w:t xml:space="preserve">    </w:t>
      </w:r>
      <w:proofErr w:type="gramStart"/>
      <w:r w:rsidRPr="00D94E7F">
        <w:t>ресурс</w:t>
      </w:r>
      <w:r w:rsidRPr="00D94E7F">
        <w:rPr>
          <w:lang w:val="en-US"/>
        </w:rPr>
        <w:t xml:space="preserve">]   </w:t>
      </w:r>
      <w:proofErr w:type="gramEnd"/>
      <w:r w:rsidRPr="00D94E7F">
        <w:rPr>
          <w:lang w:val="en-US"/>
        </w:rPr>
        <w:t xml:space="preserve"> </w:t>
      </w:r>
      <w:r w:rsidRPr="00D94E7F">
        <w:t>Режим</w:t>
      </w:r>
      <w:r w:rsidRPr="00D94E7F">
        <w:rPr>
          <w:lang w:val="en-US"/>
        </w:rPr>
        <w:t xml:space="preserve">    </w:t>
      </w:r>
      <w:r w:rsidRPr="00D94E7F">
        <w:t>доступа</w:t>
      </w:r>
      <w:r w:rsidRPr="00D94E7F">
        <w:rPr>
          <w:lang w:val="en-US"/>
        </w:rPr>
        <w:t>:</w:t>
      </w:r>
      <w:r w:rsidRPr="00D94E7F">
        <w:rPr>
          <w:lang w:val="en-US"/>
        </w:rPr>
        <w:t xml:space="preserve"> </w:t>
      </w:r>
      <w:hyperlink r:id="rId16" w:history="1">
        <w:r w:rsidRPr="00D94E7F">
          <w:rPr>
            <w:rStyle w:val="af"/>
            <w:lang w:val="en-US"/>
          </w:rPr>
          <w:t>Spring Framework Documentation :: Spring Framework</w:t>
        </w:r>
      </w:hyperlink>
    </w:p>
    <w:p w14:paraId="1A3D63EF" w14:textId="61265045" w:rsidR="007924FC" w:rsidRPr="00D94E7F" w:rsidRDefault="007924FC" w:rsidP="007924FC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D94E7F">
        <w:rPr>
          <w:color w:val="212529"/>
        </w:rPr>
        <w:t>Хабр</w:t>
      </w:r>
      <w:proofErr w:type="spellEnd"/>
      <w:r w:rsidRPr="00D94E7F">
        <w:rPr>
          <w:color w:val="212529"/>
        </w:rPr>
        <w:t xml:space="preserve">: сообщество </w:t>
      </w:r>
      <w:r w:rsidRPr="00D94E7F">
        <w:rPr>
          <w:color w:val="212529"/>
          <w:lang w:val="en-US"/>
        </w:rPr>
        <w:t>IT</w:t>
      </w:r>
      <w:r w:rsidRPr="00D94E7F">
        <w:rPr>
          <w:color w:val="212529"/>
        </w:rPr>
        <w:t xml:space="preserve"> специалистов.</w:t>
      </w:r>
      <w:r w:rsidRPr="00D94E7F">
        <w:t xml:space="preserve"> Статья REST API с использованием Spring Security и JWT</w:t>
      </w:r>
      <w:r w:rsidRPr="00D94E7F">
        <w:t xml:space="preserve"> </w:t>
      </w:r>
      <w:r w:rsidRPr="00D94E7F">
        <w:t xml:space="preserve">[Электронный    </w:t>
      </w:r>
      <w:proofErr w:type="gramStart"/>
      <w:r w:rsidRPr="00D94E7F">
        <w:t xml:space="preserve">ресурс]   </w:t>
      </w:r>
      <w:proofErr w:type="gramEnd"/>
      <w:r w:rsidRPr="00D94E7F">
        <w:t xml:space="preserve"> </w:t>
      </w:r>
      <w:r w:rsidRPr="00D94E7F">
        <w:rPr>
          <w:color w:val="212529"/>
        </w:rPr>
        <w:t xml:space="preserve"> </w:t>
      </w:r>
      <w:r w:rsidRPr="00D94E7F">
        <w:t>Режим    доступа: https://habr.com/ru/articles/545610/</w:t>
      </w:r>
    </w:p>
    <w:p w14:paraId="3FC01BC8" w14:textId="70FFBF38" w:rsidR="007924FC" w:rsidRPr="00D94E7F" w:rsidRDefault="007924FC" w:rsidP="007924FC">
      <w:pPr>
        <w:pStyle w:val="ac"/>
        <w:numPr>
          <w:ilvl w:val="0"/>
          <w:numId w:val="18"/>
        </w:numPr>
        <w:spacing w:line="360" w:lineRule="auto"/>
      </w:pPr>
      <w:r w:rsidRPr="00D94E7F">
        <w:t>2</w:t>
      </w:r>
      <w:proofErr w:type="spellStart"/>
      <w:r w:rsidRPr="00D94E7F">
        <w:rPr>
          <w:lang w:val="en-US"/>
        </w:rPr>
        <w:t>ch</w:t>
      </w:r>
      <w:proofErr w:type="spellEnd"/>
      <w:r w:rsidRPr="00D94E7F">
        <w:t xml:space="preserve">: пример </w:t>
      </w:r>
      <w:r w:rsidRPr="00D94E7F">
        <w:rPr>
          <w:lang w:val="en-US"/>
        </w:rPr>
        <w:t>image</w:t>
      </w:r>
      <w:r w:rsidRPr="00D94E7F">
        <w:t>-</w:t>
      </w:r>
      <w:r w:rsidRPr="00D94E7F">
        <w:rPr>
          <w:lang w:val="en-US"/>
        </w:rPr>
        <w:t>board</w:t>
      </w:r>
      <w:r w:rsidRPr="00D94E7F">
        <w:t xml:space="preserve"> [Электронный    </w:t>
      </w:r>
      <w:proofErr w:type="gramStart"/>
      <w:r w:rsidRPr="00D94E7F">
        <w:t xml:space="preserve">ресурс]   </w:t>
      </w:r>
      <w:proofErr w:type="gramEnd"/>
      <w:r w:rsidRPr="00D94E7F">
        <w:t xml:space="preserve"> Режим    доступа: </w:t>
      </w:r>
      <w:r w:rsidRPr="00D94E7F">
        <w:rPr>
          <w:lang w:val="en-US"/>
        </w:rPr>
        <w:t>https</w:t>
      </w:r>
      <w:r w:rsidRPr="00D94E7F">
        <w:t>://2</w:t>
      </w:r>
      <w:proofErr w:type="spellStart"/>
      <w:r w:rsidRPr="00D94E7F">
        <w:rPr>
          <w:lang w:val="en-US"/>
        </w:rPr>
        <w:t>ch</w:t>
      </w:r>
      <w:proofErr w:type="spellEnd"/>
      <w:r w:rsidRPr="00D94E7F">
        <w:t>.</w:t>
      </w:r>
      <w:r w:rsidRPr="00D94E7F">
        <w:rPr>
          <w:lang w:val="en-US"/>
        </w:rPr>
        <w:t>life</w:t>
      </w:r>
      <w:r w:rsidRPr="00D94E7F">
        <w:t>/</w:t>
      </w:r>
      <w:r w:rsidRPr="00D94E7F">
        <w:rPr>
          <w:lang w:val="en-US"/>
        </w:rPr>
        <w:t>news</w:t>
      </w:r>
      <w:r w:rsidRPr="00D94E7F">
        <w:t>/</w:t>
      </w:r>
    </w:p>
    <w:p w14:paraId="77AE6055" w14:textId="7C39421C" w:rsidR="007A5F0B" w:rsidRPr="00D94E7F" w:rsidRDefault="007924FC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r w:rsidRPr="00D94E7F">
        <w:rPr>
          <w:color w:val="212529"/>
        </w:rPr>
        <w:t>4</w:t>
      </w:r>
      <w:proofErr w:type="spellStart"/>
      <w:r w:rsidRPr="00D94E7F">
        <w:rPr>
          <w:color w:val="212529"/>
          <w:lang w:val="en-US"/>
        </w:rPr>
        <w:t>chan</w:t>
      </w:r>
      <w:proofErr w:type="spellEnd"/>
      <w:r w:rsidRPr="00D94E7F">
        <w:rPr>
          <w:color w:val="212529"/>
        </w:rPr>
        <w:t xml:space="preserve">: </w:t>
      </w:r>
      <w:r w:rsidRPr="00D94E7F">
        <w:t xml:space="preserve">пример </w:t>
      </w:r>
      <w:r w:rsidRPr="00D94E7F">
        <w:rPr>
          <w:lang w:val="en-US"/>
        </w:rPr>
        <w:t>image</w:t>
      </w:r>
      <w:r w:rsidRPr="00D94E7F">
        <w:t>-</w:t>
      </w:r>
      <w:r w:rsidRPr="00D94E7F">
        <w:rPr>
          <w:lang w:val="en-US"/>
        </w:rPr>
        <w:t>board</w:t>
      </w:r>
      <w:r w:rsidRPr="00D94E7F">
        <w:t xml:space="preserve"> [Электронный    </w:t>
      </w:r>
      <w:proofErr w:type="gramStart"/>
      <w:r w:rsidRPr="00D94E7F">
        <w:t xml:space="preserve">ресурс]   </w:t>
      </w:r>
      <w:proofErr w:type="gramEnd"/>
      <w:r w:rsidRPr="00D94E7F">
        <w:t xml:space="preserve"> Режим    доступа: </w:t>
      </w:r>
      <w:hyperlink r:id="rId17" w:history="1">
        <w:r w:rsidR="007A5F0B" w:rsidRPr="00D94E7F">
          <w:rPr>
            <w:rStyle w:val="af"/>
            <w:lang w:val="en-US"/>
          </w:rPr>
          <w:t>https</w:t>
        </w:r>
        <w:r w:rsidR="007A5F0B" w:rsidRPr="00D94E7F">
          <w:rPr>
            <w:rStyle w:val="af"/>
          </w:rPr>
          <w:t>://4</w:t>
        </w:r>
        <w:r w:rsidR="007A5F0B" w:rsidRPr="00D94E7F">
          <w:rPr>
            <w:rStyle w:val="af"/>
            <w:lang w:val="en-US"/>
          </w:rPr>
          <w:t>chan</w:t>
        </w:r>
        <w:r w:rsidR="007A5F0B" w:rsidRPr="00D94E7F">
          <w:rPr>
            <w:rStyle w:val="af"/>
          </w:rPr>
          <w:t>.</w:t>
        </w:r>
        <w:r w:rsidR="007A5F0B" w:rsidRPr="00D94E7F">
          <w:rPr>
            <w:rStyle w:val="af"/>
            <w:lang w:val="en-US"/>
          </w:rPr>
          <w:t>org</w:t>
        </w:r>
        <w:r w:rsidR="007A5F0B" w:rsidRPr="00D94E7F">
          <w:rPr>
            <w:rStyle w:val="af"/>
          </w:rPr>
          <w:t>/</w:t>
        </w:r>
        <w:r w:rsidR="007A5F0B" w:rsidRPr="00D94E7F">
          <w:rPr>
            <w:rStyle w:val="af"/>
            <w:lang w:val="en-US"/>
          </w:rPr>
          <w:t>index</w:t>
        </w:r>
        <w:r w:rsidR="007A5F0B" w:rsidRPr="00D94E7F">
          <w:rPr>
            <w:rStyle w:val="af"/>
          </w:rPr>
          <w:t>.</w:t>
        </w:r>
        <w:r w:rsidR="007A5F0B" w:rsidRPr="00D94E7F">
          <w:rPr>
            <w:rStyle w:val="af"/>
            <w:lang w:val="en-US"/>
          </w:rPr>
          <w:t>php</w:t>
        </w:r>
      </w:hyperlink>
    </w:p>
    <w:p w14:paraId="3BAA19CB" w14:textId="717F7712" w:rsidR="007A5F0B" w:rsidRPr="00D94E7F" w:rsidRDefault="007A5F0B" w:rsidP="007A5F0B">
      <w:pPr>
        <w:pStyle w:val="ab"/>
        <w:numPr>
          <w:ilvl w:val="0"/>
          <w:numId w:val="18"/>
        </w:numPr>
        <w:shd w:val="clear" w:color="auto" w:fill="FFFFFF"/>
        <w:spacing w:before="0" w:beforeAutospacing="0"/>
        <w:rPr>
          <w:color w:val="212529"/>
        </w:rPr>
      </w:pPr>
      <w:proofErr w:type="spellStart"/>
      <w:r w:rsidRPr="00D94E7F">
        <w:rPr>
          <w:color w:val="212529"/>
        </w:rPr>
        <w:t>Хабр</w:t>
      </w:r>
      <w:proofErr w:type="spellEnd"/>
      <w:r w:rsidRPr="00D94E7F">
        <w:rPr>
          <w:color w:val="212529"/>
        </w:rPr>
        <w:t xml:space="preserve">: сообщество </w:t>
      </w:r>
      <w:r w:rsidRPr="00D94E7F">
        <w:rPr>
          <w:color w:val="212529"/>
          <w:lang w:val="en-US"/>
        </w:rPr>
        <w:t>IT</w:t>
      </w:r>
      <w:r w:rsidRPr="00D94E7F">
        <w:rPr>
          <w:color w:val="212529"/>
        </w:rPr>
        <w:t xml:space="preserve"> специалистов.</w:t>
      </w:r>
      <w:r w:rsidRPr="00D94E7F">
        <w:t xml:space="preserve"> Статья </w:t>
      </w:r>
      <w:r w:rsidR="001415CD" w:rsidRPr="00D94E7F">
        <w:t xml:space="preserve">Работа Apache </w:t>
      </w:r>
      <w:proofErr w:type="spellStart"/>
      <w:r w:rsidR="001415CD" w:rsidRPr="00D94E7F">
        <w:t>Kafka</w:t>
      </w:r>
      <w:proofErr w:type="spellEnd"/>
      <w:r w:rsidR="001415CD" w:rsidRPr="00D94E7F">
        <w:t xml:space="preserve"> на примерах. Поднимаем </w:t>
      </w:r>
      <w:proofErr w:type="spellStart"/>
      <w:r w:rsidR="001415CD" w:rsidRPr="00D94E7F">
        <w:t>Kafka</w:t>
      </w:r>
      <w:proofErr w:type="spellEnd"/>
      <w:r w:rsidR="001415CD" w:rsidRPr="00D94E7F">
        <w:t xml:space="preserve"> Cluster используя </w:t>
      </w:r>
      <w:proofErr w:type="spellStart"/>
      <w:r w:rsidR="001415CD" w:rsidRPr="00D94E7F">
        <w:t>docker-compose</w:t>
      </w:r>
      <w:proofErr w:type="spellEnd"/>
      <w:r w:rsidR="001415CD" w:rsidRPr="00D94E7F">
        <w:t xml:space="preserve"> </w:t>
      </w:r>
      <w:r w:rsidRPr="00D94E7F">
        <w:t xml:space="preserve">[Электронный    </w:t>
      </w:r>
      <w:proofErr w:type="gramStart"/>
      <w:r w:rsidRPr="00D94E7F">
        <w:t xml:space="preserve">ресурс]   </w:t>
      </w:r>
      <w:proofErr w:type="gramEnd"/>
      <w:r w:rsidRPr="00D94E7F">
        <w:t xml:space="preserve"> </w:t>
      </w:r>
      <w:r w:rsidRPr="00D94E7F">
        <w:rPr>
          <w:color w:val="212529"/>
        </w:rPr>
        <w:t xml:space="preserve"> </w:t>
      </w:r>
      <w:r w:rsidRPr="00D94E7F">
        <w:t>Режим    доступа:</w:t>
      </w:r>
      <w:r w:rsidRPr="00D94E7F">
        <w:t xml:space="preserve"> </w:t>
      </w:r>
      <w:r w:rsidRPr="00D94E7F">
        <w:rPr>
          <w:color w:val="212529"/>
        </w:rPr>
        <w:t>https://habr.com/ru/articles/738874/</w:t>
      </w:r>
    </w:p>
    <w:p w14:paraId="7A506FDE" w14:textId="77777777" w:rsidR="00405584" w:rsidRPr="00D94E7F" w:rsidRDefault="00405584" w:rsidP="00FC120B">
      <w:pPr>
        <w:jc w:val="both"/>
      </w:pPr>
    </w:p>
    <w:sectPr w:rsidR="00405584" w:rsidRPr="00D94E7F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EB90" w14:textId="77777777" w:rsidR="004C007A" w:rsidRDefault="004C007A" w:rsidP="004C007A">
      <w:r>
        <w:separator/>
      </w:r>
    </w:p>
  </w:endnote>
  <w:endnote w:type="continuationSeparator" w:id="0">
    <w:p w14:paraId="75B1A285" w14:textId="77777777" w:rsidR="004C007A" w:rsidRDefault="004C007A" w:rsidP="004C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DCDE" w14:textId="77777777" w:rsidR="004C007A" w:rsidRDefault="004C007A" w:rsidP="004C007A">
      <w:r>
        <w:separator/>
      </w:r>
    </w:p>
  </w:footnote>
  <w:footnote w:type="continuationSeparator" w:id="0">
    <w:p w14:paraId="3FD08BE4" w14:textId="77777777" w:rsidR="004C007A" w:rsidRDefault="004C007A" w:rsidP="004C0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84568B"/>
    <w:multiLevelType w:val="hybridMultilevel"/>
    <w:tmpl w:val="41F82EDC"/>
    <w:lvl w:ilvl="0" w:tplc="D152EB8E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442DC2"/>
    <w:multiLevelType w:val="hybridMultilevel"/>
    <w:tmpl w:val="4EB4D404"/>
    <w:name w:val="WW8Num6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553372"/>
    <w:multiLevelType w:val="hybridMultilevel"/>
    <w:tmpl w:val="A4EEA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46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6A32CB6"/>
    <w:multiLevelType w:val="multilevel"/>
    <w:tmpl w:val="763C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8" w15:restartNumberingAfterBreak="0">
    <w:nsid w:val="22820DC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8905BD0"/>
    <w:multiLevelType w:val="hybridMultilevel"/>
    <w:tmpl w:val="318ACC50"/>
    <w:lvl w:ilvl="0" w:tplc="8DEE822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54A03F0"/>
    <w:multiLevelType w:val="hybridMultilevel"/>
    <w:tmpl w:val="8BB899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643698"/>
    <w:multiLevelType w:val="multilevel"/>
    <w:tmpl w:val="385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65C65"/>
    <w:multiLevelType w:val="hybridMultilevel"/>
    <w:tmpl w:val="BCB02FDC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0C52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E153CB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E247D6F"/>
    <w:multiLevelType w:val="hybridMultilevel"/>
    <w:tmpl w:val="CAEC7712"/>
    <w:lvl w:ilvl="0" w:tplc="00000001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AD5EEA"/>
    <w:multiLevelType w:val="hybridMultilevel"/>
    <w:tmpl w:val="E0B6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E40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9BB5257"/>
    <w:multiLevelType w:val="singleLevel"/>
    <w:tmpl w:val="968E6CA8"/>
    <w:lvl w:ilvl="0">
      <w:start w:val="2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9"/>
  </w:num>
  <w:num w:numId="7">
    <w:abstractNumId w:val="3"/>
  </w:num>
  <w:num w:numId="8">
    <w:abstractNumId w:val="4"/>
  </w:num>
  <w:num w:numId="9">
    <w:abstractNumId w:val="18"/>
  </w:num>
  <w:num w:numId="10">
    <w:abstractNumId w:val="7"/>
  </w:num>
  <w:num w:numId="11">
    <w:abstractNumId w:val="6"/>
  </w:num>
  <w:num w:numId="12">
    <w:abstractNumId w:val="8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D8"/>
    <w:rsid w:val="000025CD"/>
    <w:rsid w:val="00045F3F"/>
    <w:rsid w:val="00093E8F"/>
    <w:rsid w:val="000A0BDC"/>
    <w:rsid w:val="000A384E"/>
    <w:rsid w:val="000B56D8"/>
    <w:rsid w:val="000B7621"/>
    <w:rsid w:val="000C1CF1"/>
    <w:rsid w:val="000D2F9E"/>
    <w:rsid w:val="000E3633"/>
    <w:rsid w:val="001161B2"/>
    <w:rsid w:val="00125018"/>
    <w:rsid w:val="001415CD"/>
    <w:rsid w:val="001442B0"/>
    <w:rsid w:val="00160202"/>
    <w:rsid w:val="00165607"/>
    <w:rsid w:val="00172C0E"/>
    <w:rsid w:val="001770E3"/>
    <w:rsid w:val="00197F3F"/>
    <w:rsid w:val="001A2435"/>
    <w:rsid w:val="001B6553"/>
    <w:rsid w:val="001C33BB"/>
    <w:rsid w:val="001D089E"/>
    <w:rsid w:val="001F0FD8"/>
    <w:rsid w:val="001F2E5C"/>
    <w:rsid w:val="00201ABD"/>
    <w:rsid w:val="002125AE"/>
    <w:rsid w:val="00214B43"/>
    <w:rsid w:val="0023660F"/>
    <w:rsid w:val="0026598D"/>
    <w:rsid w:val="00287C81"/>
    <w:rsid w:val="002C648A"/>
    <w:rsid w:val="002D0B20"/>
    <w:rsid w:val="0033352D"/>
    <w:rsid w:val="00336D70"/>
    <w:rsid w:val="003539F1"/>
    <w:rsid w:val="003A2F74"/>
    <w:rsid w:val="003E46AF"/>
    <w:rsid w:val="003E6309"/>
    <w:rsid w:val="003F2681"/>
    <w:rsid w:val="00405584"/>
    <w:rsid w:val="00413F10"/>
    <w:rsid w:val="0041668C"/>
    <w:rsid w:val="00421A58"/>
    <w:rsid w:val="00425AE8"/>
    <w:rsid w:val="00457A7D"/>
    <w:rsid w:val="00462A70"/>
    <w:rsid w:val="004646BE"/>
    <w:rsid w:val="0046544B"/>
    <w:rsid w:val="0046581B"/>
    <w:rsid w:val="00477EA8"/>
    <w:rsid w:val="0048382A"/>
    <w:rsid w:val="004C007A"/>
    <w:rsid w:val="004C3F79"/>
    <w:rsid w:val="004E0556"/>
    <w:rsid w:val="004E13A8"/>
    <w:rsid w:val="004E686D"/>
    <w:rsid w:val="00521218"/>
    <w:rsid w:val="005274B3"/>
    <w:rsid w:val="00551266"/>
    <w:rsid w:val="00552724"/>
    <w:rsid w:val="00557BE0"/>
    <w:rsid w:val="00560619"/>
    <w:rsid w:val="00561980"/>
    <w:rsid w:val="005755FF"/>
    <w:rsid w:val="0058439D"/>
    <w:rsid w:val="005B66ED"/>
    <w:rsid w:val="006005EC"/>
    <w:rsid w:val="00606229"/>
    <w:rsid w:val="006148BB"/>
    <w:rsid w:val="00645D29"/>
    <w:rsid w:val="0067659E"/>
    <w:rsid w:val="0068099D"/>
    <w:rsid w:val="006B6E2E"/>
    <w:rsid w:val="006C1516"/>
    <w:rsid w:val="006E0B96"/>
    <w:rsid w:val="006E561B"/>
    <w:rsid w:val="006E5AEE"/>
    <w:rsid w:val="006E71B2"/>
    <w:rsid w:val="006F7E3C"/>
    <w:rsid w:val="007070A0"/>
    <w:rsid w:val="00710B1E"/>
    <w:rsid w:val="00734314"/>
    <w:rsid w:val="007475A7"/>
    <w:rsid w:val="00755445"/>
    <w:rsid w:val="007601BC"/>
    <w:rsid w:val="007739B2"/>
    <w:rsid w:val="00780220"/>
    <w:rsid w:val="00782C9A"/>
    <w:rsid w:val="007924FC"/>
    <w:rsid w:val="007A5F0B"/>
    <w:rsid w:val="007B0914"/>
    <w:rsid w:val="007C3502"/>
    <w:rsid w:val="007E6991"/>
    <w:rsid w:val="007F350B"/>
    <w:rsid w:val="00804C3F"/>
    <w:rsid w:val="00817358"/>
    <w:rsid w:val="00834881"/>
    <w:rsid w:val="00857A18"/>
    <w:rsid w:val="0088284E"/>
    <w:rsid w:val="00894AAB"/>
    <w:rsid w:val="00895E31"/>
    <w:rsid w:val="00896D63"/>
    <w:rsid w:val="008A4277"/>
    <w:rsid w:val="008E3955"/>
    <w:rsid w:val="008F0DEE"/>
    <w:rsid w:val="00922503"/>
    <w:rsid w:val="0094422C"/>
    <w:rsid w:val="00955897"/>
    <w:rsid w:val="009715BB"/>
    <w:rsid w:val="009B7E2D"/>
    <w:rsid w:val="009C3B4B"/>
    <w:rsid w:val="00A04C38"/>
    <w:rsid w:val="00A205B3"/>
    <w:rsid w:val="00A24199"/>
    <w:rsid w:val="00A25986"/>
    <w:rsid w:val="00A41F42"/>
    <w:rsid w:val="00A4561D"/>
    <w:rsid w:val="00A461C2"/>
    <w:rsid w:val="00A52E37"/>
    <w:rsid w:val="00A65189"/>
    <w:rsid w:val="00A71527"/>
    <w:rsid w:val="00A95F4F"/>
    <w:rsid w:val="00AD402A"/>
    <w:rsid w:val="00AD6FF5"/>
    <w:rsid w:val="00B36283"/>
    <w:rsid w:val="00B42D09"/>
    <w:rsid w:val="00B6487E"/>
    <w:rsid w:val="00B65125"/>
    <w:rsid w:val="00B742FD"/>
    <w:rsid w:val="00B95F89"/>
    <w:rsid w:val="00BB414F"/>
    <w:rsid w:val="00BD6113"/>
    <w:rsid w:val="00C21411"/>
    <w:rsid w:val="00C31039"/>
    <w:rsid w:val="00C41531"/>
    <w:rsid w:val="00C8280D"/>
    <w:rsid w:val="00C93B05"/>
    <w:rsid w:val="00CB4A48"/>
    <w:rsid w:val="00CD405F"/>
    <w:rsid w:val="00CE79E4"/>
    <w:rsid w:val="00D046DC"/>
    <w:rsid w:val="00D16933"/>
    <w:rsid w:val="00D23919"/>
    <w:rsid w:val="00D3587B"/>
    <w:rsid w:val="00D40C73"/>
    <w:rsid w:val="00D60B02"/>
    <w:rsid w:val="00D769E7"/>
    <w:rsid w:val="00D85315"/>
    <w:rsid w:val="00D94E7F"/>
    <w:rsid w:val="00D97512"/>
    <w:rsid w:val="00DA7158"/>
    <w:rsid w:val="00DB2EC2"/>
    <w:rsid w:val="00DD5AB2"/>
    <w:rsid w:val="00E11382"/>
    <w:rsid w:val="00E11CE6"/>
    <w:rsid w:val="00E14011"/>
    <w:rsid w:val="00E26576"/>
    <w:rsid w:val="00E40858"/>
    <w:rsid w:val="00E43167"/>
    <w:rsid w:val="00E630C0"/>
    <w:rsid w:val="00EB54D0"/>
    <w:rsid w:val="00ED3614"/>
    <w:rsid w:val="00EE27D1"/>
    <w:rsid w:val="00EE3C4D"/>
    <w:rsid w:val="00EF0608"/>
    <w:rsid w:val="00EF6FAB"/>
    <w:rsid w:val="00F139B9"/>
    <w:rsid w:val="00F51318"/>
    <w:rsid w:val="00F613E2"/>
    <w:rsid w:val="00F65F62"/>
    <w:rsid w:val="00F767DB"/>
    <w:rsid w:val="00F83C72"/>
    <w:rsid w:val="00F910DC"/>
    <w:rsid w:val="00F94BB0"/>
    <w:rsid w:val="00FC120B"/>
    <w:rsid w:val="00FC437C"/>
    <w:rsid w:val="00FC633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451"/>
  <w15:chartTrackingRefBased/>
  <w15:docId w15:val="{D7B55FE7-59E1-4E98-B773-E68C5F3E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0220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36283"/>
    <w:pPr>
      <w:keepNext/>
      <w:numPr>
        <w:numId w:val="10"/>
      </w:numPr>
      <w:suppressAutoHyphens w:val="0"/>
      <w:jc w:val="center"/>
      <w:outlineLvl w:val="0"/>
    </w:pPr>
    <w:rPr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36283"/>
    <w:pPr>
      <w:keepNext/>
      <w:numPr>
        <w:ilvl w:val="1"/>
        <w:numId w:val="10"/>
      </w:numPr>
      <w:suppressAutoHyphens w:val="0"/>
      <w:jc w:val="center"/>
      <w:outlineLvl w:val="1"/>
    </w:pPr>
    <w:rPr>
      <w:sz w:val="28"/>
      <w:szCs w:val="20"/>
      <w:lang w:eastAsia="ru-RU"/>
    </w:rPr>
  </w:style>
  <w:style w:type="paragraph" w:styleId="3">
    <w:name w:val="heading 3"/>
    <w:basedOn w:val="a"/>
    <w:next w:val="a"/>
    <w:qFormat/>
    <w:rsid w:val="00B36283"/>
    <w:pPr>
      <w:keepNext/>
      <w:numPr>
        <w:ilvl w:val="2"/>
        <w:numId w:val="10"/>
      </w:numPr>
      <w:suppressAutoHyphens w:val="0"/>
      <w:jc w:val="both"/>
      <w:outlineLvl w:val="2"/>
    </w:pPr>
    <w:rPr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C41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qFormat/>
    <w:rsid w:val="00B36283"/>
    <w:pPr>
      <w:suppressAutoHyphens w:val="0"/>
      <w:spacing w:before="240" w:after="60"/>
      <w:outlineLvl w:val="5"/>
    </w:pPr>
    <w:rPr>
      <w:b/>
      <w:bCs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pPr>
      <w:ind w:firstLine="567"/>
      <w:jc w:val="both"/>
    </w:pPr>
    <w:rPr>
      <w:sz w:val="28"/>
      <w:szCs w:val="20"/>
    </w:rPr>
  </w:style>
  <w:style w:type="paragraph" w:styleId="a7">
    <w:name w:val="annotation text"/>
    <w:basedOn w:val="a"/>
    <w:semiHidden/>
    <w:rsid w:val="00B36283"/>
    <w:pPr>
      <w:suppressAutoHyphens w:val="0"/>
    </w:pPr>
    <w:rPr>
      <w:sz w:val="20"/>
      <w:szCs w:val="20"/>
      <w:lang w:eastAsia="ru-RU"/>
    </w:rPr>
  </w:style>
  <w:style w:type="table" w:styleId="a8">
    <w:name w:val="Table Grid"/>
    <w:basedOn w:val="a1"/>
    <w:rsid w:val="008F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65607"/>
    <w:rPr>
      <w:b/>
      <w:bCs/>
    </w:rPr>
  </w:style>
  <w:style w:type="paragraph" w:styleId="aa">
    <w:name w:val="caption"/>
    <w:basedOn w:val="a"/>
    <w:next w:val="a"/>
    <w:unhideWhenUsed/>
    <w:qFormat/>
    <w:rsid w:val="00E1401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0558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rsid w:val="00F910DC"/>
    <w:rPr>
      <w:sz w:val="28"/>
    </w:rPr>
  </w:style>
  <w:style w:type="paragraph" w:styleId="ac">
    <w:name w:val="List Paragraph"/>
    <w:aliases w:val="TNR 14,Абзац списка1,List Paragraph"/>
    <w:basedOn w:val="a"/>
    <w:link w:val="ad"/>
    <w:uiPriority w:val="34"/>
    <w:qFormat/>
    <w:rsid w:val="00F910DC"/>
    <w:pPr>
      <w:ind w:left="720"/>
      <w:contextualSpacing/>
      <w:jc w:val="both"/>
    </w:pPr>
  </w:style>
  <w:style w:type="character" w:customStyle="1" w:styleId="ad">
    <w:name w:val="Абзац списка Знак"/>
    <w:aliases w:val="TNR 14 Знак,Абзац списка1 Знак,List Paragraph Знак"/>
    <w:basedOn w:val="a0"/>
    <w:link w:val="ac"/>
    <w:uiPriority w:val="34"/>
    <w:qFormat/>
    <w:rsid w:val="00F910DC"/>
    <w:rPr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semiHidden/>
    <w:rsid w:val="00C4153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ae">
    <w:name w:val="TOC Heading"/>
    <w:basedOn w:val="1"/>
    <w:next w:val="a"/>
    <w:uiPriority w:val="39"/>
    <w:unhideWhenUsed/>
    <w:qFormat/>
    <w:rsid w:val="004C007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rsid w:val="004C007A"/>
    <w:pPr>
      <w:spacing w:after="100"/>
    </w:pPr>
  </w:style>
  <w:style w:type="character" w:styleId="af">
    <w:name w:val="Hyperlink"/>
    <w:basedOn w:val="a0"/>
    <w:uiPriority w:val="99"/>
    <w:unhideWhenUsed/>
    <w:rsid w:val="004C007A"/>
    <w:rPr>
      <w:color w:val="0563C1" w:themeColor="hyperlink"/>
      <w:u w:val="single"/>
    </w:rPr>
  </w:style>
  <w:style w:type="paragraph" w:styleId="af0">
    <w:name w:val="header"/>
    <w:basedOn w:val="a"/>
    <w:link w:val="af1"/>
    <w:rsid w:val="004C007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4C007A"/>
    <w:rPr>
      <w:sz w:val="24"/>
      <w:szCs w:val="24"/>
      <w:lang w:eastAsia="ar-SA"/>
    </w:rPr>
  </w:style>
  <w:style w:type="paragraph" w:styleId="af2">
    <w:name w:val="footer"/>
    <w:basedOn w:val="a"/>
    <w:link w:val="af3"/>
    <w:rsid w:val="004C007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rsid w:val="004C007A"/>
    <w:rPr>
      <w:sz w:val="24"/>
      <w:szCs w:val="24"/>
      <w:lang w:eastAsia="ar-SA"/>
    </w:rPr>
  </w:style>
  <w:style w:type="paragraph" w:styleId="22">
    <w:name w:val="toc 2"/>
    <w:basedOn w:val="a"/>
    <w:next w:val="a"/>
    <w:autoRedefine/>
    <w:uiPriority w:val="39"/>
    <w:rsid w:val="00457A7D"/>
    <w:pPr>
      <w:spacing w:after="100"/>
      <w:ind w:left="240"/>
    </w:pPr>
  </w:style>
  <w:style w:type="character" w:customStyle="1" w:styleId="20">
    <w:name w:val="Заголовок 2 Знак"/>
    <w:basedOn w:val="a0"/>
    <w:link w:val="2"/>
    <w:rsid w:val="009715BB"/>
    <w:rPr>
      <w:sz w:val="28"/>
    </w:rPr>
  </w:style>
  <w:style w:type="character" w:styleId="af4">
    <w:name w:val="Unresolved Mention"/>
    <w:basedOn w:val="a0"/>
    <w:uiPriority w:val="99"/>
    <w:semiHidden/>
    <w:unhideWhenUsed/>
    <w:rsid w:val="007924FC"/>
    <w:rPr>
      <w:color w:val="605E5C"/>
      <w:shd w:val="clear" w:color="auto" w:fill="E1DFDD"/>
    </w:rPr>
  </w:style>
  <w:style w:type="character" w:styleId="af5">
    <w:name w:val="FollowedHyperlink"/>
    <w:basedOn w:val="a0"/>
    <w:rsid w:val="0079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4chan.org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o.dev/doc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89405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90A3FA1-9C94-48F1-8162-D0BACCED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12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производственной практики студентов специальностей:</vt:lpstr>
    </vt:vector>
  </TitlesOfParts>
  <Company>There</Company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производственной практики студентов специальностей:</dc:title>
  <dc:subject/>
  <dc:creator>Nobody</dc:creator>
  <cp:keywords/>
  <cp:lastModifiedBy>Максим Фаттахов</cp:lastModifiedBy>
  <cp:revision>61</cp:revision>
  <cp:lastPrinted>1899-12-31T19:00:00Z</cp:lastPrinted>
  <dcterms:created xsi:type="dcterms:W3CDTF">2023-02-21T06:14:00Z</dcterms:created>
  <dcterms:modified xsi:type="dcterms:W3CDTF">2025-05-08T14:12:00Z</dcterms:modified>
</cp:coreProperties>
</file>