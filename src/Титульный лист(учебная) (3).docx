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646A7D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646A7D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646A7D" w:rsidRDefault="00B36283" w:rsidP="00B36283">
      <w:pPr>
        <w:jc w:val="both"/>
        <w:rPr>
          <w:b/>
        </w:rPr>
      </w:pPr>
    </w:p>
    <w:p w14:paraId="7C7D2A2E" w14:textId="77777777" w:rsidR="0026598D" w:rsidRPr="00646A7D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646A7D" w:rsidRDefault="00EE27D1" w:rsidP="00B36283">
      <w:pPr>
        <w:spacing w:line="360" w:lineRule="auto"/>
        <w:ind w:firstLine="567"/>
        <w:jc w:val="center"/>
      </w:pPr>
      <w:r w:rsidRPr="00646A7D">
        <w:t>Политехнический институт</w:t>
      </w:r>
    </w:p>
    <w:p w14:paraId="630DBF5E" w14:textId="77777777" w:rsidR="00B36283" w:rsidRPr="00646A7D" w:rsidRDefault="00B36283" w:rsidP="00B36283">
      <w:pPr>
        <w:spacing w:line="360" w:lineRule="auto"/>
        <w:ind w:firstLine="567"/>
        <w:jc w:val="center"/>
      </w:pPr>
      <w:r w:rsidRPr="00646A7D">
        <w:t xml:space="preserve">Кафедра </w:t>
      </w:r>
      <w:r w:rsidR="0026598D" w:rsidRPr="00646A7D">
        <w:t>а</w:t>
      </w:r>
      <w:r w:rsidR="001B6553" w:rsidRPr="00646A7D">
        <w:t>втоматики и компьютерных систем</w:t>
      </w:r>
      <w:r w:rsidR="0026598D" w:rsidRPr="00646A7D">
        <w:t xml:space="preserve"> (АиКС)</w:t>
      </w:r>
    </w:p>
    <w:p w14:paraId="21737395" w14:textId="77777777" w:rsidR="00B36283" w:rsidRPr="00646A7D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646A7D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646A7D" w:rsidRDefault="00B36283" w:rsidP="008F0DEE">
      <w:pPr>
        <w:spacing w:line="360" w:lineRule="auto"/>
        <w:jc w:val="both"/>
      </w:pPr>
    </w:p>
    <w:p w14:paraId="7376CABE" w14:textId="77777777" w:rsidR="00B36283" w:rsidRPr="00646A7D" w:rsidRDefault="00B36283" w:rsidP="008F0DEE">
      <w:pPr>
        <w:spacing w:line="360" w:lineRule="auto"/>
        <w:jc w:val="center"/>
        <w:rPr>
          <w:b/>
        </w:rPr>
      </w:pPr>
      <w:r w:rsidRPr="00646A7D">
        <w:rPr>
          <w:b/>
        </w:rPr>
        <w:t>ОТЧЕТ</w:t>
      </w:r>
    </w:p>
    <w:p w14:paraId="2F4CCFD7" w14:textId="77777777" w:rsidR="006E5AEE" w:rsidRPr="00646A7D" w:rsidRDefault="00D97512" w:rsidP="00557BE0">
      <w:pPr>
        <w:spacing w:line="360" w:lineRule="auto"/>
        <w:jc w:val="center"/>
        <w:rPr>
          <w:b/>
        </w:rPr>
      </w:pPr>
      <w:r w:rsidRPr="00646A7D">
        <w:rPr>
          <w:b/>
        </w:rPr>
        <w:t>п</w:t>
      </w:r>
      <w:r w:rsidR="00B36283" w:rsidRPr="00646A7D">
        <w:rPr>
          <w:b/>
        </w:rPr>
        <w:t xml:space="preserve">о </w:t>
      </w:r>
      <w:r w:rsidR="0048382A" w:rsidRPr="00646A7D">
        <w:rPr>
          <w:b/>
        </w:rPr>
        <w:t>учебной практике</w:t>
      </w:r>
      <w:r w:rsidR="0033352D" w:rsidRPr="00646A7D">
        <w:rPr>
          <w:b/>
        </w:rPr>
        <w:t>,</w:t>
      </w:r>
      <w:r w:rsidRPr="00646A7D">
        <w:rPr>
          <w:b/>
        </w:rPr>
        <w:t xml:space="preserve"> </w:t>
      </w:r>
      <w:r w:rsidR="0048382A" w:rsidRPr="00646A7D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646A7D">
        <w:rPr>
          <w:b/>
        </w:rPr>
        <w:t>_________________</w:t>
      </w:r>
    </w:p>
    <w:p w14:paraId="30CE257A" w14:textId="77777777" w:rsidR="0048382A" w:rsidRPr="00646A7D" w:rsidRDefault="0048382A" w:rsidP="00557BE0">
      <w:pPr>
        <w:spacing w:line="360" w:lineRule="auto"/>
        <w:jc w:val="center"/>
      </w:pPr>
      <w:r w:rsidRPr="00646A7D">
        <w:t xml:space="preserve">                                                                             (сроки практики)</w:t>
      </w:r>
    </w:p>
    <w:p w14:paraId="6F807FE6" w14:textId="77777777" w:rsidR="00B36283" w:rsidRPr="00646A7D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646A7D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646A7D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646A7D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646A7D" w:rsidRDefault="00B36283" w:rsidP="00B36283">
      <w:pPr>
        <w:spacing w:line="360" w:lineRule="auto"/>
        <w:ind w:firstLine="567"/>
        <w:jc w:val="center"/>
      </w:pPr>
      <w:r w:rsidRPr="00646A7D">
        <w:t>Студента</w:t>
      </w:r>
      <w:r w:rsidR="006E5AEE" w:rsidRPr="00646A7D">
        <w:t xml:space="preserve"> </w:t>
      </w:r>
      <w:r w:rsidR="000C1CF1" w:rsidRPr="00646A7D">
        <w:t>____</w:t>
      </w:r>
      <w:r w:rsidR="006E5AEE" w:rsidRPr="00646A7D">
        <w:t xml:space="preserve"> </w:t>
      </w:r>
      <w:r w:rsidRPr="00646A7D">
        <w:t xml:space="preserve">курса, группы </w:t>
      </w:r>
      <w:r w:rsidR="000C1CF1" w:rsidRPr="00646A7D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646A7D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646A7D" w:rsidRDefault="008F0DEE" w:rsidP="00606229">
            <w:pPr>
              <w:spacing w:before="120" w:after="120"/>
              <w:jc w:val="right"/>
            </w:pPr>
            <w:r w:rsidRPr="00646A7D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646A7D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646A7D" w:rsidRDefault="00B36283" w:rsidP="00B36283">
      <w:pPr>
        <w:ind w:firstLine="567"/>
        <w:jc w:val="both"/>
      </w:pPr>
    </w:p>
    <w:p w14:paraId="1BC98ED9" w14:textId="77777777" w:rsidR="00B36283" w:rsidRPr="00646A7D" w:rsidRDefault="00B36283" w:rsidP="00B36283">
      <w:pPr>
        <w:ind w:firstLine="567"/>
        <w:jc w:val="both"/>
      </w:pPr>
    </w:p>
    <w:p w14:paraId="1E79CB9D" w14:textId="77777777" w:rsidR="00B36283" w:rsidRPr="00646A7D" w:rsidRDefault="00B36283" w:rsidP="00B36283">
      <w:pPr>
        <w:ind w:firstLine="567"/>
        <w:jc w:val="both"/>
      </w:pPr>
    </w:p>
    <w:p w14:paraId="41850307" w14:textId="77777777" w:rsidR="008F0DEE" w:rsidRPr="00646A7D" w:rsidRDefault="0048382A" w:rsidP="006005EC">
      <w:pPr>
        <w:spacing w:line="360" w:lineRule="auto"/>
        <w:ind w:left="4536"/>
      </w:pPr>
      <w:r w:rsidRPr="00646A7D">
        <w:t>Руководитель практики</w:t>
      </w:r>
      <w:r w:rsidR="008F0DEE" w:rsidRPr="00646A7D">
        <w:t>:</w:t>
      </w:r>
    </w:p>
    <w:p w14:paraId="26D1F7D7" w14:textId="77777777" w:rsidR="00D97512" w:rsidRPr="00646A7D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646A7D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646A7D" w:rsidRDefault="008F0DEE" w:rsidP="00606229">
            <w:pPr>
              <w:spacing w:before="120" w:after="120"/>
              <w:jc w:val="right"/>
            </w:pPr>
            <w:r w:rsidRPr="00646A7D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646A7D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646A7D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646A7D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646A7D" w:rsidRDefault="008F0DEE" w:rsidP="00606229">
            <w:pPr>
              <w:spacing w:before="120" w:after="120"/>
              <w:jc w:val="right"/>
            </w:pPr>
            <w:r w:rsidRPr="00646A7D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646A7D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646A7D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646A7D">
        <w:rPr>
          <w:sz w:val="24"/>
          <w:szCs w:val="24"/>
        </w:rPr>
        <w:t xml:space="preserve"> </w:t>
      </w:r>
    </w:p>
    <w:p w14:paraId="49AB4891" w14:textId="77777777" w:rsidR="00B36283" w:rsidRPr="00646A7D" w:rsidRDefault="00B36283" w:rsidP="00A205B3">
      <w:pPr>
        <w:jc w:val="right"/>
      </w:pPr>
    </w:p>
    <w:p w14:paraId="4B0BB2A0" w14:textId="77777777" w:rsidR="00B36283" w:rsidRPr="00646A7D" w:rsidRDefault="00B36283" w:rsidP="006005EC">
      <w:pPr>
        <w:ind w:left="4536" w:firstLine="567"/>
        <w:jc w:val="right"/>
      </w:pPr>
    </w:p>
    <w:p w14:paraId="1AD076B3" w14:textId="77777777" w:rsidR="00B36283" w:rsidRPr="00646A7D" w:rsidRDefault="00B36283" w:rsidP="006005EC">
      <w:pPr>
        <w:ind w:left="4536" w:firstLine="720"/>
        <w:jc w:val="right"/>
      </w:pPr>
    </w:p>
    <w:p w14:paraId="4A666AF2" w14:textId="77777777" w:rsidR="00B36283" w:rsidRPr="00646A7D" w:rsidRDefault="00B36283" w:rsidP="00B36283">
      <w:pPr>
        <w:ind w:left="5040" w:firstLine="720"/>
        <w:jc w:val="right"/>
      </w:pPr>
    </w:p>
    <w:p w14:paraId="5621AF69" w14:textId="77777777" w:rsidR="00DA7158" w:rsidRPr="00646A7D" w:rsidRDefault="00DA7158" w:rsidP="00B36283">
      <w:pPr>
        <w:ind w:left="5040" w:firstLine="720"/>
        <w:jc w:val="right"/>
      </w:pPr>
    </w:p>
    <w:p w14:paraId="655345C1" w14:textId="77777777" w:rsidR="00DA7158" w:rsidRPr="00646A7D" w:rsidRDefault="00DA7158" w:rsidP="00B36283">
      <w:pPr>
        <w:ind w:left="5040" w:firstLine="720"/>
        <w:jc w:val="right"/>
      </w:pPr>
    </w:p>
    <w:p w14:paraId="46A7EB8F" w14:textId="77777777" w:rsidR="00DA7158" w:rsidRPr="00646A7D" w:rsidRDefault="00DA7158" w:rsidP="00B36283">
      <w:pPr>
        <w:ind w:left="5040" w:firstLine="720"/>
        <w:jc w:val="right"/>
      </w:pPr>
    </w:p>
    <w:p w14:paraId="33049CC0" w14:textId="77777777" w:rsidR="00B36283" w:rsidRPr="00646A7D" w:rsidRDefault="00B36283" w:rsidP="00B36283">
      <w:pPr>
        <w:ind w:left="5040" w:firstLine="720"/>
        <w:jc w:val="right"/>
      </w:pPr>
    </w:p>
    <w:p w14:paraId="52FE3662" w14:textId="77777777" w:rsidR="00B36283" w:rsidRPr="00646A7D" w:rsidRDefault="00B36283" w:rsidP="00B36283">
      <w:pPr>
        <w:ind w:left="5040" w:firstLine="720"/>
        <w:jc w:val="right"/>
      </w:pPr>
    </w:p>
    <w:p w14:paraId="7D793620" w14:textId="68018C2F" w:rsidR="00B36283" w:rsidRPr="00646A7D" w:rsidRDefault="00834881" w:rsidP="0048382A">
      <w:pPr>
        <w:jc w:val="center"/>
      </w:pPr>
      <w:r w:rsidRPr="00646A7D">
        <w:t>Сургут 202</w:t>
      </w:r>
      <w:r w:rsidR="000C1CF1" w:rsidRPr="00646A7D">
        <w:t>__</w:t>
      </w:r>
    </w:p>
    <w:p w14:paraId="1E6BE39B" w14:textId="2C0786CE" w:rsidR="00165607" w:rsidRPr="00646A7D" w:rsidRDefault="00165607" w:rsidP="0048382A">
      <w:pPr>
        <w:jc w:val="center"/>
      </w:pPr>
    </w:p>
    <w:p w14:paraId="553335F5" w14:textId="5E97D687" w:rsidR="00F51318" w:rsidRPr="00646A7D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 w:rsidRPr="00646A7D"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A453AAB" w:rsidR="00FC633A" w:rsidRPr="00646A7D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MVP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646A7D">
        <w:t xml:space="preserve"> 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>Минимально жизнеспособный продукт - версия продукта с минимальным набором функций, достаточным для: Тестирования гипотез на реальных пользователях; Получения обратной связи на ранней стадии; Дальнейшей итеративной разработки.</w:t>
      </w:r>
    </w:p>
    <w:p w14:paraId="4A20B0E0" w14:textId="5E86EC73" w:rsidR="00FC633A" w:rsidRPr="00646A7D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Тред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646A7D">
        <w:t xml:space="preserve"> </w:t>
      </w:r>
      <w:r w:rsidR="00160202" w:rsidRPr="00646A7D">
        <w:rPr>
          <w:rStyle w:val="a9"/>
          <w:b w:val="0"/>
          <w:bCs w:val="0"/>
          <w:color w:val="212529"/>
          <w:shd w:val="clear" w:color="auto" w:fill="FFFFFF"/>
        </w:rPr>
        <w:t>Цепочка сообщений по одной теме</w:t>
      </w:r>
      <w:r w:rsidR="002C648A"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1687F5C6" w14:textId="2D9C8C2D" w:rsidR="00F51318" w:rsidRPr="00646A7D" w:rsidRDefault="00160202" w:rsidP="00FD200E">
      <w:pPr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Rest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- </w:t>
      </w:r>
      <w:r w:rsidR="007739B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Архитектурный стиль для веб-сервисов, где: Ресурсы (данные) доступны по </w:t>
      </w:r>
      <w:r w:rsidR="007739B2"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URL</w:t>
      </w:r>
      <w:r w:rsidR="007739B2"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(эндпоинтам).</w:t>
      </w:r>
    </w:p>
    <w:p w14:paraId="50459F83" w14:textId="3ECFACDF" w:rsidR="00F51318" w:rsidRPr="00646A7D" w:rsidRDefault="00B65125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lang w:val="en-US"/>
        </w:rPr>
        <w:t>JWT</w:t>
      </w:r>
      <w:r w:rsidRPr="00646A7D">
        <w:t xml:space="preserve"> токен - </w:t>
      </w:r>
      <w:r w:rsidR="00FD200E" w:rsidRPr="00646A7D">
        <w:t>это стандарт (RFC 7519) для создания токенов доступа, которые содержат закодированные JSON-данные. Используется для аутентификации и передачи информации между клиентом и сервером.</w:t>
      </w:r>
    </w:p>
    <w:p w14:paraId="5F6B15CB" w14:textId="4032A938" w:rsidR="00FD200E" w:rsidRPr="00646A7D" w:rsidRDefault="00FD200E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t>Асинхронная обработка - это подход, при котором задачи выполняются без блокировки основного потока выполнения программы. Вместо ожидания завершения операции (как в синхронном коде), система продолжает работать, а результат обрабатывается позже.</w:t>
      </w:r>
    </w:p>
    <w:p w14:paraId="5569DCF1" w14:textId="6F86E5CA" w:rsidR="00F51318" w:rsidRPr="00646A7D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БД-база данных</w:t>
      </w:r>
    </w:p>
    <w:p w14:paraId="252A661A" w14:textId="4ACD309E" w:rsidR="00413F10" w:rsidRPr="00646A7D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Kafka — это распределённая потоковая платформа для обработки событий в реальном времени. Кластер Kafka состоит из нескольких брокеров, работающих вместе для обеспечения отказоустойчивости и масштабируемости.</w:t>
      </w:r>
    </w:p>
    <w:p w14:paraId="3CCF0014" w14:textId="7AD72227" w:rsidR="00ED3614" w:rsidRPr="00646A7D" w:rsidRDefault="00ED3614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Брокер (Broker) в Kafka — это сервер, который хранит данные, обрабатывает запросы на запись и чтение сообщений, а также обеспечивает отказоустойчивость и масштабируемость системы.</w:t>
      </w:r>
    </w:p>
    <w:p w14:paraId="2040D527" w14:textId="716695C0" w:rsidR="00F51318" w:rsidRPr="00646A7D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Фронт</w:t>
      </w:r>
      <w:r w:rsidR="0058439D" w:rsidRPr="00646A7D">
        <w:rPr>
          <w:rStyle w:val="a9"/>
          <w:b w:val="0"/>
          <w:bCs w:val="0"/>
          <w:color w:val="212529"/>
          <w:shd w:val="clear" w:color="auto" w:fill="FFFFFF"/>
        </w:rPr>
        <w:t>э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нд-</w:t>
      </w:r>
    </w:p>
    <w:p w14:paraId="252576B7" w14:textId="1DA6A0CB" w:rsidR="00E11382" w:rsidRPr="00646A7D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</w:t>
      </w:r>
      <w:r w:rsidR="00421A58" w:rsidRPr="00646A7D">
        <w:rPr>
          <w:rStyle w:val="a9"/>
          <w:b w:val="0"/>
          <w:bCs w:val="0"/>
          <w:color w:val="212529"/>
          <w:shd w:val="clear" w:color="auto" w:fill="FFFFFF"/>
        </w:rPr>
        <w:t>э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к</w:t>
      </w:r>
      <w:r w:rsidR="00421A58" w:rsidRPr="00646A7D">
        <w:rPr>
          <w:rStyle w:val="a9"/>
          <w:b w:val="0"/>
          <w:bCs w:val="0"/>
          <w:color w:val="212529"/>
          <w:shd w:val="clear" w:color="auto" w:fill="FFFFFF"/>
        </w:rPr>
        <w:t>е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нд-</w:t>
      </w:r>
    </w:p>
    <w:p w14:paraId="4E10B794" w14:textId="63B142CA" w:rsidR="00F51318" w:rsidRPr="00646A7D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color w:val="0C0D0E"/>
          <w:shd w:val="clear" w:color="auto" w:fill="FFFFFF"/>
        </w:rPr>
        <w:t>Ручка – это публичный метод сервиса, URL'ы в API какого-нибудь сервиса.(Например:</w:t>
      </w:r>
      <w:r w:rsidRPr="00646A7D">
        <w:t xml:space="preserve"> </w:t>
      </w:r>
      <w:r w:rsidRPr="00646A7D">
        <w:rPr>
          <w:color w:val="0C0D0E"/>
          <w:shd w:val="clear" w:color="auto" w:fill="FFFFFF"/>
        </w:rPr>
        <w:t>"Чтобы загрузить файл на сервис, мне надо дёрнуть ручку https://123/123/123 и получить URL для закачки".)</w:t>
      </w:r>
    </w:p>
    <w:p w14:paraId="533F5BB5" w14:textId="77777777" w:rsidR="00F51318" w:rsidRPr="00646A7D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6FC5FE4D" w14:textId="77777777" w:rsidR="00F51318" w:rsidRPr="00646A7D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07886AB4" w14:textId="77777777" w:rsidR="00F51318" w:rsidRPr="00646A7D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125D2DB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Pr="00E85F1C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6A4DAB90" w:rsidR="004C007A" w:rsidRPr="00646A7D" w:rsidRDefault="004C007A">
      <w:pPr>
        <w:suppressAutoHyphens w:val="0"/>
        <w:rPr>
          <w:rStyle w:val="a9"/>
          <w:color w:val="212529"/>
          <w:shd w:val="clear" w:color="auto" w:fill="FFFFFF"/>
        </w:rPr>
      </w:pPr>
      <w:r w:rsidRPr="00646A7D">
        <w:rPr>
          <w:rStyle w:val="a9"/>
          <w:color w:val="212529"/>
          <w:shd w:val="clear" w:color="auto" w:fill="FFFFFF"/>
        </w:rPr>
        <w:br w:type="page"/>
      </w:r>
    </w:p>
    <w:p w14:paraId="5EFF5365" w14:textId="21DBEE5A" w:rsidR="00F51318" w:rsidRPr="009A6CC6" w:rsidRDefault="009A6CC6" w:rsidP="00287C81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lastRenderedPageBreak/>
        <w:t>Оглавление.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id w:val="82246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833C5F" w14:textId="01FC9BFE" w:rsidR="004C007A" w:rsidRPr="00E85F1C" w:rsidRDefault="004C007A">
          <w:pPr>
            <w:pStyle w:val="ae"/>
            <w:rPr>
              <w:rFonts w:ascii="Times New Roman" w:hAnsi="Times New Roman" w:cs="Times New Roman"/>
              <w:sz w:val="24"/>
              <w:szCs w:val="24"/>
            </w:rPr>
          </w:pPr>
        </w:p>
        <w:p w14:paraId="6DE903A3" w14:textId="05A7ADF7" w:rsidR="00E3148D" w:rsidRDefault="004C007A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46A7D">
            <w:fldChar w:fldCharType="begin"/>
          </w:r>
          <w:r w:rsidRPr="00646A7D">
            <w:instrText xml:space="preserve"> TOC \o "1-3" \h \z \u </w:instrText>
          </w:r>
          <w:r w:rsidRPr="00646A7D">
            <w:fldChar w:fldCharType="separate"/>
          </w:r>
          <w:hyperlink w:anchor="_Toc199505699" w:history="1">
            <w:r w:rsidR="00E3148D" w:rsidRPr="00AA024D">
              <w:rPr>
                <w:rStyle w:val="af"/>
                <w:b/>
                <w:bCs/>
                <w:noProof/>
              </w:rPr>
              <w:t>1.</w:t>
            </w:r>
            <w:r w:rsidR="00E3148D" w:rsidRPr="00AA024D">
              <w:rPr>
                <w:rStyle w:val="af"/>
                <w:b/>
                <w:bCs/>
                <w:noProof/>
                <w:shd w:val="clear" w:color="auto" w:fill="FFFFFF"/>
              </w:rPr>
              <w:t xml:space="preserve"> Введение.</w:t>
            </w:r>
            <w:r w:rsidR="00E3148D">
              <w:rPr>
                <w:noProof/>
                <w:webHidden/>
              </w:rPr>
              <w:tab/>
            </w:r>
            <w:r w:rsidR="00E3148D">
              <w:rPr>
                <w:noProof/>
                <w:webHidden/>
              </w:rPr>
              <w:fldChar w:fldCharType="begin"/>
            </w:r>
            <w:r w:rsidR="00E3148D">
              <w:rPr>
                <w:noProof/>
                <w:webHidden/>
              </w:rPr>
              <w:instrText xml:space="preserve"> PAGEREF _Toc199505699 \h </w:instrText>
            </w:r>
            <w:r w:rsidR="00E3148D">
              <w:rPr>
                <w:noProof/>
                <w:webHidden/>
              </w:rPr>
            </w:r>
            <w:r w:rsidR="00E3148D">
              <w:rPr>
                <w:noProof/>
                <w:webHidden/>
              </w:rPr>
              <w:fldChar w:fldCharType="separate"/>
            </w:r>
            <w:r w:rsidR="00E3148D">
              <w:rPr>
                <w:noProof/>
                <w:webHidden/>
              </w:rPr>
              <w:t>4</w:t>
            </w:r>
            <w:r w:rsidR="00E3148D">
              <w:rPr>
                <w:noProof/>
                <w:webHidden/>
              </w:rPr>
              <w:fldChar w:fldCharType="end"/>
            </w:r>
          </w:hyperlink>
        </w:p>
        <w:p w14:paraId="1F3D88B1" w14:textId="2D869E46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0" w:history="1">
            <w:r w:rsidRPr="00AA024D">
              <w:rPr>
                <w:rStyle w:val="af"/>
                <w:b/>
                <w:bCs/>
                <w:noProof/>
              </w:rPr>
              <w:t>2.</w:t>
            </w:r>
            <w:r w:rsidRPr="00AA024D">
              <w:rPr>
                <w:rStyle w:val="af"/>
                <w:b/>
                <w:bCs/>
                <w:noProof/>
                <w:shd w:val="clear" w:color="auto" w:fill="FFFFFF"/>
              </w:rPr>
              <w:t xml:space="preserve"> Обзор систем аналогичного назначения.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A72D" w14:textId="1EBF117B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1" w:history="1">
            <w:r w:rsidRPr="00AA024D">
              <w:rPr>
                <w:rStyle w:val="af"/>
                <w:noProof/>
              </w:rPr>
              <w:t>3. Техническое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17A7" w14:textId="5B302966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2" w:history="1">
            <w:r w:rsidRPr="00AA024D">
              <w:rPr>
                <w:rStyle w:val="af"/>
                <w:b/>
                <w:bCs/>
                <w:noProof/>
              </w:rPr>
              <w:t>4.</w:t>
            </w:r>
            <w:r w:rsidRPr="00AA024D">
              <w:rPr>
                <w:rStyle w:val="af"/>
                <w:b/>
                <w:bCs/>
                <w:noProof/>
                <w:shd w:val="clear" w:color="auto" w:fill="FFFFFF"/>
              </w:rPr>
              <w:t xml:space="preserve"> Структура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453F" w14:textId="273EB34B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3" w:history="1">
            <w:r w:rsidRPr="00AA024D">
              <w:rPr>
                <w:rStyle w:val="af"/>
                <w:noProof/>
              </w:rPr>
              <w:t>5. Используемые программные технологии и средства.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6B17" w14:textId="07699FFD" w:rsidR="00E3148D" w:rsidRDefault="00E3148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4" w:history="1">
            <w:r w:rsidRPr="00AA024D">
              <w:rPr>
                <w:rStyle w:val="af"/>
                <w:noProof/>
                <w:lang w:val="en-US"/>
              </w:rPr>
              <w:t>5.1.</w:t>
            </w:r>
            <w:r w:rsidRPr="00AA024D">
              <w:rPr>
                <w:rStyle w:val="af"/>
                <w:noProof/>
              </w:rPr>
              <w:t xml:space="preserve"> Frontend.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05BB" w14:textId="2AD3E16A" w:rsidR="00E3148D" w:rsidRDefault="00E3148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5" w:history="1">
            <w:r w:rsidRPr="00AA024D">
              <w:rPr>
                <w:rStyle w:val="af"/>
                <w:noProof/>
                <w:lang w:val="en-US"/>
              </w:rPr>
              <w:t>5.2.</w:t>
            </w:r>
            <w:r w:rsidRPr="00AA024D">
              <w:rPr>
                <w:rStyle w:val="af"/>
                <w:noProof/>
              </w:rPr>
              <w:t xml:space="preserve"> Backend.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AF80" w14:textId="06E45401" w:rsidR="00E3148D" w:rsidRDefault="00E3148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6" w:history="1">
            <w:r w:rsidRPr="00AA024D">
              <w:rPr>
                <w:rStyle w:val="af"/>
                <w:noProof/>
                <w:lang w:val="en-US"/>
              </w:rPr>
              <w:t>5.3.</w:t>
            </w:r>
            <w:r w:rsidRPr="00AA024D">
              <w:rPr>
                <w:rStyle w:val="af"/>
                <w:noProof/>
              </w:rPr>
              <w:t xml:space="preserve"> Базы</w:t>
            </w:r>
            <w:r w:rsidRPr="00AA024D">
              <w:rPr>
                <w:rStyle w:val="af"/>
                <w:noProof/>
                <w:lang w:val="en-US"/>
              </w:rPr>
              <w:t xml:space="preserve"> </w:t>
            </w:r>
            <w:r w:rsidRPr="00AA024D">
              <w:rPr>
                <w:rStyle w:val="af"/>
                <w:noProof/>
              </w:rPr>
              <w:t>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8FCC" w14:textId="753779C5" w:rsidR="00E3148D" w:rsidRDefault="00E3148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7" w:history="1">
            <w:r w:rsidRPr="00AA024D">
              <w:rPr>
                <w:rStyle w:val="af"/>
                <w:noProof/>
              </w:rPr>
              <w:t>5.4. Инфраструктура.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7E31" w14:textId="72C92567" w:rsidR="00E3148D" w:rsidRDefault="00E3148D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8" w:history="1">
            <w:r w:rsidRPr="00AA024D">
              <w:rPr>
                <w:rStyle w:val="af"/>
                <w:noProof/>
              </w:rPr>
              <w:t>5.5. Дизайн интерфейса.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0C05" w14:textId="0C1EBF14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09" w:history="1">
            <w:r w:rsidRPr="00AA024D">
              <w:rPr>
                <w:rStyle w:val="af"/>
                <w:b/>
                <w:bCs/>
                <w:noProof/>
              </w:rPr>
              <w:t>6.</w:t>
            </w:r>
            <w:r w:rsidRPr="00AA024D">
              <w:rPr>
                <w:rStyle w:val="af"/>
                <w:noProof/>
              </w:rPr>
              <w:t xml:space="preserve"> Работа с данными.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FD12" w14:textId="272EE789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10" w:history="1">
            <w:r w:rsidRPr="00AA024D">
              <w:rPr>
                <w:rStyle w:val="af"/>
                <w:b/>
                <w:bCs/>
                <w:noProof/>
              </w:rPr>
              <w:t>7.</w:t>
            </w:r>
            <w:r w:rsidRPr="00AA024D">
              <w:rPr>
                <w:rStyle w:val="af"/>
                <w:b/>
                <w:bCs/>
                <w:noProof/>
                <w:shd w:val="clear" w:color="auto" w:fill="FFFFFF"/>
              </w:rPr>
              <w:t xml:space="preserve"> Распределение ролей.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92E7" w14:textId="316ADDE3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11" w:history="1">
            <w:r w:rsidRPr="00AA024D">
              <w:rPr>
                <w:rStyle w:val="af"/>
                <w:noProof/>
              </w:rPr>
              <w:t>8. Создание тредов и комментариев.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68F5" w14:textId="2B6D59CE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12" w:history="1">
            <w:r w:rsidRPr="00AA024D">
              <w:rPr>
                <w:rStyle w:val="af"/>
                <w:noProof/>
              </w:rPr>
              <w:t>9. Возможность регистрации, аутентификации.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4BF4" w14:textId="48CD2269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13" w:history="1">
            <w:r w:rsidRPr="00AA024D">
              <w:rPr>
                <w:rStyle w:val="af"/>
                <w:noProof/>
              </w:rPr>
              <w:t xml:space="preserve">10. Реализация асинхронной обработки запросов(с помощью </w:t>
            </w:r>
            <w:r w:rsidRPr="00AA024D">
              <w:rPr>
                <w:rStyle w:val="af"/>
                <w:noProof/>
                <w:lang w:val="en-US"/>
              </w:rPr>
              <w:t>kafka</w:t>
            </w:r>
            <w:r w:rsidRPr="00AA024D">
              <w:rPr>
                <w:rStyle w:val="af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BE63" w14:textId="3B8E5676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14" w:history="1">
            <w:r w:rsidRPr="00AA024D">
              <w:rPr>
                <w:rStyle w:val="af"/>
                <w:noProof/>
              </w:rPr>
              <w:t>11. Дизайн.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A16C" w14:textId="21C244DC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15" w:history="1">
            <w:r w:rsidRPr="00AA024D">
              <w:rPr>
                <w:rStyle w:val="af"/>
                <w:noProof/>
              </w:rPr>
              <w:t>12. 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94B0" w14:textId="66FF64A6" w:rsidR="00E3148D" w:rsidRDefault="00E314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505716" w:history="1">
            <w:r w:rsidRPr="00AA024D">
              <w:rPr>
                <w:rStyle w:val="af"/>
                <w:b/>
                <w:bCs/>
                <w:noProof/>
              </w:rPr>
              <w:t>13. Список ли</w:t>
            </w:r>
            <w:r w:rsidRPr="00AA024D">
              <w:rPr>
                <w:rStyle w:val="af"/>
                <w:b/>
                <w:bCs/>
                <w:noProof/>
              </w:rPr>
              <w:t>т</w:t>
            </w:r>
            <w:r w:rsidRPr="00AA024D">
              <w:rPr>
                <w:rStyle w:val="af"/>
                <w:b/>
                <w:bCs/>
                <w:noProof/>
              </w:rPr>
              <w:t>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CDD2" w14:textId="326DDF5B" w:rsidR="004C007A" w:rsidRPr="00646A7D" w:rsidRDefault="004C007A">
          <w:r w:rsidRPr="00646A7D">
            <w:rPr>
              <w:b/>
              <w:bCs/>
            </w:rPr>
            <w:fldChar w:fldCharType="end"/>
          </w:r>
        </w:p>
      </w:sdtContent>
    </w:sdt>
    <w:p w14:paraId="159D6DD7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Pr="00646A7D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646A7D" w:rsidRDefault="00287C81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0" w:name="_Toc199505699"/>
      <w:r w:rsidRPr="00646A7D">
        <w:rPr>
          <w:rStyle w:val="a9"/>
          <w:color w:val="212529"/>
          <w:sz w:val="24"/>
          <w:szCs w:val="24"/>
          <w:shd w:val="clear" w:color="auto" w:fill="FFFFFF"/>
        </w:rPr>
        <w:t>Введение.</w:t>
      </w:r>
      <w:bookmarkEnd w:id="0"/>
    </w:p>
    <w:p w14:paraId="66D2E1A1" w14:textId="7FBBA811" w:rsidR="00287C81" w:rsidRPr="00646A7D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646A7D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646A7D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 xml:space="preserve">Разработка </w:t>
      </w:r>
      <w:r w:rsidR="00462A70" w:rsidRPr="00646A7D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 w:rsidRPr="00646A7D">
        <w:rPr>
          <w:color w:val="212529"/>
          <w:shd w:val="clear" w:color="auto" w:fill="FFFFFF"/>
        </w:rPr>
        <w:t>.</w:t>
      </w:r>
    </w:p>
    <w:p w14:paraId="74BC3A5E" w14:textId="77777777" w:rsidR="00287C81" w:rsidRPr="00646A7D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646A7D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646A7D">
        <w:rPr>
          <w:b/>
          <w:bCs/>
          <w:color w:val="212529"/>
          <w:shd w:val="clear" w:color="auto" w:fill="FFFFFF"/>
        </w:rPr>
        <w:t>З</w:t>
      </w:r>
      <w:r w:rsidR="00287C81" w:rsidRPr="00646A7D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646A7D" w:rsidRDefault="00287C81" w:rsidP="00FC120B">
      <w:pPr>
        <w:jc w:val="both"/>
      </w:pPr>
      <w:r w:rsidRPr="00646A7D">
        <w:rPr>
          <w:color w:val="212529"/>
          <w:shd w:val="clear" w:color="auto" w:fill="FFFFFF"/>
        </w:rPr>
        <w:t> </w:t>
      </w:r>
      <w:r w:rsidR="00462A70" w:rsidRPr="00646A7D">
        <w:rPr>
          <w:color w:val="212529"/>
          <w:shd w:val="clear" w:color="auto" w:fill="FFFFFF"/>
        </w:rPr>
        <w:tab/>
      </w:r>
    </w:p>
    <w:p w14:paraId="0DCC4170" w14:textId="362EE7E2" w:rsidR="00462A70" w:rsidRPr="00646A7D" w:rsidRDefault="00462A70" w:rsidP="00FC120B">
      <w:pPr>
        <w:jc w:val="both"/>
      </w:pPr>
      <w:r w:rsidRPr="00646A7D">
        <w:t xml:space="preserve">Реализация </w:t>
      </w:r>
      <w:r w:rsidRPr="00646A7D">
        <w:rPr>
          <w:lang w:val="en-US"/>
        </w:rPr>
        <w:t>MV</w:t>
      </w:r>
      <w:r w:rsidR="00F51318" w:rsidRPr="00646A7D">
        <w:rPr>
          <w:lang w:val="en-US"/>
        </w:rPr>
        <w:t>P</w:t>
      </w:r>
      <w:r w:rsidRPr="00646A7D">
        <w:t xml:space="preserve"> продукта с базовым функционалом:</w:t>
      </w:r>
    </w:p>
    <w:p w14:paraId="70E16025" w14:textId="4BF10C20" w:rsidR="00462A70" w:rsidRPr="00646A7D" w:rsidRDefault="00462A70" w:rsidP="00FC120B">
      <w:pPr>
        <w:jc w:val="both"/>
        <w:rPr>
          <w:color w:val="FF0000"/>
        </w:rPr>
      </w:pPr>
      <w:r w:rsidRPr="00646A7D">
        <w:tab/>
        <w:t>Создание тредов и комментариев.</w:t>
      </w:r>
      <w:r w:rsidR="002D0B20" w:rsidRPr="00646A7D">
        <w:t xml:space="preserve"> </w:t>
      </w:r>
    </w:p>
    <w:p w14:paraId="5D7F2EBE" w14:textId="4A851885" w:rsidR="00462A70" w:rsidRPr="00646A7D" w:rsidRDefault="00462A70" w:rsidP="00FC120B">
      <w:pPr>
        <w:jc w:val="both"/>
      </w:pPr>
      <w:r w:rsidRPr="00646A7D">
        <w:tab/>
        <w:t xml:space="preserve">Возможность </w:t>
      </w:r>
      <w:r w:rsidR="002D0B20" w:rsidRPr="00646A7D">
        <w:t xml:space="preserve">регистрации, </w:t>
      </w:r>
      <w:r w:rsidRPr="00646A7D">
        <w:t>аутентификации.</w:t>
      </w:r>
    </w:p>
    <w:p w14:paraId="61A8B3CB" w14:textId="770FD6BC" w:rsidR="00462A70" w:rsidRPr="00646A7D" w:rsidRDefault="00462A70" w:rsidP="00FC120B">
      <w:pPr>
        <w:jc w:val="both"/>
      </w:pPr>
      <w:r w:rsidRPr="00646A7D">
        <w:tab/>
        <w:t xml:space="preserve">Реализация асинхронной обработки запросов(с помощью </w:t>
      </w:r>
      <w:r w:rsidRPr="00646A7D">
        <w:rPr>
          <w:lang w:val="en-US"/>
        </w:rPr>
        <w:t>kafka</w:t>
      </w:r>
      <w:r w:rsidRPr="00646A7D">
        <w:t>).</w:t>
      </w:r>
    </w:p>
    <w:p w14:paraId="35ADE4BB" w14:textId="0A7102AF" w:rsidR="00462A70" w:rsidRPr="00646A7D" w:rsidRDefault="00462A70" w:rsidP="00FC120B">
      <w:pPr>
        <w:jc w:val="both"/>
      </w:pPr>
      <w:r w:rsidRPr="00646A7D">
        <w:t>Освоить полный цикл разработки(фронтенд, бэкенд, базы данных, инфраструктура).</w:t>
      </w:r>
    </w:p>
    <w:p w14:paraId="286FA675" w14:textId="4D2CBDD7" w:rsidR="00462A70" w:rsidRPr="00646A7D" w:rsidRDefault="00462A70" w:rsidP="00FC120B">
      <w:pPr>
        <w:jc w:val="both"/>
      </w:pPr>
      <w:r w:rsidRPr="00646A7D">
        <w:t>Изучить</w:t>
      </w:r>
      <w:r w:rsidR="002D0B20" w:rsidRPr="00646A7D">
        <w:t xml:space="preserve"> на практике</w:t>
      </w:r>
      <w:r w:rsidRPr="00646A7D">
        <w:t xml:space="preserve"> работу и проектирование микросервисной архитектуры.</w:t>
      </w:r>
    </w:p>
    <w:p w14:paraId="443BA955" w14:textId="6F0A7F1B" w:rsidR="00287C81" w:rsidRPr="00646A7D" w:rsidRDefault="00462A70" w:rsidP="00FC120B">
      <w:pPr>
        <w:jc w:val="both"/>
      </w:pPr>
      <w:r w:rsidRPr="00646A7D">
        <w:tab/>
      </w:r>
    </w:p>
    <w:p w14:paraId="49D6103A" w14:textId="78F94B8D" w:rsidR="00287C81" w:rsidRPr="00646A7D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646A7D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646A7D" w:rsidRDefault="00197F3F" w:rsidP="00287C81">
      <w:pPr>
        <w:jc w:val="both"/>
        <w:rPr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продукт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646A7D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 xml:space="preserve">Микросервисная архитектура также является </w:t>
      </w:r>
      <w:r w:rsidR="002D0B20" w:rsidRPr="00646A7D">
        <w:rPr>
          <w:color w:val="212529"/>
          <w:shd w:val="clear" w:color="auto" w:fill="FFFFFF"/>
        </w:rPr>
        <w:t xml:space="preserve">популярной решением </w:t>
      </w:r>
      <w:r w:rsidRPr="00646A7D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41C5AE5" w14:textId="4318352D" w:rsidR="00EE0877" w:rsidRPr="00646A7D" w:rsidRDefault="00197F3F" w:rsidP="00EE0877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color w:val="212529"/>
          <w:shd w:val="clear" w:color="auto" w:fill="FFFFFF"/>
        </w:rPr>
        <w:t xml:space="preserve">Веб-форум,  это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имиджборды как являение появились в </w:t>
      </w:r>
      <w:r w:rsidR="002D0B20" w:rsidRPr="00646A7D">
        <w:rPr>
          <w:color w:val="212529"/>
          <w:shd w:val="clear" w:color="auto" w:fill="FFFFFF"/>
        </w:rPr>
        <w:t>конце</w:t>
      </w:r>
      <w:r w:rsidRPr="00646A7D">
        <w:rPr>
          <w:color w:val="212529"/>
          <w:shd w:val="clear" w:color="auto" w:fill="FFFFFF"/>
        </w:rPr>
        <w:t xml:space="preserve"> </w:t>
      </w:r>
      <w:r w:rsidR="002D0B20" w:rsidRPr="00646A7D">
        <w:rPr>
          <w:color w:val="212529"/>
          <w:shd w:val="clear" w:color="auto" w:fill="FFFFFF"/>
        </w:rPr>
        <w:t>1990</w:t>
      </w:r>
      <w:r w:rsidRPr="00646A7D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  <w:r w:rsidR="00EE0877" w:rsidRPr="00E85F1C">
        <w:rPr>
          <w:rStyle w:val="a9"/>
          <w:color w:val="212529"/>
          <w:shd w:val="clear" w:color="auto" w:fill="FFFFFF"/>
        </w:rPr>
        <w:tab/>
      </w:r>
    </w:p>
    <w:p w14:paraId="7CC31092" w14:textId="77777777" w:rsidR="00287C81" w:rsidRPr="00646A7D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646A7D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Pr="00646A7D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646A7D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ADD6DD7" w14:textId="7F79972E" w:rsidR="00165607" w:rsidRPr="00646A7D" w:rsidRDefault="00165607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" w:name="_Toc199505700"/>
      <w:r w:rsidRPr="00646A7D">
        <w:rPr>
          <w:rStyle w:val="a9"/>
          <w:color w:val="212529"/>
          <w:sz w:val="24"/>
          <w:szCs w:val="24"/>
          <w:shd w:val="clear" w:color="auto" w:fill="FFFFFF"/>
        </w:rPr>
        <w:t>Обзор систем аналогичного назначения.</w:t>
      </w:r>
      <w:bookmarkEnd w:id="1"/>
    </w:p>
    <w:p w14:paraId="7306C8AC" w14:textId="77777777" w:rsidR="00E14011" w:rsidRPr="00646A7D" w:rsidRDefault="00165607" w:rsidP="00E14011">
      <w:pPr>
        <w:keepNext/>
        <w:jc w:val="both"/>
      </w:pPr>
      <w:r w:rsidRPr="00646A7D">
        <w:rPr>
          <w:noProof/>
          <w:lang w:eastAsia="ru-RU"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1E10D8DA" w:rsidR="00165607" w:rsidRPr="00646A7D" w:rsidRDefault="00E14011" w:rsidP="00FC120B">
      <w:pPr>
        <w:pStyle w:val="aa"/>
        <w:jc w:val="center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="00ED3614" w:rsidRPr="00646A7D">
        <w:rPr>
          <w:sz w:val="24"/>
          <w:szCs w:val="24"/>
        </w:rPr>
        <w:fldChar w:fldCharType="begin"/>
      </w:r>
      <w:r w:rsidR="00ED3614" w:rsidRPr="00646A7D">
        <w:rPr>
          <w:sz w:val="24"/>
          <w:szCs w:val="24"/>
        </w:rPr>
        <w:instrText xml:space="preserve"> SEQ Рисунок \* ARABIC </w:instrText>
      </w:r>
      <w:r w:rsidR="00ED3614" w:rsidRPr="00646A7D">
        <w:rPr>
          <w:sz w:val="24"/>
          <w:szCs w:val="24"/>
        </w:rPr>
        <w:fldChar w:fldCharType="separate"/>
      </w:r>
      <w:r w:rsidR="00E85F1C">
        <w:rPr>
          <w:noProof/>
          <w:sz w:val="24"/>
          <w:szCs w:val="24"/>
        </w:rPr>
        <w:t>1</w:t>
      </w:r>
      <w:r w:rsidR="00ED3614" w:rsidRPr="00646A7D">
        <w:rPr>
          <w:noProof/>
          <w:sz w:val="24"/>
          <w:szCs w:val="24"/>
        </w:rPr>
        <w:fldChar w:fldCharType="end"/>
      </w:r>
      <w:r w:rsidRPr="00646A7D">
        <w:rPr>
          <w:sz w:val="24"/>
          <w:szCs w:val="24"/>
        </w:rPr>
        <w:t xml:space="preserve"> главная страница 2</w:t>
      </w:r>
      <w:r w:rsidRPr="00646A7D">
        <w:rPr>
          <w:sz w:val="24"/>
          <w:szCs w:val="24"/>
          <w:lang w:val="en-US"/>
        </w:rPr>
        <w:t>ch</w:t>
      </w:r>
      <w:r w:rsidR="00FC120B" w:rsidRPr="00646A7D">
        <w:rPr>
          <w:sz w:val="24"/>
          <w:szCs w:val="24"/>
        </w:rPr>
        <w:t>.</w:t>
      </w:r>
      <w:r w:rsidR="00FC120B" w:rsidRPr="00646A7D">
        <w:rPr>
          <w:sz w:val="24"/>
          <w:szCs w:val="24"/>
          <w:lang w:val="en-US"/>
        </w:rPr>
        <w:t>life</w:t>
      </w:r>
    </w:p>
    <w:p w14:paraId="2754A52E" w14:textId="396F4647" w:rsidR="00165607" w:rsidRPr="00646A7D" w:rsidRDefault="00165607" w:rsidP="00FC120B">
      <w:pPr>
        <w:jc w:val="both"/>
      </w:pPr>
      <w:r w:rsidRPr="00646A7D">
        <w:t>Функциональность:</w:t>
      </w:r>
    </w:p>
    <w:p w14:paraId="7CE7EE2D" w14:textId="7F77445B" w:rsidR="00165607" w:rsidRPr="00646A7D" w:rsidRDefault="00165607" w:rsidP="00FC120B">
      <w:pPr>
        <w:jc w:val="both"/>
      </w:pPr>
      <w:r w:rsidRPr="00646A7D">
        <w:tab/>
        <w:t xml:space="preserve">Создание тредов в определённой доске; Ответы на открытые темы; В ответах есть возможность прикрепления  до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646A7D">
        <w:t>[</w:t>
      </w:r>
      <w:r w:rsidRPr="00646A7D">
        <w:t xml:space="preserve">&gt;&gt;номер </w:t>
      </w:r>
      <w:r w:rsidR="007F350B" w:rsidRPr="00646A7D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“пасскод” который помогает пользователю не вводить CAPTHCA и увеличивает максимальный размер его сообщений;</w:t>
      </w:r>
      <w:r w:rsidR="00895E31" w:rsidRPr="00646A7D">
        <w:t xml:space="preserve"> Встроенные инструменты для создания ASCII-арта и мемов. Пользователи публикуют сообщения без регистрации, </w:t>
      </w:r>
      <w:r w:rsidR="005274B3" w:rsidRPr="00646A7D">
        <w:t>идентифицируя</w:t>
      </w:r>
      <w:r w:rsidR="00895E31" w:rsidRPr="00646A7D">
        <w:t xml:space="preserve"> только по временным ID или «трипкодам». Модерация осуществляется через пользовательские жалобы, а не премодерацию.</w:t>
      </w:r>
      <w:r w:rsidR="006F7E3C" w:rsidRPr="00646A7D">
        <w:t xml:space="preserve"> Встроенная возможность форматирования текста.</w:t>
      </w:r>
      <w:r w:rsidR="0041668C" w:rsidRPr="00646A7D">
        <w:t xml:space="preserve"> </w:t>
      </w:r>
      <w:r w:rsidR="006E0B96" w:rsidRPr="00646A7D">
        <w:t>На главной странице есть новости сайта.</w:t>
      </w:r>
    </w:p>
    <w:p w14:paraId="3203FB5F" w14:textId="43D09EFD" w:rsidR="007F350B" w:rsidRPr="00646A7D" w:rsidRDefault="007F350B" w:rsidP="00FC120B">
      <w:pPr>
        <w:jc w:val="both"/>
      </w:pPr>
      <w:r w:rsidRPr="00646A7D">
        <w:t>стек технологий:</w:t>
      </w:r>
    </w:p>
    <w:p w14:paraId="3570324B" w14:textId="1C9839B6" w:rsidR="00895E31" w:rsidRPr="00646A7D" w:rsidRDefault="00895E31" w:rsidP="00FC120B">
      <w:pPr>
        <w:ind w:firstLine="708"/>
        <w:jc w:val="both"/>
      </w:pPr>
      <w:r w:rsidRPr="00646A7D">
        <w:t>Фронтенд: HTML5, CSS3, JavaScript</w:t>
      </w:r>
    </w:p>
    <w:p w14:paraId="495AD189" w14:textId="45A3F8F6" w:rsidR="007F350B" w:rsidRPr="00646A7D" w:rsidRDefault="007F350B" w:rsidP="00FC120B">
      <w:pPr>
        <w:jc w:val="both"/>
      </w:pPr>
      <w:r w:rsidRPr="00646A7D">
        <w:tab/>
      </w:r>
      <w:r w:rsidR="00895E31" w:rsidRPr="00646A7D">
        <w:t xml:space="preserve">Бэкенд: </w:t>
      </w:r>
      <w:r w:rsidRPr="00646A7D">
        <w:t>Perl</w:t>
      </w:r>
    </w:p>
    <w:p w14:paraId="4B1D3B1D" w14:textId="77777777" w:rsidR="00895E31" w:rsidRPr="00646A7D" w:rsidRDefault="007F350B" w:rsidP="00FC120B">
      <w:pPr>
        <w:jc w:val="both"/>
      </w:pPr>
      <w:r w:rsidRPr="00646A7D">
        <w:t>Интерфейс:</w:t>
      </w:r>
      <w:r w:rsidR="00895E31" w:rsidRPr="00646A7D">
        <w:t xml:space="preserve"> </w:t>
      </w:r>
    </w:p>
    <w:p w14:paraId="0DB0961D" w14:textId="1F042B10" w:rsidR="00895E31" w:rsidRPr="00646A7D" w:rsidRDefault="00895E31" w:rsidP="00FC120B">
      <w:pPr>
        <w:ind w:firstLine="708"/>
        <w:jc w:val="both"/>
      </w:pPr>
      <w:r w:rsidRPr="00646A7D">
        <w:t>Отсутствие лишних элементов</w:t>
      </w:r>
      <w:r w:rsidR="00287C81" w:rsidRPr="00646A7D">
        <w:t>(</w:t>
      </w:r>
      <w:r w:rsidRPr="00646A7D">
        <w:t>нет профилей, лайков</w:t>
      </w:r>
      <w:r w:rsidR="00287C81" w:rsidRPr="00646A7D">
        <w:t>)</w:t>
      </w:r>
      <w:r w:rsidRPr="00646A7D">
        <w:t xml:space="preserve">. Навигация через линейные списки тредов. Монохромная цветовая схема. Упор на текстовый контент </w:t>
      </w:r>
      <w:r w:rsidR="00FC120B" w:rsidRPr="00646A7D">
        <w:t xml:space="preserve"> и </w:t>
      </w:r>
      <w:r w:rsidRPr="00646A7D">
        <w:t>пользовательски</w:t>
      </w:r>
      <w:r w:rsidR="00FC120B" w:rsidRPr="00646A7D">
        <w:t>е</w:t>
      </w:r>
      <w:r w:rsidRPr="00646A7D">
        <w:t xml:space="preserve"> медиа вложени</w:t>
      </w:r>
      <w:r w:rsidR="00FC120B" w:rsidRPr="00646A7D">
        <w:t>я</w:t>
      </w:r>
      <w:r w:rsidRPr="00646A7D">
        <w:t>.</w:t>
      </w:r>
    </w:p>
    <w:p w14:paraId="03976201" w14:textId="4ED4FF7D" w:rsidR="00895E31" w:rsidRPr="00646A7D" w:rsidRDefault="00895E31" w:rsidP="00FC120B">
      <w:pPr>
        <w:jc w:val="both"/>
      </w:pPr>
    </w:p>
    <w:p w14:paraId="5C5A46A2" w14:textId="0E54A818" w:rsidR="00E14011" w:rsidRPr="00646A7D" w:rsidRDefault="00E14011" w:rsidP="00165607">
      <w:pPr>
        <w:jc w:val="both"/>
      </w:pPr>
    </w:p>
    <w:p w14:paraId="60C16221" w14:textId="75DE7BC7" w:rsidR="00E14011" w:rsidRPr="00646A7D" w:rsidRDefault="00E14011" w:rsidP="00165607">
      <w:pPr>
        <w:jc w:val="both"/>
      </w:pPr>
    </w:p>
    <w:p w14:paraId="733F81CB" w14:textId="6663365D" w:rsidR="00E14011" w:rsidRPr="00646A7D" w:rsidRDefault="00E14011" w:rsidP="00165607">
      <w:pPr>
        <w:jc w:val="both"/>
      </w:pPr>
    </w:p>
    <w:p w14:paraId="7F8759A0" w14:textId="77777777" w:rsidR="00E14011" w:rsidRPr="00646A7D" w:rsidRDefault="00E14011" w:rsidP="00E14011">
      <w:pPr>
        <w:keepNext/>
        <w:jc w:val="both"/>
      </w:pPr>
      <w:r w:rsidRPr="00646A7D">
        <w:rPr>
          <w:noProof/>
          <w:lang w:eastAsia="ru-RU"/>
        </w:rPr>
        <w:lastRenderedPageBreak/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6EE15EF3" w:rsidR="00E14011" w:rsidRPr="00646A7D" w:rsidRDefault="00E14011" w:rsidP="00FC120B">
      <w:pPr>
        <w:pStyle w:val="aa"/>
        <w:jc w:val="center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="00ED3614" w:rsidRPr="00646A7D">
        <w:rPr>
          <w:sz w:val="24"/>
          <w:szCs w:val="24"/>
        </w:rPr>
        <w:fldChar w:fldCharType="begin"/>
      </w:r>
      <w:r w:rsidR="00ED3614" w:rsidRPr="00646A7D">
        <w:rPr>
          <w:sz w:val="24"/>
          <w:szCs w:val="24"/>
        </w:rPr>
        <w:instrText xml:space="preserve"> SEQ Рисунок \* ARABIC </w:instrText>
      </w:r>
      <w:r w:rsidR="00ED3614" w:rsidRPr="00646A7D">
        <w:rPr>
          <w:sz w:val="24"/>
          <w:szCs w:val="24"/>
        </w:rPr>
        <w:fldChar w:fldCharType="separate"/>
      </w:r>
      <w:r w:rsidR="00E85F1C">
        <w:rPr>
          <w:noProof/>
          <w:sz w:val="24"/>
          <w:szCs w:val="24"/>
        </w:rPr>
        <w:t>2</w:t>
      </w:r>
      <w:r w:rsidR="00ED3614" w:rsidRPr="00646A7D">
        <w:rPr>
          <w:noProof/>
          <w:sz w:val="24"/>
          <w:szCs w:val="24"/>
        </w:rPr>
        <w:fldChar w:fldCharType="end"/>
      </w:r>
      <w:r w:rsidRPr="00646A7D">
        <w:rPr>
          <w:sz w:val="24"/>
          <w:szCs w:val="24"/>
        </w:rPr>
        <w:t xml:space="preserve"> лавная страница 4</w:t>
      </w:r>
      <w:r w:rsidRPr="00646A7D">
        <w:rPr>
          <w:sz w:val="24"/>
          <w:szCs w:val="24"/>
          <w:lang w:val="en-US"/>
        </w:rPr>
        <w:t>chan</w:t>
      </w:r>
    </w:p>
    <w:p w14:paraId="43957558" w14:textId="57C379DF" w:rsidR="00E14011" w:rsidRPr="00646A7D" w:rsidRDefault="00E14011" w:rsidP="00FC120B">
      <w:pPr>
        <w:jc w:val="both"/>
      </w:pPr>
    </w:p>
    <w:p w14:paraId="5D1EE11C" w14:textId="77777777" w:rsidR="00E14011" w:rsidRPr="00646A7D" w:rsidRDefault="00E14011" w:rsidP="00FC120B">
      <w:pPr>
        <w:jc w:val="both"/>
      </w:pPr>
      <w:r w:rsidRPr="00646A7D">
        <w:t>Функциональность:</w:t>
      </w:r>
    </w:p>
    <w:p w14:paraId="04AEDBD3" w14:textId="34D2041D" w:rsidR="00E14011" w:rsidRPr="00646A7D" w:rsidRDefault="00E14011" w:rsidP="00FC120B">
      <w:pPr>
        <w:jc w:val="both"/>
      </w:pPr>
      <w:r w:rsidRPr="00646A7D">
        <w:tab/>
        <w:t xml:space="preserve">Создание тредов в определённой доске; Ответы на открытые темы; В ответах есть возможность прикрепления   файлы; Есть поле для вписывания </w:t>
      </w:r>
      <w:r w:rsidR="00093E8F" w:rsidRPr="00646A7D">
        <w:t>настроек</w:t>
      </w:r>
      <w:r w:rsidRPr="00646A7D">
        <w:t xml:space="preserve"> сообщения. Защита от спама в виде капчи при каждом новом сообщении; Пользователи публикуют сообщения без регистрации, </w:t>
      </w:r>
      <w:r w:rsidR="005274B3" w:rsidRPr="00646A7D">
        <w:t>идентифицируя</w:t>
      </w:r>
      <w:r w:rsidRPr="00646A7D">
        <w:t xml:space="preserve"> </w:t>
      </w:r>
      <w:r w:rsidRPr="00395DAC">
        <w:t>в момент создания сообщения.</w:t>
      </w:r>
      <w:r w:rsidR="006F7E3C" w:rsidRPr="00646A7D">
        <w:t xml:space="preserve"> </w:t>
      </w:r>
      <w:r w:rsidRPr="00646A7D">
        <w:t>Модерация осуществляется через пользовательские жалобы, а не премодерацию.</w:t>
      </w:r>
      <w:r w:rsidR="006F7E3C" w:rsidRPr="00646A7D">
        <w:t xml:space="preserve"> Встроенная возможность форматирования текста.</w:t>
      </w:r>
    </w:p>
    <w:p w14:paraId="4333D4C4" w14:textId="77777777" w:rsidR="00E14011" w:rsidRPr="00646A7D" w:rsidRDefault="00E14011" w:rsidP="00FC120B">
      <w:pPr>
        <w:jc w:val="both"/>
      </w:pPr>
      <w:r w:rsidRPr="00646A7D">
        <w:t>стек технологий:</w:t>
      </w:r>
    </w:p>
    <w:p w14:paraId="36763600" w14:textId="77777777" w:rsidR="00E14011" w:rsidRPr="00646A7D" w:rsidRDefault="00E14011" w:rsidP="00FC120B">
      <w:pPr>
        <w:ind w:firstLine="708"/>
        <w:jc w:val="both"/>
      </w:pPr>
      <w:r w:rsidRPr="00646A7D">
        <w:t>Фронтенд: HTML5, CSS3, JavaScript</w:t>
      </w:r>
    </w:p>
    <w:p w14:paraId="70026CD2" w14:textId="6F6EF7A5" w:rsidR="00E14011" w:rsidRPr="00646A7D" w:rsidRDefault="00E14011" w:rsidP="00FC120B">
      <w:pPr>
        <w:jc w:val="both"/>
      </w:pPr>
      <w:r w:rsidRPr="00646A7D">
        <w:tab/>
        <w:t xml:space="preserve">Бэкенд: </w:t>
      </w:r>
      <w:r w:rsidRPr="00646A7D">
        <w:rPr>
          <w:lang w:val="en-US"/>
        </w:rPr>
        <w:t>PHP</w:t>
      </w:r>
      <w:r w:rsidRPr="00646A7D">
        <w:t xml:space="preserve"> + </w:t>
      </w:r>
      <w:r w:rsidRPr="00646A7D">
        <w:rPr>
          <w:lang w:val="en-US"/>
        </w:rPr>
        <w:t>LAMP</w:t>
      </w:r>
      <w:r w:rsidRPr="00646A7D">
        <w:t>-стек в ранних версиях</w:t>
      </w:r>
    </w:p>
    <w:p w14:paraId="2815B7CA" w14:textId="77777777" w:rsidR="00E14011" w:rsidRPr="00646A7D" w:rsidRDefault="00E14011" w:rsidP="00FC120B">
      <w:pPr>
        <w:jc w:val="both"/>
      </w:pPr>
      <w:r w:rsidRPr="00646A7D">
        <w:t xml:space="preserve">Интерфейс: </w:t>
      </w:r>
    </w:p>
    <w:p w14:paraId="693F5CDC" w14:textId="4D4F2D24" w:rsidR="00E14011" w:rsidRPr="00646A7D" w:rsidRDefault="00E14011" w:rsidP="00FC120B">
      <w:pPr>
        <w:jc w:val="both"/>
      </w:pPr>
      <w:r w:rsidRPr="00646A7D">
        <w:t xml:space="preserve">Отсутствие лишних элементов(нет профилей, лайков). Навигация через линейные списки тредов. Монохромная цветовая схема. </w:t>
      </w:r>
      <w:r w:rsidR="006F7E3C" w:rsidRPr="00646A7D">
        <w:t>Упор на текстовый контент  и пользовательские медиа вложения.</w:t>
      </w:r>
    </w:p>
    <w:p w14:paraId="54856D07" w14:textId="5191B828" w:rsidR="00405584" w:rsidRPr="00646A7D" w:rsidRDefault="00405584" w:rsidP="00FC120B">
      <w:pPr>
        <w:jc w:val="both"/>
      </w:pPr>
    </w:p>
    <w:p w14:paraId="7F17B960" w14:textId="39F7403B" w:rsidR="00F910DC" w:rsidRPr="00646A7D" w:rsidRDefault="00F910DC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22622288" w14:textId="59A1F10A" w:rsidR="000025CD" w:rsidRPr="00646A7D" w:rsidRDefault="000025CD" w:rsidP="000025CD"/>
    <w:p w14:paraId="34A9002C" w14:textId="52787545" w:rsidR="006A5D8E" w:rsidRPr="00646A7D" w:rsidRDefault="006A5D8E" w:rsidP="000025CD"/>
    <w:p w14:paraId="7237B75F" w14:textId="073EB3CF" w:rsidR="006A5D8E" w:rsidRPr="00646A7D" w:rsidRDefault="006A5D8E" w:rsidP="000025CD"/>
    <w:p w14:paraId="0B84B8EF" w14:textId="3446EFCE" w:rsidR="006A5D8E" w:rsidRPr="00646A7D" w:rsidRDefault="006A5D8E" w:rsidP="000025CD"/>
    <w:p w14:paraId="206A8E9A" w14:textId="10D0D41B" w:rsidR="006A5D8E" w:rsidRPr="00646A7D" w:rsidRDefault="006A5D8E" w:rsidP="000025CD"/>
    <w:p w14:paraId="3665D87D" w14:textId="6D42BD68" w:rsidR="006A5D8E" w:rsidRPr="00646A7D" w:rsidRDefault="006A5D8E" w:rsidP="000025CD"/>
    <w:p w14:paraId="346931B9" w14:textId="63EDB669" w:rsidR="006A5D8E" w:rsidRPr="00646A7D" w:rsidRDefault="006A5D8E" w:rsidP="000025CD"/>
    <w:p w14:paraId="317BD687" w14:textId="77777777" w:rsidR="006A5D8E" w:rsidRPr="00646A7D" w:rsidRDefault="006A5D8E" w:rsidP="000025CD"/>
    <w:p w14:paraId="29D381FE" w14:textId="6EAE989B" w:rsidR="000025CD" w:rsidRPr="00646A7D" w:rsidRDefault="000025CD" w:rsidP="000025CD">
      <w:pPr>
        <w:pStyle w:val="1"/>
        <w:rPr>
          <w:sz w:val="24"/>
          <w:szCs w:val="24"/>
        </w:rPr>
      </w:pPr>
      <w:bookmarkStart w:id="2" w:name="_Toc190162017"/>
      <w:bookmarkStart w:id="3" w:name="_Toc199505701"/>
      <w:r w:rsidRPr="00646A7D">
        <w:rPr>
          <w:sz w:val="24"/>
          <w:szCs w:val="24"/>
        </w:rPr>
        <w:lastRenderedPageBreak/>
        <w:t>Техническое задание</w:t>
      </w:r>
      <w:bookmarkEnd w:id="2"/>
      <w:r w:rsidR="004E686D" w:rsidRPr="00646A7D">
        <w:rPr>
          <w:sz w:val="24"/>
          <w:szCs w:val="24"/>
        </w:rPr>
        <w:t>.</w:t>
      </w:r>
      <w:bookmarkEnd w:id="3"/>
    </w:p>
    <w:p w14:paraId="322EA4CC" w14:textId="58D4A99B" w:rsidR="000025CD" w:rsidRPr="00646A7D" w:rsidRDefault="000025CD" w:rsidP="000025CD">
      <w:r w:rsidRPr="00646A7D">
        <w:t>В ходе практики было выявлены сильные и слабые стороны команды разработки и определены требования для проекта. По итогам обсуждения проект должен включать следующие требование к функционалу:</w:t>
      </w:r>
    </w:p>
    <w:p w14:paraId="717B80CA" w14:textId="1BB2C708" w:rsidR="002A7EF7" w:rsidRPr="00646A7D" w:rsidRDefault="002A7EF7" w:rsidP="000025CD">
      <w:pPr>
        <w:rPr>
          <w:lang w:eastAsia="ru-RU"/>
        </w:rPr>
      </w:pPr>
      <w:r w:rsidRPr="00646A7D">
        <w:rPr>
          <w:lang w:eastAsia="ru-RU"/>
        </w:rPr>
        <w:t>Пользовательский интерфейс должен включать в себя инструменты для просмотра и создания новых сообщений;</w:t>
      </w:r>
    </w:p>
    <w:p w14:paraId="27D3D787" w14:textId="77777777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>Регистрация (email/login + пароль)</w:t>
      </w:r>
      <w:r w:rsidR="002A7EF7" w:rsidRPr="00646A7D">
        <w:rPr>
          <w:lang w:eastAsia="ru-RU"/>
        </w:rPr>
        <w:t>;</w:t>
      </w:r>
    </w:p>
    <w:p w14:paraId="26D166AC" w14:textId="77777777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 xml:space="preserve">Аутентификация (JWT </w:t>
      </w:r>
      <w:r w:rsidRPr="00646A7D">
        <w:rPr>
          <w:lang w:val="en-US" w:eastAsia="ru-RU"/>
        </w:rPr>
        <w:t>token</w:t>
      </w:r>
      <w:r w:rsidRPr="00646A7D">
        <w:rPr>
          <w:lang w:eastAsia="ru-RU"/>
        </w:rPr>
        <w:t>)</w:t>
      </w:r>
      <w:r w:rsidR="002A7EF7" w:rsidRPr="00646A7D">
        <w:rPr>
          <w:lang w:eastAsia="ru-RU"/>
        </w:rPr>
        <w:t>;</w:t>
      </w:r>
    </w:p>
    <w:p w14:paraId="45B86D06" w14:textId="3573883A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>Создание и комментирование тредов</w:t>
      </w:r>
      <w:r w:rsidR="002A7EF7" w:rsidRPr="00646A7D">
        <w:rPr>
          <w:lang w:eastAsia="ru-RU"/>
        </w:rPr>
        <w:t>;</w:t>
      </w:r>
    </w:p>
    <w:p w14:paraId="2C3DED37" w14:textId="4BA7598E" w:rsidR="002A7EF7" w:rsidRPr="00646A7D" w:rsidRDefault="002A7EF7" w:rsidP="000025CD">
      <w:pPr>
        <w:rPr>
          <w:lang w:eastAsia="ru-RU"/>
        </w:rPr>
      </w:pPr>
      <w:r w:rsidRPr="00646A7D">
        <w:rPr>
          <w:lang w:eastAsia="ru-RU"/>
        </w:rPr>
        <w:t>Для реализация данного функционала, требуется следующая программная архитектура:</w:t>
      </w:r>
    </w:p>
    <w:p w14:paraId="44BD1929" w14:textId="4F3B6A8D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 xml:space="preserve">RESTful API (JSON) и </w:t>
      </w:r>
      <w:r w:rsidRPr="00646A7D">
        <w:rPr>
          <w:lang w:val="en-US" w:eastAsia="ru-RU"/>
        </w:rPr>
        <w:t>kafka</w:t>
      </w:r>
      <w:r w:rsidRPr="00646A7D">
        <w:rPr>
          <w:lang w:eastAsia="ru-RU"/>
        </w:rPr>
        <w:t xml:space="preserve"> для синхронного и асинхронного общения сервисов</w:t>
      </w:r>
      <w:r w:rsidR="002A7EF7" w:rsidRPr="00646A7D">
        <w:rPr>
          <w:lang w:eastAsia="ru-RU"/>
        </w:rPr>
        <w:t>;</w:t>
      </w:r>
    </w:p>
    <w:p w14:paraId="333540AC" w14:textId="77777777" w:rsidR="002A7EF7" w:rsidRPr="00646A7D" w:rsidRDefault="000025CD" w:rsidP="000025CD">
      <w:pPr>
        <w:rPr>
          <w:lang w:eastAsia="ru-RU"/>
        </w:rPr>
      </w:pPr>
      <w:r w:rsidRPr="00646A7D">
        <w:rPr>
          <w:lang w:eastAsia="ru-RU"/>
        </w:rPr>
        <w:t>Docker (контейнеризация сервисов)</w:t>
      </w:r>
      <w:r w:rsidR="002A7EF7" w:rsidRPr="00646A7D">
        <w:rPr>
          <w:lang w:eastAsia="ru-RU"/>
        </w:rPr>
        <w:t>;</w:t>
      </w:r>
    </w:p>
    <w:p w14:paraId="76274D0A" w14:textId="348A4E3B" w:rsidR="009715BB" w:rsidRPr="00646A7D" w:rsidRDefault="000025CD" w:rsidP="000025CD">
      <w:pPr>
        <w:rPr>
          <w:rStyle w:val="a9"/>
          <w:b w:val="0"/>
          <w:bCs w:val="0"/>
          <w:lang w:eastAsia="ru-RU"/>
        </w:rPr>
      </w:pPr>
      <w:r w:rsidRPr="00646A7D">
        <w:rPr>
          <w:lang w:eastAsia="ru-RU"/>
        </w:rPr>
        <w:t xml:space="preserve">Развёртывание: локально (Docker Compose). </w:t>
      </w:r>
    </w:p>
    <w:p w14:paraId="793D92DC" w14:textId="77777777" w:rsidR="006A5D8E" w:rsidRPr="00646A7D" w:rsidRDefault="006A5D8E" w:rsidP="006A5D8E">
      <w:pPr>
        <w:jc w:val="both"/>
      </w:pPr>
    </w:p>
    <w:p w14:paraId="4A37FE9A" w14:textId="7372FE45" w:rsidR="006A5D8E" w:rsidRPr="00646A7D" w:rsidRDefault="006A5D8E" w:rsidP="006A5D8E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4" w:name="_Toc199505702"/>
      <w:r w:rsidRPr="00646A7D">
        <w:rPr>
          <w:rStyle w:val="a9"/>
          <w:color w:val="212529"/>
          <w:sz w:val="24"/>
          <w:szCs w:val="24"/>
          <w:shd w:val="clear" w:color="auto" w:fill="FFFFFF"/>
        </w:rPr>
        <w:t>Структура программного продукта.</w:t>
      </w:r>
      <w:bookmarkEnd w:id="4"/>
    </w:p>
    <w:p w14:paraId="1D918A2A" w14:textId="02C8EE35" w:rsidR="002A7EF7" w:rsidRPr="00646A7D" w:rsidRDefault="002A7EF7" w:rsidP="002A7EF7">
      <w:pPr>
        <w:rPr>
          <w:lang w:eastAsia="ru-RU"/>
        </w:rPr>
      </w:pPr>
      <w:r w:rsidRPr="00646A7D">
        <w:rPr>
          <w:lang w:eastAsia="ru-RU"/>
        </w:rPr>
        <w:t>Общая струтура разрабатываемого продукта представлена на рисунке 3, где:</w:t>
      </w:r>
    </w:p>
    <w:p w14:paraId="612F3D60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gateway</w:t>
      </w:r>
      <w:r w:rsidRPr="00646A7D">
        <w:rPr>
          <w:rStyle w:val="a9"/>
          <w:color w:val="212529"/>
          <w:shd w:val="clear" w:color="auto" w:fill="FFFFFF"/>
        </w:rPr>
        <w:t xml:space="preserve"> –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перенаправление запросов пользователей на нужный сервис.</w:t>
      </w:r>
    </w:p>
    <w:p w14:paraId="6C526723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writer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создания новых постов.</w:t>
      </w:r>
    </w:p>
    <w:p w14:paraId="304B8CB2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на получение постов из БД.</w:t>
      </w:r>
    </w:p>
    <w:p w14:paraId="5D61608E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Sinchonized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запись постов в БД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7BC203E5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User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создание пользователя в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</w:p>
    <w:p w14:paraId="5D1C6000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Auth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аутентификация пользователя и генерация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JWT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токена.</w:t>
      </w:r>
    </w:p>
    <w:p w14:paraId="249BCAED" w14:textId="77777777" w:rsidR="006A5D8E" w:rsidRPr="00646A7D" w:rsidRDefault="006A5D8E" w:rsidP="006A5D8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Image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и хранения медиа файлов(не реализован).</w:t>
      </w:r>
    </w:p>
    <w:p w14:paraId="07C4A14B" w14:textId="77777777" w:rsidR="006A5D8E" w:rsidRPr="00646A7D" w:rsidRDefault="006A5D8E" w:rsidP="006A5D8E">
      <w:pPr>
        <w:jc w:val="both"/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WebSocket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manager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отслеживания изменений и </w:t>
      </w:r>
      <w:r w:rsidRPr="00646A7D">
        <w:t>автоматического уведомления клиента о новом посте в рамках сессии(не реализован).</w:t>
      </w:r>
    </w:p>
    <w:p w14:paraId="1D6C80C2" w14:textId="77777777" w:rsidR="006A5D8E" w:rsidRPr="00646A7D" w:rsidRDefault="006A5D8E" w:rsidP="006A5D8E">
      <w:pPr>
        <w:jc w:val="both"/>
      </w:pPr>
      <w:r w:rsidRPr="00646A7D">
        <w:rPr>
          <w:lang w:val="en-US"/>
        </w:rPr>
        <w:t>Notify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 xml:space="preserve"> – уведомление пользователя о новом посте(не реализован).</w:t>
      </w:r>
    </w:p>
    <w:p w14:paraId="66944307" w14:textId="77777777" w:rsidR="006A5D8E" w:rsidRPr="00646A7D" w:rsidRDefault="006A5D8E" w:rsidP="006A5D8E">
      <w:pPr>
        <w:jc w:val="both"/>
      </w:pPr>
    </w:p>
    <w:p w14:paraId="60DC585B" w14:textId="77777777" w:rsidR="006A5D8E" w:rsidRPr="00646A7D" w:rsidRDefault="006A5D8E" w:rsidP="006A5D8E">
      <w:pPr>
        <w:keepNext/>
        <w:jc w:val="both"/>
      </w:pPr>
      <w:r w:rsidRPr="00646A7D">
        <w:rPr>
          <w:noProof/>
          <w:lang w:eastAsia="ru-RU"/>
        </w:rPr>
        <w:lastRenderedPageBreak/>
        <w:drawing>
          <wp:inline distT="0" distB="0" distL="0" distR="0" wp14:anchorId="45350175" wp14:editId="1D85C784">
            <wp:extent cx="5939790" cy="4329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BB8" w14:textId="33B449B6" w:rsidR="006A5D8E" w:rsidRPr="00646A7D" w:rsidRDefault="006A5D8E" w:rsidP="006A5D8E">
      <w:pPr>
        <w:pStyle w:val="aa"/>
        <w:jc w:val="both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="002A7EF7" w:rsidRPr="00646A7D">
        <w:rPr>
          <w:sz w:val="24"/>
          <w:szCs w:val="24"/>
        </w:rPr>
        <w:t xml:space="preserve">3 </w:t>
      </w:r>
      <w:r w:rsidRPr="00646A7D">
        <w:rPr>
          <w:sz w:val="24"/>
          <w:szCs w:val="24"/>
        </w:rPr>
        <w:t xml:space="preserve"> архитектура проекта</w:t>
      </w:r>
    </w:p>
    <w:p w14:paraId="4226708B" w14:textId="57B86DC5" w:rsidR="006A5D8E" w:rsidRPr="00646A7D" w:rsidRDefault="006A5D8E" w:rsidP="000025CD">
      <w:pPr>
        <w:rPr>
          <w:rStyle w:val="a9"/>
          <w:color w:val="212529"/>
          <w:shd w:val="clear" w:color="auto" w:fill="FFFFFF"/>
        </w:rPr>
      </w:pPr>
    </w:p>
    <w:p w14:paraId="59580046" w14:textId="46FB3AEC" w:rsidR="006A5D8E" w:rsidRPr="00646A7D" w:rsidRDefault="006A5D8E" w:rsidP="000025CD">
      <w:pPr>
        <w:rPr>
          <w:rStyle w:val="a9"/>
          <w:color w:val="212529"/>
          <w:shd w:val="clear" w:color="auto" w:fill="FFFFFF"/>
        </w:rPr>
      </w:pPr>
    </w:p>
    <w:p w14:paraId="2F10495A" w14:textId="77777777" w:rsidR="006A5D8E" w:rsidRPr="00646A7D" w:rsidRDefault="006A5D8E" w:rsidP="000025CD">
      <w:pPr>
        <w:rPr>
          <w:rStyle w:val="a9"/>
          <w:color w:val="212529"/>
          <w:shd w:val="clear" w:color="auto" w:fill="FFFFFF"/>
        </w:rPr>
      </w:pPr>
    </w:p>
    <w:p w14:paraId="5CC37B28" w14:textId="4E75B14F" w:rsidR="009715BB" w:rsidRPr="00646A7D" w:rsidRDefault="009715BB" w:rsidP="004E686D">
      <w:pPr>
        <w:pStyle w:val="1"/>
        <w:rPr>
          <w:sz w:val="24"/>
          <w:szCs w:val="24"/>
        </w:rPr>
      </w:pPr>
      <w:bookmarkStart w:id="5" w:name="_Toc190162018"/>
      <w:bookmarkStart w:id="6" w:name="_Toc199505703"/>
      <w:r w:rsidRPr="00646A7D">
        <w:rPr>
          <w:sz w:val="24"/>
          <w:szCs w:val="24"/>
        </w:rPr>
        <w:t>Используемые программные технологии и средства</w:t>
      </w:r>
      <w:bookmarkEnd w:id="5"/>
      <w:r w:rsidR="004E686D" w:rsidRPr="00646A7D">
        <w:rPr>
          <w:sz w:val="24"/>
          <w:szCs w:val="24"/>
        </w:rPr>
        <w:t>.</w:t>
      </w:r>
      <w:bookmarkEnd w:id="6"/>
    </w:p>
    <w:p w14:paraId="5258978E" w14:textId="3F416E9D" w:rsidR="009715BB" w:rsidRPr="00646A7D" w:rsidRDefault="0058439D" w:rsidP="009715BB">
      <w:pPr>
        <w:pStyle w:val="2"/>
        <w:rPr>
          <w:sz w:val="24"/>
          <w:szCs w:val="24"/>
          <w:lang w:val="en-US"/>
        </w:rPr>
      </w:pPr>
      <w:bookmarkStart w:id="7" w:name="_Toc199505704"/>
      <w:r w:rsidRPr="00646A7D">
        <w:rPr>
          <w:sz w:val="24"/>
          <w:szCs w:val="24"/>
        </w:rPr>
        <w:t>Frontend</w:t>
      </w:r>
      <w:r w:rsidR="004E686D" w:rsidRPr="00646A7D">
        <w:rPr>
          <w:sz w:val="24"/>
          <w:szCs w:val="24"/>
        </w:rPr>
        <w:t>.</w:t>
      </w:r>
      <w:bookmarkEnd w:id="7"/>
    </w:p>
    <w:p w14:paraId="2BBAFD40" w14:textId="77777777" w:rsidR="009715BB" w:rsidRPr="00646A7D" w:rsidRDefault="009715BB" w:rsidP="009715BB">
      <w:pPr>
        <w:jc w:val="both"/>
      </w:pPr>
      <w:r w:rsidRPr="00646A7D">
        <w:rPr>
          <w:lang w:val="en-US"/>
        </w:rPr>
        <w:t>Vue</w:t>
      </w:r>
      <w:r w:rsidRPr="00646A7D">
        <w:t>.</w:t>
      </w:r>
      <w:r w:rsidRPr="00646A7D">
        <w:rPr>
          <w:lang w:val="en-US"/>
        </w:rPr>
        <w:t>js</w:t>
      </w:r>
      <w:r w:rsidRPr="00646A7D">
        <w:t xml:space="preserve"> – для клиентской части и создания и обработки запросов.</w:t>
      </w:r>
    </w:p>
    <w:p w14:paraId="3F9251D9" w14:textId="1A8BF7B3" w:rsidR="009715BB" w:rsidRPr="00646A7D" w:rsidRDefault="0058439D" w:rsidP="009715BB">
      <w:pPr>
        <w:pStyle w:val="2"/>
        <w:rPr>
          <w:sz w:val="24"/>
          <w:szCs w:val="24"/>
          <w:lang w:val="en-US"/>
        </w:rPr>
      </w:pPr>
      <w:bookmarkStart w:id="8" w:name="_Toc199505705"/>
      <w:r w:rsidRPr="00646A7D">
        <w:rPr>
          <w:sz w:val="24"/>
          <w:szCs w:val="24"/>
        </w:rPr>
        <w:t>Backend</w:t>
      </w:r>
      <w:r w:rsidR="004E686D" w:rsidRPr="00646A7D">
        <w:rPr>
          <w:sz w:val="24"/>
          <w:szCs w:val="24"/>
        </w:rPr>
        <w:t>.</w:t>
      </w:r>
      <w:bookmarkEnd w:id="8"/>
    </w:p>
    <w:p w14:paraId="6B5AC440" w14:textId="089636C9" w:rsidR="009715BB" w:rsidRPr="00646A7D" w:rsidRDefault="009715BB" w:rsidP="009715BB">
      <w:pPr>
        <w:jc w:val="both"/>
      </w:pPr>
      <w:r w:rsidRPr="00646A7D">
        <w:rPr>
          <w:lang w:val="en-US"/>
        </w:rPr>
        <w:t>Java</w:t>
      </w:r>
      <w:r w:rsidRPr="00646A7D">
        <w:t>+</w:t>
      </w:r>
      <w:r w:rsidRPr="00646A7D">
        <w:rPr>
          <w:lang w:val="en-US"/>
        </w:rPr>
        <w:t>Spring</w:t>
      </w:r>
      <w:r w:rsidRPr="00646A7D">
        <w:t xml:space="preserve"> – Для сервисов </w:t>
      </w:r>
      <w:r w:rsidR="005274B3" w:rsidRPr="00646A7D">
        <w:t>аутентификации</w:t>
      </w:r>
      <w:r w:rsidRPr="00646A7D">
        <w:t xml:space="preserve"> и регистрации , </w:t>
      </w:r>
      <w:r w:rsidRPr="00646A7D">
        <w:rPr>
          <w:lang w:val="en-US"/>
        </w:rPr>
        <w:t>Go</w:t>
      </w:r>
      <w:r w:rsidRPr="00646A7D">
        <w:t xml:space="preserve">- для создания сообщений, тредов обработки запросов на получение всех сообщений и работу с БД, </w:t>
      </w:r>
      <w:r w:rsidRPr="00646A7D">
        <w:rPr>
          <w:lang w:val="en-US"/>
        </w:rPr>
        <w:t>Kafka</w:t>
      </w:r>
      <w:r w:rsidRPr="00646A7D">
        <w:t xml:space="preserve"> – для </w:t>
      </w:r>
      <w:r w:rsidR="005274B3" w:rsidRPr="00646A7D">
        <w:t>асинхронной</w:t>
      </w:r>
      <w:r w:rsidRPr="00646A7D">
        <w:t xml:space="preserve"> обработки запросов.</w:t>
      </w:r>
    </w:p>
    <w:p w14:paraId="1427C3F6" w14:textId="33073AB4" w:rsidR="009715BB" w:rsidRPr="00646A7D" w:rsidRDefault="009715BB" w:rsidP="009715BB">
      <w:pPr>
        <w:pStyle w:val="2"/>
        <w:rPr>
          <w:sz w:val="24"/>
          <w:szCs w:val="24"/>
          <w:lang w:val="en-US"/>
        </w:rPr>
      </w:pPr>
      <w:bookmarkStart w:id="9" w:name="_Toc199505706"/>
      <w:r w:rsidRPr="00646A7D">
        <w:rPr>
          <w:sz w:val="24"/>
          <w:szCs w:val="24"/>
        </w:rPr>
        <w:t>Базы</w:t>
      </w:r>
      <w:r w:rsidRPr="00646A7D">
        <w:rPr>
          <w:sz w:val="24"/>
          <w:szCs w:val="24"/>
          <w:lang w:val="en-US"/>
        </w:rPr>
        <w:t xml:space="preserve"> </w:t>
      </w:r>
      <w:r w:rsidRPr="00646A7D">
        <w:rPr>
          <w:sz w:val="24"/>
          <w:szCs w:val="24"/>
        </w:rPr>
        <w:t>данных</w:t>
      </w:r>
      <w:r w:rsidR="004E686D" w:rsidRPr="00646A7D">
        <w:rPr>
          <w:sz w:val="24"/>
          <w:szCs w:val="24"/>
        </w:rPr>
        <w:t>.</w:t>
      </w:r>
      <w:bookmarkEnd w:id="9"/>
    </w:p>
    <w:p w14:paraId="54957FD2" w14:textId="77777777" w:rsidR="009715BB" w:rsidRPr="00646A7D" w:rsidRDefault="009715BB" w:rsidP="009715BB">
      <w:pPr>
        <w:jc w:val="both"/>
      </w:pPr>
      <w:r w:rsidRPr="00646A7D">
        <w:rPr>
          <w:lang w:val="en-US"/>
        </w:rPr>
        <w:t>ElasticSearch</w:t>
      </w:r>
      <w:r w:rsidRPr="00646A7D">
        <w:t xml:space="preserve"> -для сохранение постов, </w:t>
      </w:r>
      <w:r w:rsidRPr="00646A7D">
        <w:rPr>
          <w:lang w:val="en-US"/>
        </w:rPr>
        <w:t>PostgreSQL</w:t>
      </w:r>
      <w:r w:rsidRPr="00646A7D">
        <w:t>- для сохранении пользователей.</w:t>
      </w:r>
    </w:p>
    <w:p w14:paraId="065571C3" w14:textId="77777777" w:rsidR="009715BB" w:rsidRPr="00646A7D" w:rsidRDefault="009715BB" w:rsidP="009715BB">
      <w:pPr>
        <w:pStyle w:val="2"/>
        <w:rPr>
          <w:sz w:val="24"/>
          <w:szCs w:val="24"/>
        </w:rPr>
      </w:pPr>
      <w:bookmarkStart w:id="10" w:name="_Toc199505707"/>
      <w:r w:rsidRPr="00646A7D">
        <w:rPr>
          <w:sz w:val="24"/>
          <w:szCs w:val="24"/>
        </w:rPr>
        <w:t>Инфраструктура.</w:t>
      </w:r>
      <w:bookmarkEnd w:id="10"/>
    </w:p>
    <w:p w14:paraId="16F9EA7C" w14:textId="77777777" w:rsidR="009715BB" w:rsidRPr="00646A7D" w:rsidRDefault="009715BB" w:rsidP="009715BB">
      <w:pPr>
        <w:jc w:val="both"/>
      </w:pPr>
      <w:r w:rsidRPr="00646A7D">
        <w:t xml:space="preserve">Инфраструктура реализована с помощью </w:t>
      </w:r>
      <w:r w:rsidRPr="00646A7D">
        <w:rPr>
          <w:lang w:val="en-US"/>
        </w:rPr>
        <w:t>docker</w:t>
      </w:r>
      <w:r w:rsidRPr="00646A7D">
        <w:t xml:space="preserve"> контейнеров и </w:t>
      </w:r>
      <w:r w:rsidRPr="00646A7D">
        <w:rPr>
          <w:lang w:val="en-US"/>
        </w:rPr>
        <w:t>docker</w:t>
      </w:r>
      <w:r w:rsidRPr="00646A7D">
        <w:t>-</w:t>
      </w:r>
      <w:r w:rsidRPr="00646A7D">
        <w:rPr>
          <w:lang w:val="en-US"/>
        </w:rPr>
        <w:t>compose</w:t>
      </w:r>
      <w:r w:rsidRPr="00646A7D">
        <w:t xml:space="preserve"> файлов для совместной работы контейнеров в одной сети. Для </w:t>
      </w:r>
      <w:r w:rsidRPr="00646A7D">
        <w:rPr>
          <w:lang w:val="en-US"/>
        </w:rPr>
        <w:t>Kafka</w:t>
      </w:r>
      <w:r w:rsidRPr="00646A7D">
        <w:t xml:space="preserve"> было развёрнуто 3 брокера сообщений.</w:t>
      </w:r>
    </w:p>
    <w:p w14:paraId="0CA543B5" w14:textId="77777777" w:rsidR="009715BB" w:rsidRPr="00646A7D" w:rsidRDefault="009715BB" w:rsidP="009715BB">
      <w:pPr>
        <w:pStyle w:val="2"/>
        <w:rPr>
          <w:sz w:val="24"/>
          <w:szCs w:val="24"/>
        </w:rPr>
      </w:pPr>
      <w:bookmarkStart w:id="11" w:name="_Toc199505708"/>
      <w:r w:rsidRPr="00646A7D">
        <w:rPr>
          <w:sz w:val="24"/>
          <w:szCs w:val="24"/>
        </w:rPr>
        <w:t>Дизайн интерфейса.</w:t>
      </w:r>
      <w:bookmarkEnd w:id="11"/>
    </w:p>
    <w:p w14:paraId="3B23341F" w14:textId="77777777" w:rsidR="009715BB" w:rsidRPr="00646A7D" w:rsidRDefault="009715BB" w:rsidP="009715BB">
      <w:pPr>
        <w:spacing w:line="360" w:lineRule="auto"/>
      </w:pPr>
      <w:r w:rsidRPr="00646A7D">
        <w:t>Figma – проектирование пользовательского интерфейса.</w:t>
      </w:r>
    </w:p>
    <w:p w14:paraId="00749A2C" w14:textId="77777777" w:rsidR="009715BB" w:rsidRPr="00646A7D" w:rsidRDefault="009715BB" w:rsidP="000025CD">
      <w:pPr>
        <w:rPr>
          <w:rStyle w:val="a9"/>
          <w:color w:val="212529"/>
          <w:shd w:val="clear" w:color="auto" w:fill="FFFFFF"/>
        </w:rPr>
      </w:pPr>
    </w:p>
    <w:p w14:paraId="19F14B46" w14:textId="5BD3266B" w:rsidR="00F910DC" w:rsidRPr="00646A7D" w:rsidRDefault="00F910DC" w:rsidP="000025CD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2" w:name="_Toc190162020"/>
      <w:bookmarkStart w:id="13" w:name="_Toc199505709"/>
      <w:r w:rsidRPr="00646A7D">
        <w:rPr>
          <w:sz w:val="24"/>
          <w:szCs w:val="24"/>
        </w:rPr>
        <w:t>Работа с данными</w:t>
      </w:r>
      <w:bookmarkEnd w:id="12"/>
      <w:r w:rsidR="004E686D" w:rsidRPr="00646A7D">
        <w:rPr>
          <w:sz w:val="24"/>
          <w:szCs w:val="24"/>
        </w:rPr>
        <w:t>.</w:t>
      </w:r>
      <w:bookmarkEnd w:id="13"/>
    </w:p>
    <w:p w14:paraId="27366ECE" w14:textId="2A242FFF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Для хранения информации о пользователях применялась СУБД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, а для хранения </w:t>
      </w:r>
      <w:r w:rsidR="002A7EF7" w:rsidRPr="00646A7D">
        <w:rPr>
          <w:rStyle w:val="a9"/>
          <w:b w:val="0"/>
          <w:bCs w:val="0"/>
          <w:color w:val="212529"/>
          <w:shd w:val="clear" w:color="auto" w:fill="FFFFFF"/>
        </w:rPr>
        <w:t>сообщений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 xml:space="preserve"> и тредов использовалась нереляционная БД 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1DDACA17" w14:textId="30ADE346" w:rsidR="006148BB" w:rsidRPr="00E85F1C" w:rsidRDefault="002A7EF7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Обоснование выбранной архитектуры</w:t>
      </w:r>
      <w:r w:rsidR="006148BB" w:rsidRPr="00E85F1C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021EC5A9" w14:textId="78027ED4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12C89569" w14:textId="76449164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ab/>
      </w:r>
      <w:r w:rsidR="006148BB" w:rsidRPr="00646A7D">
        <w:rPr>
          <w:rStyle w:val="a9"/>
          <w:b w:val="0"/>
          <w:bCs w:val="0"/>
          <w:color w:val="212529"/>
          <w:shd w:val="clear" w:color="auto" w:fill="FFFFFF"/>
        </w:rPr>
        <w:t>Идеально для структурированных данных</w:t>
      </w:r>
    </w:p>
    <w:p w14:paraId="52D7FE6A" w14:textId="32E6C440" w:rsidR="00F910DC" w:rsidRPr="00646A7D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lastRenderedPageBreak/>
        <w:t>Elasticsearch:</w:t>
      </w:r>
    </w:p>
    <w:p w14:paraId="4849F7F6" w14:textId="543290B8" w:rsidR="00F910DC" w:rsidRPr="00646A7D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Лучше для полнотекстового поиск</w:t>
      </w:r>
      <w:r w:rsidR="006148BB" w:rsidRPr="00646A7D">
        <w:rPr>
          <w:rStyle w:val="a9"/>
          <w:b w:val="0"/>
          <w:bCs w:val="0"/>
          <w:color w:val="212529"/>
          <w:shd w:val="clear" w:color="auto" w:fill="FFFFFF"/>
        </w:rPr>
        <w:t>а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2BB0A7C6" w14:textId="218D3AE9" w:rsidR="00F910DC" w:rsidRPr="00646A7D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Гибкость схемы (можно добавлять поля без миграций).</w:t>
      </w:r>
    </w:p>
    <w:p w14:paraId="400B7741" w14:textId="17E5B4BC" w:rsidR="00F910DC" w:rsidRPr="00E85F1C" w:rsidRDefault="006148BB" w:rsidP="002A7EF7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Быстрее в поиске и анализе текста.</w:t>
      </w:r>
    </w:p>
    <w:p w14:paraId="7B9EB631" w14:textId="4B1BE797" w:rsidR="006148BB" w:rsidRPr="00646A7D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646A7D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Elasticsearch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нет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ACID (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как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</w:t>
      </w:r>
      <w:r w:rsidRPr="00646A7D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646A7D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PostgreSQL).</w:t>
      </w:r>
    </w:p>
    <w:p w14:paraId="3A32AA5F" w14:textId="44BED14F" w:rsidR="009C3B4B" w:rsidRPr="00646A7D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</w:p>
    <w:p w14:paraId="1EE9CC08" w14:textId="77777777" w:rsidR="009C3B4B" w:rsidRPr="00646A7D" w:rsidRDefault="009C3B4B" w:rsidP="009C3B4B">
      <w:pPr>
        <w:keepNext/>
        <w:jc w:val="center"/>
      </w:pPr>
      <w:r w:rsidRPr="00646A7D">
        <w:rPr>
          <w:rStyle w:val="a9"/>
          <w:b w:val="0"/>
          <w:bCs w:val="0"/>
          <w:noProof/>
          <w:color w:val="212529"/>
          <w:shd w:val="clear" w:color="auto" w:fill="FFFFFF"/>
          <w:lang w:eastAsia="ru-RU"/>
        </w:rPr>
        <w:drawing>
          <wp:inline distT="0" distB="0" distL="0" distR="0" wp14:anchorId="0F91F297" wp14:editId="6D143C9B">
            <wp:extent cx="3572374" cy="2010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286" w14:textId="4B4449D8" w:rsidR="009C3B4B" w:rsidRPr="00646A7D" w:rsidRDefault="009C3B4B" w:rsidP="009C3B4B">
      <w:pPr>
        <w:pStyle w:val="aa"/>
        <w:jc w:val="center"/>
        <w:rPr>
          <w:rStyle w:val="a9"/>
          <w:b w:val="0"/>
          <w:bCs w:val="0"/>
          <w:color w:val="212529"/>
          <w:sz w:val="24"/>
          <w:szCs w:val="24"/>
          <w:shd w:val="clear" w:color="auto" w:fill="FFFFFF"/>
        </w:rPr>
      </w:pPr>
      <w:r w:rsidRPr="00646A7D">
        <w:rPr>
          <w:sz w:val="24"/>
          <w:szCs w:val="24"/>
        </w:rPr>
        <w:t xml:space="preserve">Рисунок </w:t>
      </w:r>
      <w:r w:rsidR="001C3CEC" w:rsidRPr="00646A7D">
        <w:rPr>
          <w:sz w:val="24"/>
          <w:szCs w:val="24"/>
        </w:rPr>
        <w:t>4</w:t>
      </w:r>
      <w:r w:rsidRPr="00646A7D">
        <w:rPr>
          <w:sz w:val="24"/>
          <w:szCs w:val="24"/>
          <w:lang w:val="en-US"/>
        </w:rPr>
        <w:t xml:space="preserve"> Таблица пользователей</w:t>
      </w:r>
    </w:p>
    <w:p w14:paraId="2ED5BB34" w14:textId="587B8677" w:rsidR="009C3B4B" w:rsidRPr="00646A7D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</w:p>
    <w:p w14:paraId="35F9823F" w14:textId="77777777" w:rsidR="009C3B4B" w:rsidRPr="00646A7D" w:rsidRDefault="009C3B4B" w:rsidP="009C3B4B">
      <w:pPr>
        <w:keepNext/>
        <w:jc w:val="center"/>
      </w:pPr>
      <w:r w:rsidRPr="00646A7D">
        <w:rPr>
          <w:rStyle w:val="a9"/>
          <w:b w:val="0"/>
          <w:bCs w:val="0"/>
          <w:noProof/>
          <w:color w:val="212529"/>
          <w:shd w:val="clear" w:color="auto" w:fill="FFFFFF"/>
          <w:lang w:eastAsia="ru-RU"/>
        </w:rPr>
        <w:drawing>
          <wp:inline distT="0" distB="0" distL="0" distR="0" wp14:anchorId="3E14D973" wp14:editId="40E6F0B0">
            <wp:extent cx="2095792" cy="456311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5D6" w14:textId="1AA853EA" w:rsidR="009C3B4B" w:rsidRPr="00646A7D" w:rsidRDefault="009C3B4B" w:rsidP="009C3B4B">
      <w:pPr>
        <w:pStyle w:val="aa"/>
        <w:jc w:val="center"/>
        <w:rPr>
          <w:sz w:val="24"/>
          <w:szCs w:val="24"/>
          <w:lang w:val="en-US"/>
        </w:rPr>
      </w:pPr>
      <w:r w:rsidRPr="00646A7D">
        <w:rPr>
          <w:sz w:val="24"/>
          <w:szCs w:val="24"/>
        </w:rPr>
        <w:t xml:space="preserve">Рисунок </w:t>
      </w:r>
      <w:r w:rsidRPr="00646A7D">
        <w:rPr>
          <w:sz w:val="24"/>
          <w:szCs w:val="24"/>
        </w:rPr>
        <w:fldChar w:fldCharType="begin"/>
      </w:r>
      <w:r w:rsidRPr="00646A7D">
        <w:rPr>
          <w:sz w:val="24"/>
          <w:szCs w:val="24"/>
        </w:rPr>
        <w:instrText xml:space="preserve"> SEQ Рисунок \* ARABIC </w:instrText>
      </w:r>
      <w:r w:rsidRPr="00646A7D">
        <w:rPr>
          <w:sz w:val="24"/>
          <w:szCs w:val="24"/>
        </w:rPr>
        <w:fldChar w:fldCharType="separate"/>
      </w:r>
      <w:r w:rsidR="00E85F1C">
        <w:rPr>
          <w:noProof/>
          <w:sz w:val="24"/>
          <w:szCs w:val="24"/>
        </w:rPr>
        <w:t>3</w:t>
      </w:r>
      <w:r w:rsidRPr="00646A7D">
        <w:rPr>
          <w:sz w:val="24"/>
          <w:szCs w:val="24"/>
        </w:rPr>
        <w:fldChar w:fldCharType="end"/>
      </w:r>
      <w:r w:rsidRPr="00646A7D">
        <w:rPr>
          <w:sz w:val="24"/>
          <w:szCs w:val="24"/>
          <w:lang w:val="en-US"/>
        </w:rPr>
        <w:t xml:space="preserve"> </w:t>
      </w:r>
      <w:r w:rsidRPr="00646A7D">
        <w:rPr>
          <w:sz w:val="24"/>
          <w:szCs w:val="24"/>
        </w:rPr>
        <w:t xml:space="preserve">индекс тредов </w:t>
      </w:r>
      <w:r w:rsidRPr="00646A7D">
        <w:rPr>
          <w:sz w:val="24"/>
          <w:szCs w:val="24"/>
          <w:lang w:val="en-US"/>
        </w:rPr>
        <w:t>ElasticSearch</w:t>
      </w:r>
    </w:p>
    <w:p w14:paraId="2EAC36DB" w14:textId="77777777" w:rsidR="0046581B" w:rsidRPr="00646A7D" w:rsidRDefault="009C3B4B" w:rsidP="0046581B">
      <w:pPr>
        <w:keepNext/>
        <w:jc w:val="center"/>
      </w:pPr>
      <w:r w:rsidRPr="00646A7D">
        <w:rPr>
          <w:noProof/>
          <w:lang w:eastAsia="ru-RU"/>
        </w:rPr>
        <w:lastRenderedPageBreak/>
        <w:drawing>
          <wp:inline distT="0" distB="0" distL="0" distR="0" wp14:anchorId="2AE2633B" wp14:editId="2C48461D">
            <wp:extent cx="2095500" cy="4084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324" cy="40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FAF5" w14:textId="5B078543" w:rsidR="009C3B4B" w:rsidRPr="00646A7D" w:rsidRDefault="0046581B" w:rsidP="0046581B">
      <w:pPr>
        <w:pStyle w:val="aa"/>
        <w:jc w:val="center"/>
        <w:rPr>
          <w:sz w:val="24"/>
          <w:szCs w:val="24"/>
        </w:rPr>
      </w:pPr>
      <w:r w:rsidRPr="00646A7D">
        <w:rPr>
          <w:sz w:val="24"/>
          <w:szCs w:val="24"/>
        </w:rPr>
        <w:t xml:space="preserve">Рисунок </w:t>
      </w:r>
      <w:r w:rsidRPr="00646A7D">
        <w:rPr>
          <w:sz w:val="24"/>
          <w:szCs w:val="24"/>
        </w:rPr>
        <w:fldChar w:fldCharType="begin"/>
      </w:r>
      <w:r w:rsidRPr="00646A7D">
        <w:rPr>
          <w:sz w:val="24"/>
          <w:szCs w:val="24"/>
        </w:rPr>
        <w:instrText xml:space="preserve"> SEQ Рисунок \* ARABIC </w:instrText>
      </w:r>
      <w:r w:rsidRPr="00646A7D">
        <w:rPr>
          <w:sz w:val="24"/>
          <w:szCs w:val="24"/>
        </w:rPr>
        <w:fldChar w:fldCharType="separate"/>
      </w:r>
      <w:r w:rsidR="00E85F1C">
        <w:rPr>
          <w:noProof/>
          <w:sz w:val="24"/>
          <w:szCs w:val="24"/>
        </w:rPr>
        <w:t>4</w:t>
      </w:r>
      <w:r w:rsidRPr="00646A7D">
        <w:rPr>
          <w:sz w:val="24"/>
          <w:szCs w:val="24"/>
        </w:rPr>
        <w:fldChar w:fldCharType="end"/>
      </w:r>
      <w:r w:rsidRPr="00646A7D">
        <w:rPr>
          <w:sz w:val="24"/>
          <w:szCs w:val="24"/>
        </w:rPr>
        <w:t xml:space="preserve"> индекс сообщений в </w:t>
      </w:r>
      <w:r w:rsidRPr="00646A7D">
        <w:rPr>
          <w:sz w:val="24"/>
          <w:szCs w:val="24"/>
          <w:lang w:val="en-US"/>
        </w:rPr>
        <w:t>ElasticSearch</w:t>
      </w:r>
    </w:p>
    <w:p w14:paraId="555380EA" w14:textId="289CC115" w:rsidR="00F910DC" w:rsidRPr="00646A7D" w:rsidRDefault="00EE0877" w:rsidP="00EE0877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4" w:name="_Toc199505710"/>
      <w:r w:rsidRPr="00646A7D">
        <w:rPr>
          <w:rStyle w:val="a9"/>
          <w:color w:val="212529"/>
          <w:sz w:val="24"/>
          <w:szCs w:val="24"/>
          <w:shd w:val="clear" w:color="auto" w:fill="FFFFFF"/>
        </w:rPr>
        <w:t>Распределение ролей.</w:t>
      </w:r>
      <w:bookmarkEnd w:id="14"/>
    </w:p>
    <w:p w14:paraId="1E4035D7" w14:textId="0C59EB32" w:rsidR="002C4D09" w:rsidRPr="00646A7D" w:rsidRDefault="002C4D09" w:rsidP="00EE0877">
      <w:pPr>
        <w:rPr>
          <w:lang w:eastAsia="ru-RU"/>
        </w:rPr>
      </w:pPr>
      <w:r w:rsidRPr="00646A7D">
        <w:rPr>
          <w:lang w:eastAsia="ru-RU"/>
        </w:rPr>
        <w:t>Фаттахов Максим: прое</w:t>
      </w:r>
      <w:r w:rsidR="00E85F1C">
        <w:rPr>
          <w:lang w:eastAsia="ru-RU"/>
        </w:rPr>
        <w:t>ктирование, разработка сервисов, вёрстка.</w:t>
      </w:r>
    </w:p>
    <w:p w14:paraId="4B03F395" w14:textId="5F914D2C" w:rsidR="002C4D09" w:rsidRPr="00646A7D" w:rsidRDefault="002C4D09" w:rsidP="00EE0877">
      <w:pPr>
        <w:rPr>
          <w:lang w:eastAsia="ru-RU"/>
        </w:rPr>
      </w:pPr>
      <w:r w:rsidRPr="00646A7D">
        <w:rPr>
          <w:lang w:eastAsia="ru-RU"/>
        </w:rPr>
        <w:t xml:space="preserve">Гаврилов Егор: проектирование, </w:t>
      </w:r>
      <w:r w:rsidRPr="00646A7D">
        <w:rPr>
          <w:lang w:val="en-US" w:eastAsia="ru-RU"/>
        </w:rPr>
        <w:t>Api</w:t>
      </w:r>
      <w:r w:rsidRPr="00646A7D">
        <w:rPr>
          <w:lang w:eastAsia="ru-RU"/>
        </w:rPr>
        <w:t xml:space="preserve"> </w:t>
      </w:r>
      <w:r w:rsidRPr="00646A7D">
        <w:rPr>
          <w:lang w:val="en-US" w:eastAsia="ru-RU"/>
        </w:rPr>
        <w:t>Gateway</w:t>
      </w:r>
      <w:r w:rsidRPr="00646A7D">
        <w:rPr>
          <w:lang w:eastAsia="ru-RU"/>
        </w:rPr>
        <w:t xml:space="preserve">, вёрстка, </w:t>
      </w:r>
      <w:r w:rsidRPr="00646A7D">
        <w:rPr>
          <w:lang w:val="en-US" w:eastAsia="ru-RU"/>
        </w:rPr>
        <w:t>c</w:t>
      </w:r>
      <w:r w:rsidRPr="00646A7D">
        <w:rPr>
          <w:lang w:eastAsia="ru-RU"/>
        </w:rPr>
        <w:t xml:space="preserve">оздание </w:t>
      </w:r>
      <w:r w:rsidRPr="00646A7D">
        <w:rPr>
          <w:lang w:val="en-US" w:eastAsia="ru-RU"/>
        </w:rPr>
        <w:t>js</w:t>
      </w:r>
      <w:r w:rsidRPr="00646A7D">
        <w:rPr>
          <w:lang w:eastAsia="ru-RU"/>
        </w:rPr>
        <w:t xml:space="preserve"> запросов на клиентской части.</w:t>
      </w:r>
    </w:p>
    <w:p w14:paraId="7BD321DA" w14:textId="6D9AC839" w:rsidR="002C4D09" w:rsidRPr="00646A7D" w:rsidRDefault="002C4D09" w:rsidP="00EE0877">
      <w:pPr>
        <w:rPr>
          <w:lang w:eastAsia="ru-RU"/>
        </w:rPr>
      </w:pPr>
      <w:r w:rsidRPr="00646A7D">
        <w:rPr>
          <w:lang w:eastAsia="ru-RU"/>
        </w:rPr>
        <w:t xml:space="preserve">Калабина Валерия: Дизайн в </w:t>
      </w:r>
      <w:r w:rsidRPr="00646A7D">
        <w:rPr>
          <w:lang w:val="en-US" w:eastAsia="ru-RU"/>
        </w:rPr>
        <w:t>Figma</w:t>
      </w:r>
      <w:r w:rsidRPr="00646A7D">
        <w:rPr>
          <w:lang w:eastAsia="ru-RU"/>
        </w:rPr>
        <w:t xml:space="preserve">, </w:t>
      </w:r>
      <w:r w:rsidR="00E85F1C">
        <w:rPr>
          <w:lang w:eastAsia="ru-RU"/>
        </w:rPr>
        <w:t>помощь с вёрсткой</w:t>
      </w:r>
      <w:r w:rsidRPr="00646A7D">
        <w:rPr>
          <w:lang w:eastAsia="ru-RU"/>
        </w:rPr>
        <w:t>.</w:t>
      </w:r>
    </w:p>
    <w:p w14:paraId="7243B3D7" w14:textId="77777777" w:rsidR="00EE0877" w:rsidRPr="00646A7D" w:rsidRDefault="00EE0877" w:rsidP="00F910DC">
      <w:pPr>
        <w:jc w:val="both"/>
        <w:rPr>
          <w:rStyle w:val="a9"/>
          <w:color w:val="212529"/>
          <w:shd w:val="clear" w:color="auto" w:fill="FFFFFF"/>
        </w:rPr>
      </w:pPr>
    </w:p>
    <w:p w14:paraId="1E9E6189" w14:textId="2520C94C" w:rsidR="00780220" w:rsidRPr="00646A7D" w:rsidRDefault="00780220" w:rsidP="000025CD">
      <w:pPr>
        <w:pStyle w:val="1"/>
        <w:rPr>
          <w:sz w:val="24"/>
          <w:szCs w:val="24"/>
        </w:rPr>
      </w:pPr>
      <w:bookmarkStart w:id="15" w:name="_Toc199505711"/>
      <w:r w:rsidRPr="00646A7D">
        <w:rPr>
          <w:sz w:val="24"/>
          <w:szCs w:val="24"/>
        </w:rPr>
        <w:t>Создание тредов и комментариев.</w:t>
      </w:r>
      <w:bookmarkEnd w:id="15"/>
    </w:p>
    <w:p w14:paraId="2E9D8053" w14:textId="0690F6F6" w:rsidR="00E11382" w:rsidRPr="00646A7D" w:rsidRDefault="00E11382" w:rsidP="001C3CEC">
      <w:pPr>
        <w:ind w:firstLine="708"/>
        <w:jc w:val="both"/>
      </w:pPr>
      <w:r w:rsidRPr="00646A7D">
        <w:t xml:space="preserve">Создание тредов и комментариев происходит через одни и те же сервисы по одним и тем же ручкам, единственное отличие в том, что при создании нового треда, в табдице сообщений создаётся и сообщение порадевшее этот тред и в таблице тредов создаётся новая запись. При отправлении запроса в его теле используется поле is_thread_root типа  </w:t>
      </w:r>
      <w:r w:rsidRPr="00646A7D">
        <w:rPr>
          <w:lang w:val="en-US"/>
        </w:rPr>
        <w:t>bool</w:t>
      </w:r>
      <w:r w:rsidRPr="00646A7D">
        <w:t xml:space="preserve"> которое впоследствии используется в сервисе </w:t>
      </w:r>
      <w:r w:rsidRPr="00646A7D">
        <w:rPr>
          <w:lang w:val="en-US"/>
        </w:rPr>
        <w:t>Post</w:t>
      </w:r>
      <w:r w:rsidRPr="00646A7D">
        <w:t xml:space="preserve"> </w:t>
      </w:r>
      <w:r w:rsidRPr="00646A7D">
        <w:rPr>
          <w:lang w:val="en-US"/>
        </w:rPr>
        <w:t>Reader</w:t>
      </w:r>
      <w:r w:rsidRPr="00646A7D">
        <w:t xml:space="preserve"> </w:t>
      </w:r>
      <w:r w:rsidRPr="00646A7D">
        <w:rPr>
          <w:lang w:val="en-US"/>
        </w:rPr>
        <w:t>Sinchronized</w:t>
      </w:r>
      <w:r w:rsidRPr="00646A7D">
        <w:t xml:space="preserve"> для определения нужно ли создавать новый тред или это просто сообщение в уже существующий тред.</w:t>
      </w:r>
    </w:p>
    <w:p w14:paraId="025EF4C4" w14:textId="72D77A0D" w:rsidR="00E11382" w:rsidRPr="00646A7D" w:rsidRDefault="00E11382" w:rsidP="00D046DC">
      <w:pPr>
        <w:jc w:val="both"/>
      </w:pPr>
      <w:r w:rsidRPr="00646A7D">
        <w:tab/>
        <w:t>Пример тела запроса для  создание сообщения:</w:t>
      </w:r>
    </w:p>
    <w:p w14:paraId="1F7A2226" w14:textId="77777777" w:rsidR="00E11382" w:rsidRPr="00646A7D" w:rsidRDefault="00E11382" w:rsidP="00E11382">
      <w:pPr>
        <w:jc w:val="both"/>
        <w:rPr>
          <w:lang w:val="en-US"/>
        </w:rPr>
      </w:pPr>
      <w:r w:rsidRPr="00646A7D">
        <w:tab/>
      </w:r>
      <w:r w:rsidRPr="00646A7D">
        <w:rPr>
          <w:lang w:val="en-US"/>
        </w:rPr>
        <w:t>{"action":"create","model":"messages","data":{</w:t>
      </w:r>
    </w:p>
    <w:p w14:paraId="2B7CD7B5" w14:textId="0196EABD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  <w:t>"post_id": "12345",</w:t>
      </w:r>
    </w:p>
    <w:p w14:paraId="6F6C14AA" w14:textId="15B811A8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  <w:t>"thread_id": "101",</w:t>
      </w:r>
    </w:p>
    <w:p w14:paraId="2061BCC3" w14:textId="518A07F6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  <w:t>"author_id": "user-789",</w:t>
      </w:r>
    </w:p>
    <w:p w14:paraId="60935A2E" w14:textId="37605AF9" w:rsidR="00E11382" w:rsidRPr="00646A7D" w:rsidRDefault="00E11382" w:rsidP="00E11382">
      <w:pPr>
        <w:jc w:val="both"/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t>"content": "Пример текста сообщения с русскими словами",</w:t>
      </w:r>
    </w:p>
    <w:p w14:paraId="0FF792A5" w14:textId="068EC226" w:rsidR="00E11382" w:rsidRPr="00646A7D" w:rsidRDefault="00E11382" w:rsidP="00E11382">
      <w:pPr>
        <w:jc w:val="both"/>
        <w:rPr>
          <w:lang w:val="en-US"/>
        </w:rPr>
      </w:pPr>
      <w:r w:rsidRPr="00646A7D">
        <w:t xml:space="preserve">  </w:t>
      </w:r>
      <w:r w:rsidRPr="00646A7D">
        <w:tab/>
      </w:r>
      <w:r w:rsidRPr="00646A7D">
        <w:rPr>
          <w:lang w:val="en-US"/>
        </w:rPr>
        <w:t>"images": [</w:t>
      </w:r>
    </w:p>
    <w:p w14:paraId="27C1880E" w14:textId="2DBAEE6B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</w:t>
      </w:r>
      <w:r w:rsidRPr="00646A7D">
        <w:rPr>
          <w:lang w:val="en-US"/>
        </w:rPr>
        <w:tab/>
        <w:t>{</w:t>
      </w:r>
    </w:p>
    <w:p w14:paraId="468D38D5" w14:textId="775944B4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  </w:t>
      </w:r>
      <w:r w:rsidRPr="00646A7D">
        <w:rPr>
          <w:lang w:val="en-US"/>
        </w:rPr>
        <w:tab/>
        <w:t>"url": "https://example.com/image1.jpg",</w:t>
      </w:r>
    </w:p>
    <w:p w14:paraId="32CA229D" w14:textId="36AD9252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  </w:t>
      </w:r>
      <w:r w:rsidRPr="00646A7D">
        <w:rPr>
          <w:lang w:val="en-US"/>
        </w:rPr>
        <w:tab/>
        <w:t>"hash": "a1b2c3d4e5"</w:t>
      </w:r>
    </w:p>
    <w:p w14:paraId="453B6DD6" w14:textId="11AA5C23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  </w:t>
      </w:r>
      <w:r w:rsidRPr="00646A7D">
        <w:rPr>
          <w:lang w:val="en-US"/>
        </w:rPr>
        <w:tab/>
        <w:t>}],</w:t>
      </w:r>
    </w:p>
    <w:p w14:paraId="13F17D77" w14:textId="538F12E4" w:rsidR="00E11382" w:rsidRPr="00646A7D" w:rsidRDefault="00E11382" w:rsidP="00E11382">
      <w:pPr>
        <w:jc w:val="both"/>
        <w:rPr>
          <w:lang w:val="en-US"/>
        </w:rPr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  <w:t>"timestamp": "2023-05-01T12:00:00Z",</w:t>
      </w:r>
    </w:p>
    <w:p w14:paraId="32670616" w14:textId="32D4896C" w:rsidR="00E11382" w:rsidRPr="00646A7D" w:rsidRDefault="00E11382" w:rsidP="00E11382">
      <w:pPr>
        <w:jc w:val="both"/>
      </w:pPr>
      <w:r w:rsidRPr="00646A7D">
        <w:rPr>
          <w:lang w:val="en-US"/>
        </w:rPr>
        <w:t xml:space="preserve">  </w:t>
      </w:r>
      <w:r w:rsidRPr="00646A7D">
        <w:rPr>
          <w:lang w:val="en-US"/>
        </w:rPr>
        <w:tab/>
      </w:r>
      <w:r w:rsidRPr="00646A7D">
        <w:t>"is_thread_root": true</w:t>
      </w:r>
    </w:p>
    <w:p w14:paraId="4F722A1A" w14:textId="462FB6DB" w:rsidR="00E11382" w:rsidRPr="00646A7D" w:rsidRDefault="00E11382" w:rsidP="00E11382">
      <w:pPr>
        <w:ind w:firstLine="708"/>
        <w:jc w:val="both"/>
      </w:pPr>
      <w:r w:rsidRPr="00646A7D">
        <w:t>}}</w:t>
      </w:r>
    </w:p>
    <w:p w14:paraId="2F86D5D6" w14:textId="3B8350FA" w:rsidR="001C33BB" w:rsidRPr="00646A7D" w:rsidRDefault="001C33BB" w:rsidP="001C3CEC">
      <w:pPr>
        <w:jc w:val="both"/>
      </w:pPr>
      <w:r w:rsidRPr="00646A7D">
        <w:rPr>
          <w:lang w:val="en-US"/>
        </w:rPr>
        <w:lastRenderedPageBreak/>
        <w:t>Action</w:t>
      </w:r>
      <w:r w:rsidRPr="00646A7D">
        <w:t xml:space="preserve"> – поле для опредение какое действие делають над запросом, у нас реализован только </w:t>
      </w:r>
      <w:r w:rsidRPr="00646A7D">
        <w:rPr>
          <w:lang w:val="en-US"/>
        </w:rPr>
        <w:t>create</w:t>
      </w:r>
      <w:r w:rsidRPr="00646A7D">
        <w:t>, но такая запись поможет для дальнейшего расширения.</w:t>
      </w:r>
    </w:p>
    <w:p w14:paraId="39F8ADDF" w14:textId="057AC564" w:rsidR="001C33BB" w:rsidRPr="00646A7D" w:rsidRDefault="001C33BB" w:rsidP="001C33BB">
      <w:pPr>
        <w:jc w:val="both"/>
      </w:pPr>
      <w:r w:rsidRPr="00646A7D">
        <w:rPr>
          <w:lang w:val="en-US"/>
        </w:rPr>
        <w:t>Model</w:t>
      </w:r>
      <w:r w:rsidRPr="00646A7D">
        <w:t xml:space="preserve"> – над какой таблицей в бд происходит действие, также как и с полем </w:t>
      </w:r>
      <w:r w:rsidRPr="00646A7D">
        <w:rPr>
          <w:lang w:val="en-US"/>
        </w:rPr>
        <w:t>action</w:t>
      </w:r>
      <w:r w:rsidRPr="00646A7D">
        <w:t xml:space="preserve"> реализована работа только над </w:t>
      </w:r>
      <w:r w:rsidRPr="00646A7D">
        <w:rPr>
          <w:lang w:val="en-US"/>
        </w:rPr>
        <w:t>messages</w:t>
      </w:r>
      <w:r w:rsidRPr="00646A7D">
        <w:t>.</w:t>
      </w:r>
    </w:p>
    <w:p w14:paraId="51F33B55" w14:textId="5B1D6D7A" w:rsidR="001C33BB" w:rsidRPr="00646A7D" w:rsidRDefault="001C33BB" w:rsidP="001C33BB">
      <w:pPr>
        <w:jc w:val="both"/>
      </w:pPr>
      <w:r w:rsidRPr="00646A7D">
        <w:rPr>
          <w:lang w:val="en-US"/>
        </w:rPr>
        <w:t>Data</w:t>
      </w:r>
      <w:r w:rsidRPr="00646A7D">
        <w:t xml:space="preserve"> – основной блок информации о сообщении</w:t>
      </w:r>
      <w:r w:rsidR="001C3CEC" w:rsidRPr="00646A7D">
        <w:t>.</w:t>
      </w:r>
    </w:p>
    <w:p w14:paraId="00A53B47" w14:textId="2A92C1B1" w:rsidR="001C33BB" w:rsidRPr="00646A7D" w:rsidRDefault="001C33BB" w:rsidP="001C33BB">
      <w:pPr>
        <w:jc w:val="both"/>
        <w:rPr>
          <w:color w:val="FF0000"/>
        </w:rPr>
      </w:pPr>
      <w:r w:rsidRPr="00646A7D">
        <w:rPr>
          <w:lang w:val="en-US"/>
        </w:rPr>
        <w:t>Post</w:t>
      </w:r>
      <w:r w:rsidRPr="00646A7D">
        <w:t>_</w:t>
      </w:r>
      <w:r w:rsidRPr="00646A7D">
        <w:rPr>
          <w:lang w:val="en-US"/>
        </w:rPr>
        <w:t>id</w:t>
      </w:r>
      <w:r w:rsidRPr="00646A7D">
        <w:t xml:space="preserve"> - </w:t>
      </w:r>
      <w:r w:rsidRPr="00646A7D">
        <w:rPr>
          <w:lang w:val="en-US"/>
        </w:rPr>
        <w:t>id</w:t>
      </w:r>
      <w:r w:rsidRPr="00646A7D">
        <w:t xml:space="preserve"> будущего поста, если не указано то будет создан </w:t>
      </w:r>
      <w:r w:rsidR="00645D29" w:rsidRPr="00646A7D">
        <w:t xml:space="preserve">автоматический случайный </w:t>
      </w:r>
      <w:r w:rsidR="00C31039" w:rsidRPr="00646A7D">
        <w:rPr>
          <w:lang w:val="en-US"/>
        </w:rPr>
        <w:t>UUID</w:t>
      </w:r>
      <w:r w:rsidR="001C3CEC" w:rsidRPr="00646A7D">
        <w:t>.</w:t>
      </w:r>
    </w:p>
    <w:p w14:paraId="3691DD7D" w14:textId="2F6EBD89" w:rsidR="00645D29" w:rsidRPr="00646A7D" w:rsidRDefault="00645D29" w:rsidP="001C33BB">
      <w:pPr>
        <w:jc w:val="both"/>
      </w:pPr>
      <w:r w:rsidRPr="00646A7D">
        <w:rPr>
          <w:lang w:val="en-US"/>
        </w:rPr>
        <w:t>thread</w:t>
      </w:r>
      <w:r w:rsidRPr="00646A7D">
        <w:t>_</w:t>
      </w:r>
      <w:r w:rsidRPr="00646A7D">
        <w:rPr>
          <w:lang w:val="en-US"/>
        </w:rPr>
        <w:t>id</w:t>
      </w:r>
      <w:r w:rsidRPr="00646A7D">
        <w:t xml:space="preserve"> – </w:t>
      </w:r>
      <w:r w:rsidRPr="00646A7D">
        <w:rPr>
          <w:lang w:val="en-US"/>
        </w:rPr>
        <w:t>id</w:t>
      </w:r>
      <w:r w:rsidRPr="00646A7D">
        <w:t xml:space="preserve"> треда в котором опубликовано новое сообщение, в случае если это сообщение пораждающее новый тред, </w:t>
      </w:r>
      <w:r w:rsidRPr="00646A7D">
        <w:rPr>
          <w:lang w:val="en-US"/>
        </w:rPr>
        <w:t>id</w:t>
      </w:r>
      <w:r w:rsidR="00C31039" w:rsidRPr="00646A7D">
        <w:t>(</w:t>
      </w:r>
      <w:r w:rsidR="00C31039" w:rsidRPr="00646A7D">
        <w:rPr>
          <w:lang w:val="en-US"/>
        </w:rPr>
        <w:t>UUID</w:t>
      </w:r>
      <w:r w:rsidR="00C31039" w:rsidRPr="00646A7D">
        <w:t>)</w:t>
      </w:r>
      <w:r w:rsidRPr="00646A7D">
        <w:t>будет создан автоматически.</w:t>
      </w:r>
    </w:p>
    <w:p w14:paraId="2A9AB951" w14:textId="720B3CCE" w:rsidR="00645D29" w:rsidRPr="00646A7D" w:rsidRDefault="00645D29" w:rsidP="001C33BB">
      <w:pPr>
        <w:jc w:val="both"/>
      </w:pPr>
      <w:r w:rsidRPr="00646A7D">
        <w:rPr>
          <w:lang w:val="en-US"/>
        </w:rPr>
        <w:t>Author</w:t>
      </w:r>
      <w:r w:rsidRPr="00646A7D">
        <w:t>_</w:t>
      </w:r>
      <w:r w:rsidRPr="00646A7D">
        <w:rPr>
          <w:lang w:val="en-US"/>
        </w:rPr>
        <w:t>id</w:t>
      </w:r>
      <w:r w:rsidRPr="00646A7D">
        <w:t xml:space="preserve"> – идентификатор пользователя создавшего это сообщение</w:t>
      </w:r>
    </w:p>
    <w:p w14:paraId="3428A532" w14:textId="641596C9" w:rsidR="00645D29" w:rsidRPr="00646A7D" w:rsidRDefault="00645D29" w:rsidP="001C33BB">
      <w:pPr>
        <w:jc w:val="both"/>
      </w:pPr>
      <w:r w:rsidRPr="00646A7D">
        <w:rPr>
          <w:lang w:val="en-US"/>
        </w:rPr>
        <w:t>Content</w:t>
      </w:r>
      <w:r w:rsidRPr="00646A7D">
        <w:t xml:space="preserve"> – текст сообщения.</w:t>
      </w:r>
    </w:p>
    <w:p w14:paraId="2B467849" w14:textId="12FDDAC8" w:rsidR="00645D29" w:rsidRPr="00646A7D" w:rsidRDefault="00645D29" w:rsidP="001C33BB">
      <w:pPr>
        <w:jc w:val="both"/>
      </w:pPr>
      <w:r w:rsidRPr="00646A7D">
        <w:rPr>
          <w:lang w:val="en-US"/>
        </w:rPr>
        <w:t>Images</w:t>
      </w:r>
      <w:r w:rsidRPr="00646A7D">
        <w:t xml:space="preserve"> – массив изображений</w:t>
      </w:r>
      <w:r w:rsidR="001C3CEC" w:rsidRPr="00646A7D">
        <w:t>.</w:t>
      </w:r>
    </w:p>
    <w:p w14:paraId="7D3B06B7" w14:textId="676006DB" w:rsidR="00645D29" w:rsidRPr="00646A7D" w:rsidRDefault="00645D29" w:rsidP="001C33BB">
      <w:pPr>
        <w:jc w:val="both"/>
      </w:pPr>
      <w:r w:rsidRPr="00646A7D">
        <w:rPr>
          <w:lang w:val="en-US"/>
        </w:rPr>
        <w:t>url</w:t>
      </w:r>
      <w:r w:rsidRPr="00646A7D">
        <w:t xml:space="preserve"> – адресс изображения, на данном этапе нереализованная работа с изображениями</w:t>
      </w:r>
    </w:p>
    <w:p w14:paraId="7BFCA0B1" w14:textId="2FBEEEFE" w:rsidR="00645D29" w:rsidRPr="00646A7D" w:rsidRDefault="00645D29" w:rsidP="001C33BB">
      <w:pPr>
        <w:jc w:val="both"/>
      </w:pPr>
      <w:r w:rsidRPr="00646A7D">
        <w:rPr>
          <w:lang w:val="en-US"/>
        </w:rPr>
        <w:t>hash</w:t>
      </w:r>
      <w:r w:rsidRPr="00646A7D">
        <w:t xml:space="preserve"> – хэш изображений что бы нельзя было в БД загружать одно и то же изображение если такое уже есть</w:t>
      </w:r>
      <w:r w:rsidR="001C3CEC" w:rsidRPr="00646A7D">
        <w:t>.</w:t>
      </w:r>
    </w:p>
    <w:p w14:paraId="0BA460E3" w14:textId="37F9F40D" w:rsidR="00645D29" w:rsidRPr="00646A7D" w:rsidRDefault="00645D29" w:rsidP="001C33BB">
      <w:pPr>
        <w:jc w:val="both"/>
      </w:pPr>
      <w:r w:rsidRPr="00646A7D">
        <w:rPr>
          <w:lang w:val="en-US"/>
        </w:rPr>
        <w:t>timestamp</w:t>
      </w:r>
      <w:r w:rsidRPr="00646A7D">
        <w:t xml:space="preserve"> – время создания поста если не указанно то будет создано автоматически</w:t>
      </w:r>
    </w:p>
    <w:p w14:paraId="36688445" w14:textId="69F3E23D" w:rsidR="00645D29" w:rsidRPr="00646A7D" w:rsidRDefault="00645D29" w:rsidP="001C33BB">
      <w:pPr>
        <w:jc w:val="both"/>
      </w:pPr>
      <w:r w:rsidRPr="00646A7D">
        <w:rPr>
          <w:lang w:val="en-US"/>
        </w:rPr>
        <w:t>is</w:t>
      </w:r>
      <w:r w:rsidRPr="00646A7D">
        <w:t>_</w:t>
      </w:r>
      <w:r w:rsidRPr="00646A7D">
        <w:rPr>
          <w:lang w:val="en-US"/>
        </w:rPr>
        <w:t>thread</w:t>
      </w:r>
      <w:r w:rsidRPr="00646A7D">
        <w:t>_</w:t>
      </w:r>
      <w:r w:rsidRPr="00646A7D">
        <w:rPr>
          <w:lang w:val="en-US"/>
        </w:rPr>
        <w:t>root</w:t>
      </w:r>
      <w:r w:rsidRPr="00646A7D">
        <w:t xml:space="preserve"> – является ли это сообщение порождающим треды.</w:t>
      </w:r>
    </w:p>
    <w:p w14:paraId="4C3B2077" w14:textId="66001250" w:rsidR="00E85F1C" w:rsidRDefault="00E85F1C">
      <w:pPr>
        <w:suppressAutoHyphens w:val="0"/>
      </w:pPr>
      <w:r>
        <w:br w:type="page"/>
      </w:r>
    </w:p>
    <w:p w14:paraId="2BCB7E93" w14:textId="77777777" w:rsidR="00645D29" w:rsidRPr="00646A7D" w:rsidRDefault="00645D29" w:rsidP="001C33BB">
      <w:pPr>
        <w:jc w:val="both"/>
      </w:pPr>
    </w:p>
    <w:p w14:paraId="3D109445" w14:textId="7F9583C3" w:rsidR="00780220" w:rsidRPr="00646A7D" w:rsidRDefault="00780220" w:rsidP="000025CD">
      <w:pPr>
        <w:pStyle w:val="1"/>
        <w:rPr>
          <w:sz w:val="24"/>
          <w:szCs w:val="24"/>
        </w:rPr>
      </w:pPr>
      <w:bookmarkStart w:id="16" w:name="_Toc199505712"/>
      <w:r w:rsidRPr="00646A7D">
        <w:rPr>
          <w:sz w:val="24"/>
          <w:szCs w:val="24"/>
        </w:rPr>
        <w:t>Возможность регистрации, аутентификации.</w:t>
      </w:r>
      <w:bookmarkEnd w:id="16"/>
    </w:p>
    <w:p w14:paraId="25ECBA2A" w14:textId="00E631A0" w:rsidR="00780220" w:rsidRPr="00646A7D" w:rsidRDefault="00780220" w:rsidP="00A04C38">
      <w:pPr>
        <w:ind w:firstLine="708"/>
        <w:jc w:val="both"/>
      </w:pPr>
      <w:r w:rsidRPr="00646A7D">
        <w:t xml:space="preserve">Регистрация </w:t>
      </w:r>
      <w:r w:rsidR="00A04C38" w:rsidRPr="00646A7D">
        <w:t>осуществляется</w:t>
      </w:r>
      <w:r w:rsidRPr="00646A7D">
        <w:t xml:space="preserve"> через </w:t>
      </w:r>
      <w:r w:rsidRPr="00646A7D">
        <w:rPr>
          <w:lang w:val="en-US"/>
        </w:rPr>
        <w:t>User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 xml:space="preserve"> </w:t>
      </w:r>
      <w:r w:rsidR="00A04C38" w:rsidRPr="00646A7D">
        <w:t xml:space="preserve">написанный на </w:t>
      </w:r>
      <w:r w:rsidR="00A04C38" w:rsidRPr="00646A7D">
        <w:rPr>
          <w:lang w:val="en-US"/>
        </w:rPr>
        <w:t>Java</w:t>
      </w:r>
      <w:r w:rsidR="00A04C38" w:rsidRPr="00646A7D">
        <w:t xml:space="preserve"> с использованием </w:t>
      </w:r>
      <w:r w:rsidR="00A04C38" w:rsidRPr="00646A7D">
        <w:rPr>
          <w:lang w:val="en-US"/>
        </w:rPr>
        <w:t>Spring</w:t>
      </w:r>
      <w:r w:rsidR="00A04C38" w:rsidRPr="00646A7D">
        <w:t xml:space="preserve"> </w:t>
      </w:r>
      <w:r w:rsidR="00A04C38" w:rsidRPr="00646A7D">
        <w:rPr>
          <w:lang w:val="en-US"/>
        </w:rPr>
        <w:t>Boot</w:t>
      </w:r>
      <w:r w:rsidR="00A04C38" w:rsidRPr="00646A7D">
        <w:t xml:space="preserve">. </w:t>
      </w:r>
      <w:r w:rsidR="00A04C38" w:rsidRPr="00646A7D">
        <w:rPr>
          <w:lang w:val="en-US"/>
        </w:rPr>
        <w:t>Api</w:t>
      </w:r>
      <w:r w:rsidR="00A04C38" w:rsidRPr="00646A7D">
        <w:t xml:space="preserve"> </w:t>
      </w:r>
      <w:r w:rsidR="00A04C38" w:rsidRPr="00646A7D">
        <w:rPr>
          <w:lang w:val="en-US"/>
        </w:rPr>
        <w:t>Gateway</w:t>
      </w:r>
      <w:r w:rsidR="00A04C38" w:rsidRPr="00646A7D">
        <w:t xml:space="preserve"> посылает </w:t>
      </w:r>
      <w:r w:rsidR="00A04C38" w:rsidRPr="00646A7D">
        <w:rPr>
          <w:lang w:val="en-US"/>
        </w:rPr>
        <w:t>POST</w:t>
      </w:r>
      <w:r w:rsidR="00A04C38" w:rsidRPr="00646A7D">
        <w:t xml:space="preserve"> запрос пользователя в </w:t>
      </w:r>
      <w:r w:rsidR="00A04C38" w:rsidRPr="00646A7D">
        <w:rPr>
          <w:lang w:val="en-US"/>
        </w:rPr>
        <w:t>User</w:t>
      </w:r>
      <w:r w:rsidR="00A04C38" w:rsidRPr="00646A7D">
        <w:t xml:space="preserve"> </w:t>
      </w:r>
      <w:r w:rsidR="00A04C38" w:rsidRPr="00646A7D">
        <w:rPr>
          <w:lang w:val="en-US"/>
        </w:rPr>
        <w:t>Service</w:t>
      </w:r>
      <w:r w:rsidR="00A04C38" w:rsidRPr="00646A7D">
        <w:t xml:space="preserve"> по адрессу “ /api/users/register”. Где проверяется существует ли уже такой пользователь(по логину). В случае ошибки возвращается 409(Конфликт) ошибка, в ином случае 200(</w:t>
      </w:r>
      <w:r w:rsidR="00A04C38" w:rsidRPr="00646A7D">
        <w:rPr>
          <w:lang w:val="en-US"/>
        </w:rPr>
        <w:t>Ok</w:t>
      </w:r>
      <w:r w:rsidR="00A04C38" w:rsidRPr="00646A7D">
        <w:t xml:space="preserve">) и в БД </w:t>
      </w:r>
      <w:r w:rsidR="00A04C38" w:rsidRPr="00646A7D">
        <w:rPr>
          <w:lang w:val="en-US"/>
        </w:rPr>
        <w:t>PostgreSQL</w:t>
      </w:r>
      <w:r w:rsidR="00A04C38" w:rsidRPr="00646A7D">
        <w:t xml:space="preserve"> создаётся запись нового пользователя.</w:t>
      </w:r>
    </w:p>
    <w:p w14:paraId="1A0A744F" w14:textId="4AE352ED" w:rsidR="00A04C38" w:rsidRPr="00646A7D" w:rsidRDefault="00A04C38" w:rsidP="00A4561D">
      <w:pPr>
        <w:jc w:val="both"/>
      </w:pPr>
      <w:r w:rsidRPr="00646A7D">
        <w:tab/>
        <w:t xml:space="preserve">Аутентификацией занимается </w:t>
      </w:r>
      <w:r w:rsidRPr="00646A7D">
        <w:rPr>
          <w:lang w:val="en-US"/>
        </w:rPr>
        <w:t>Auth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 xml:space="preserve"> </w:t>
      </w:r>
      <w:r w:rsidR="00A4561D" w:rsidRPr="00646A7D">
        <w:t xml:space="preserve">написанный на </w:t>
      </w:r>
      <w:r w:rsidR="00A4561D" w:rsidRPr="00646A7D">
        <w:rPr>
          <w:lang w:val="en-US"/>
        </w:rPr>
        <w:t>Java</w:t>
      </w:r>
      <w:r w:rsidR="00A4561D" w:rsidRPr="00646A7D">
        <w:t xml:space="preserve"> с использованием </w:t>
      </w:r>
      <w:r w:rsidR="00A4561D" w:rsidRPr="00646A7D">
        <w:rPr>
          <w:lang w:val="en-US"/>
        </w:rPr>
        <w:t>Spring</w:t>
      </w:r>
      <w:r w:rsidR="00A4561D" w:rsidRPr="00646A7D">
        <w:t xml:space="preserve"> </w:t>
      </w:r>
      <w:r w:rsidR="00A4561D" w:rsidRPr="00646A7D">
        <w:rPr>
          <w:lang w:val="en-US"/>
        </w:rPr>
        <w:t>Boot</w:t>
      </w:r>
      <w:r w:rsidR="00A4561D" w:rsidRPr="00646A7D">
        <w:t xml:space="preserve">. </w:t>
      </w:r>
      <w:r w:rsidR="00A4561D" w:rsidRPr="00646A7D">
        <w:rPr>
          <w:lang w:val="en-US"/>
        </w:rPr>
        <w:t>Api</w:t>
      </w:r>
      <w:r w:rsidR="00A4561D" w:rsidRPr="00646A7D">
        <w:t xml:space="preserve"> </w:t>
      </w:r>
      <w:r w:rsidR="00A4561D" w:rsidRPr="00646A7D">
        <w:rPr>
          <w:lang w:val="en-US"/>
        </w:rPr>
        <w:t>Gateway</w:t>
      </w:r>
      <w:r w:rsidR="00A4561D" w:rsidRPr="00646A7D">
        <w:t xml:space="preserve"> посылает </w:t>
      </w:r>
      <w:r w:rsidR="00A4561D" w:rsidRPr="00646A7D">
        <w:rPr>
          <w:lang w:val="en-US"/>
        </w:rPr>
        <w:t>POST</w:t>
      </w:r>
      <w:r w:rsidR="00A4561D" w:rsidRPr="00646A7D">
        <w:t xml:space="preserve"> запрос пользователя в </w:t>
      </w:r>
      <w:r w:rsidR="00A4561D" w:rsidRPr="00646A7D">
        <w:rPr>
          <w:lang w:val="en-US"/>
        </w:rPr>
        <w:t>User</w:t>
      </w:r>
      <w:r w:rsidR="00A4561D" w:rsidRPr="00646A7D">
        <w:t xml:space="preserve"> </w:t>
      </w:r>
      <w:r w:rsidR="00A4561D" w:rsidRPr="00646A7D">
        <w:rPr>
          <w:lang w:val="en-US"/>
        </w:rPr>
        <w:t>Service</w:t>
      </w:r>
      <w:r w:rsidR="00A4561D" w:rsidRPr="00646A7D">
        <w:t xml:space="preserve"> по адресу “ /</w:t>
      </w:r>
      <w:r w:rsidR="00A4561D" w:rsidRPr="00646A7D">
        <w:rPr>
          <w:lang w:val="en-US"/>
        </w:rPr>
        <w:t>auth</w:t>
      </w:r>
      <w:r w:rsidR="00A4561D" w:rsidRPr="00646A7D">
        <w:t>/</w:t>
      </w:r>
      <w:r w:rsidR="00A4561D" w:rsidRPr="00646A7D">
        <w:rPr>
          <w:lang w:val="en-US"/>
        </w:rPr>
        <w:t>login</w:t>
      </w:r>
      <w:r w:rsidR="00A4561D" w:rsidRPr="00646A7D">
        <w:t>” с телом {"username":"username ","password":"password "}</w:t>
      </w:r>
      <w:r w:rsidR="00B65125" w:rsidRPr="00646A7D">
        <w:t xml:space="preserve"> – для получения </w:t>
      </w:r>
      <w:r w:rsidR="00B65125" w:rsidRPr="00646A7D">
        <w:rPr>
          <w:lang w:val="en-US"/>
        </w:rPr>
        <w:t>JWT</w:t>
      </w:r>
      <w:r w:rsidR="00B65125" w:rsidRPr="00646A7D">
        <w:t xml:space="preserve"> токена</w:t>
      </w:r>
      <w:r w:rsidR="00A4561D" w:rsidRPr="00646A7D">
        <w:t>.</w:t>
      </w:r>
      <w:r w:rsidR="00477EA8" w:rsidRPr="00646A7D">
        <w:t xml:space="preserve"> В случае неправильного логина или пароля возвращается ошибка 401(UNAUTHORIZED). После успешного  получения </w:t>
      </w:r>
      <w:r w:rsidR="00477EA8" w:rsidRPr="00646A7D">
        <w:rPr>
          <w:lang w:val="en-US"/>
        </w:rPr>
        <w:t>JWT</w:t>
      </w:r>
      <w:r w:rsidR="00477EA8" w:rsidRPr="00646A7D">
        <w:t xml:space="preserve"> токена – </w:t>
      </w:r>
      <w:r w:rsidR="00477EA8" w:rsidRPr="00646A7D">
        <w:rPr>
          <w:lang w:val="en-US"/>
        </w:rPr>
        <w:t>Vue</w:t>
      </w:r>
      <w:r w:rsidR="00477EA8" w:rsidRPr="00646A7D">
        <w:t>.</w:t>
      </w:r>
      <w:r w:rsidR="00477EA8" w:rsidRPr="00646A7D">
        <w:rPr>
          <w:lang w:val="en-US"/>
        </w:rPr>
        <w:t>js</w:t>
      </w:r>
      <w:r w:rsidR="00477EA8" w:rsidRPr="00646A7D">
        <w:t xml:space="preserve"> на клиенте сохраняет этот токен в куки браузера, для дальнейшего использования.</w:t>
      </w:r>
      <w:r w:rsidR="00FD200E" w:rsidRPr="00646A7D">
        <w:t xml:space="preserve"> Клиент при каждом запросе добавляет токен в заголовок Authorization: Bearer &lt;JWT&gt;.</w:t>
      </w:r>
      <w:r w:rsidR="00477EA8" w:rsidRPr="00646A7D">
        <w:t xml:space="preserve"> Дальнейшие запросы будут проверяться через </w:t>
      </w:r>
      <w:r w:rsidR="00477EA8" w:rsidRPr="00646A7D">
        <w:rPr>
          <w:lang w:val="en-US"/>
        </w:rPr>
        <w:t>Auth</w:t>
      </w:r>
      <w:r w:rsidR="00477EA8" w:rsidRPr="00646A7D">
        <w:t xml:space="preserve"> </w:t>
      </w:r>
      <w:r w:rsidR="00477EA8" w:rsidRPr="00646A7D">
        <w:rPr>
          <w:lang w:val="en-US"/>
        </w:rPr>
        <w:t>Service</w:t>
      </w:r>
      <w:r w:rsidR="00477EA8" w:rsidRPr="00646A7D">
        <w:t xml:space="preserve"> </w:t>
      </w:r>
      <w:r w:rsidR="00FD200E" w:rsidRPr="00646A7D">
        <w:t>“/</w:t>
      </w:r>
      <w:r w:rsidR="00FD200E" w:rsidRPr="00646A7D">
        <w:rPr>
          <w:lang w:val="en-US"/>
        </w:rPr>
        <w:t>api</w:t>
      </w:r>
      <w:r w:rsidR="00FD200E" w:rsidRPr="00646A7D">
        <w:t>/</w:t>
      </w:r>
      <w:r w:rsidR="00FD200E" w:rsidRPr="00646A7D">
        <w:rPr>
          <w:lang w:val="en-US"/>
        </w:rPr>
        <w:t>data</w:t>
      </w:r>
      <w:r w:rsidR="00FD200E" w:rsidRPr="00646A7D">
        <w:t xml:space="preserve">”, где проверяется существование токена, не вышел ли  срок его действия, если вернулось </w:t>
      </w:r>
      <w:r w:rsidR="00FD200E" w:rsidRPr="00646A7D">
        <w:rPr>
          <w:lang w:val="en-US"/>
        </w:rPr>
        <w:t>Ok</w:t>
      </w:r>
      <w:r w:rsidR="00FD200E" w:rsidRPr="00646A7D">
        <w:t xml:space="preserve">- значит токен валидный, в ином случае пользователь не аутентифицирован. </w:t>
      </w:r>
    </w:p>
    <w:p w14:paraId="0DF120F9" w14:textId="77777777" w:rsidR="001C3CEC" w:rsidRPr="00646A7D" w:rsidRDefault="001C3CEC" w:rsidP="00A4561D">
      <w:pPr>
        <w:jc w:val="both"/>
      </w:pPr>
    </w:p>
    <w:p w14:paraId="4014EA31" w14:textId="7759DD14" w:rsidR="00780220" w:rsidRPr="00646A7D" w:rsidRDefault="00780220" w:rsidP="001C3CEC">
      <w:pPr>
        <w:pStyle w:val="1"/>
        <w:rPr>
          <w:sz w:val="24"/>
          <w:szCs w:val="24"/>
        </w:rPr>
      </w:pPr>
      <w:bookmarkStart w:id="17" w:name="_Toc199505713"/>
      <w:r w:rsidRPr="00646A7D">
        <w:rPr>
          <w:sz w:val="24"/>
          <w:szCs w:val="24"/>
        </w:rPr>
        <w:t xml:space="preserve">Реализация асинхронной обработки запросов(с помощью </w:t>
      </w:r>
      <w:r w:rsidRPr="00646A7D">
        <w:rPr>
          <w:sz w:val="24"/>
          <w:szCs w:val="24"/>
          <w:lang w:val="en-US"/>
        </w:rPr>
        <w:t>kafka</w:t>
      </w:r>
      <w:r w:rsidRPr="00646A7D">
        <w:rPr>
          <w:sz w:val="24"/>
          <w:szCs w:val="24"/>
        </w:rPr>
        <w:t>).</w:t>
      </w:r>
      <w:bookmarkEnd w:id="17"/>
    </w:p>
    <w:p w14:paraId="17248B47" w14:textId="325AA09C" w:rsidR="00560619" w:rsidRPr="00646A7D" w:rsidRDefault="00FD200E" w:rsidP="00FD200E">
      <w:pPr>
        <w:jc w:val="both"/>
      </w:pPr>
      <w:r w:rsidRPr="00646A7D">
        <w:t xml:space="preserve">Реализована обработка в моменте создания нового поста, запрос доходит до сервиса </w:t>
      </w:r>
      <w:r w:rsidRPr="00646A7D">
        <w:rPr>
          <w:lang w:val="en-US"/>
        </w:rPr>
        <w:t>Post</w:t>
      </w:r>
      <w:r w:rsidRPr="00646A7D">
        <w:t xml:space="preserve"> </w:t>
      </w:r>
      <w:r w:rsidRPr="00646A7D">
        <w:rPr>
          <w:lang w:val="en-US"/>
        </w:rPr>
        <w:t>writer</w:t>
      </w:r>
      <w:r w:rsidRPr="00646A7D">
        <w:t xml:space="preserve">, и пользователю возвращается ответ об успешном принятии сервером его запроса, затем запрос отправляется к </w:t>
      </w:r>
      <w:r w:rsidRPr="00646A7D">
        <w:rPr>
          <w:lang w:val="en-US"/>
        </w:rPr>
        <w:t>kafka</w:t>
      </w:r>
      <w:r w:rsidRPr="00646A7D">
        <w:t xml:space="preserve">-кластер и </w:t>
      </w:r>
      <w:r w:rsidR="001C3CEC" w:rsidRPr="00646A7D">
        <w:t>перенаправляется</w:t>
      </w:r>
      <w:r w:rsidRPr="00646A7D">
        <w:t xml:space="preserve"> в </w:t>
      </w:r>
      <w:r w:rsidRPr="00646A7D">
        <w:rPr>
          <w:lang w:val="en-US"/>
        </w:rPr>
        <w:t>Post</w:t>
      </w:r>
      <w:r w:rsidRPr="00646A7D">
        <w:t xml:space="preserve"> </w:t>
      </w:r>
      <w:r w:rsidRPr="00646A7D">
        <w:rPr>
          <w:lang w:val="en-US"/>
        </w:rPr>
        <w:t>Reader</w:t>
      </w:r>
      <w:r w:rsidRPr="00646A7D">
        <w:t xml:space="preserve"> </w:t>
      </w:r>
      <w:r w:rsidRPr="00646A7D">
        <w:rPr>
          <w:lang w:val="en-US"/>
        </w:rPr>
        <w:t>Sinchronized</w:t>
      </w:r>
      <w:r w:rsidRPr="00646A7D">
        <w:t xml:space="preserve"> который уже </w:t>
      </w:r>
      <w:r w:rsidR="00A25986" w:rsidRPr="00646A7D">
        <w:t>добавляет</w:t>
      </w:r>
      <w:r w:rsidRPr="00646A7D">
        <w:t xml:space="preserve"> в базу данных </w:t>
      </w:r>
      <w:r w:rsidRPr="00646A7D">
        <w:rPr>
          <w:lang w:val="en-US"/>
        </w:rPr>
        <w:t>Elasticserach</w:t>
      </w:r>
      <w:r w:rsidRPr="00646A7D">
        <w:t xml:space="preserve">, благодаря ассинхронной обработки запросов, в случае высокой нагрузки на базу данных, все запросы будут скапливаться в </w:t>
      </w:r>
      <w:r w:rsidRPr="00646A7D">
        <w:rPr>
          <w:lang w:val="en-US"/>
        </w:rPr>
        <w:t>kafka</w:t>
      </w:r>
      <w:r w:rsidRPr="00646A7D">
        <w:t>-кластере в виде очереди, и постепенно разбираться сервисом.</w:t>
      </w:r>
    </w:p>
    <w:p w14:paraId="2F97FE6D" w14:textId="77777777" w:rsidR="00336D70" w:rsidRPr="00646A7D" w:rsidRDefault="00336D70" w:rsidP="00FD200E">
      <w:pPr>
        <w:jc w:val="both"/>
      </w:pPr>
    </w:p>
    <w:p w14:paraId="0B5DE2D0" w14:textId="77777777" w:rsidR="00560619" w:rsidRPr="00646A7D" w:rsidRDefault="00214B43" w:rsidP="00560619">
      <w:pPr>
        <w:ind w:firstLine="708"/>
      </w:pPr>
      <w:r w:rsidRPr="00646A7D">
        <w:t>Принципы микросервисов</w:t>
      </w:r>
      <w:r w:rsidR="00560619" w:rsidRPr="00646A7D">
        <w:t>:</w:t>
      </w:r>
    </w:p>
    <w:p w14:paraId="5BDAB051" w14:textId="77D4C8C2" w:rsidR="00560619" w:rsidRPr="00646A7D" w:rsidRDefault="00560619" w:rsidP="00560619">
      <w:pPr>
        <w:ind w:left="1416"/>
      </w:pPr>
      <w:r w:rsidRPr="00646A7D">
        <w:t>1.</w:t>
      </w:r>
      <w:r w:rsidR="00214B43" w:rsidRPr="00646A7D">
        <w:t xml:space="preserve">Один сервис = одна ответственность (например: auth-service, </w:t>
      </w:r>
      <w:r w:rsidRPr="00646A7D">
        <w:rPr>
          <w:lang w:val="en-US"/>
        </w:rPr>
        <w:t>post</w:t>
      </w:r>
      <w:r w:rsidRPr="00646A7D">
        <w:t>-</w:t>
      </w:r>
      <w:r w:rsidRPr="00646A7D">
        <w:rPr>
          <w:lang w:val="en-US"/>
        </w:rPr>
        <w:t>writer</w:t>
      </w:r>
      <w:r w:rsidRPr="00646A7D">
        <w:t xml:space="preserve"> </w:t>
      </w:r>
      <w:r w:rsidRPr="00646A7D">
        <w:rPr>
          <w:lang w:val="en-US"/>
        </w:rPr>
        <w:t>service</w:t>
      </w:r>
      <w:r w:rsidR="00214B43" w:rsidRPr="00646A7D">
        <w:t>)</w:t>
      </w:r>
      <w:r w:rsidRPr="00646A7D">
        <w:t>;</w:t>
      </w:r>
    </w:p>
    <w:p w14:paraId="66B8C3E1" w14:textId="677D2E57" w:rsidR="00560619" w:rsidRPr="00646A7D" w:rsidRDefault="00560619" w:rsidP="00560619">
      <w:pPr>
        <w:ind w:left="1416"/>
      </w:pPr>
      <w:r w:rsidRPr="00646A7D">
        <w:t>2.</w:t>
      </w:r>
      <w:r w:rsidR="00214B43" w:rsidRPr="00646A7D">
        <w:t xml:space="preserve">Независимое развертывание (каждый сервис работает в своём контейнере). </w:t>
      </w:r>
      <w:r w:rsidRPr="00646A7D">
        <w:t>3.</w:t>
      </w:r>
      <w:r w:rsidR="00214B43" w:rsidRPr="00646A7D">
        <w:t xml:space="preserve">Слабая связанность (общение через API, а не прямые вызовы). </w:t>
      </w:r>
    </w:p>
    <w:p w14:paraId="6457069A" w14:textId="4D1F91ED" w:rsidR="00214B43" w:rsidRPr="00646A7D" w:rsidRDefault="00560619" w:rsidP="00560619">
      <w:pPr>
        <w:ind w:left="1416"/>
      </w:pPr>
      <w:r w:rsidRPr="00646A7D">
        <w:t>4.</w:t>
      </w:r>
      <w:r w:rsidR="00214B43" w:rsidRPr="00646A7D">
        <w:t>Собственная БД у каждого сервиса (или хотя бы схема).</w:t>
      </w:r>
      <w:r w:rsidR="00214B43" w:rsidRPr="00646A7D">
        <w:tab/>
      </w:r>
    </w:p>
    <w:p w14:paraId="4B937555" w14:textId="73A65C4F" w:rsidR="00FD200E" w:rsidRPr="00646A7D" w:rsidRDefault="00560619" w:rsidP="00FD200E">
      <w:pPr>
        <w:jc w:val="both"/>
      </w:pPr>
      <w:r w:rsidRPr="00646A7D">
        <w:tab/>
        <w:t>Выше перечислены базовые принципы микросервисной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бд, ещё и принцип их согласованности что бы в данные в 1ой бд не противоречили данным из другой бд.</w:t>
      </w:r>
    </w:p>
    <w:p w14:paraId="31791969" w14:textId="4F736DAA" w:rsidR="00E85F1C" w:rsidRDefault="00E85F1C">
      <w:pPr>
        <w:suppressAutoHyphens w:val="0"/>
      </w:pPr>
      <w:r>
        <w:br w:type="page"/>
      </w:r>
    </w:p>
    <w:p w14:paraId="1A42FC09" w14:textId="77777777" w:rsidR="00405584" w:rsidRDefault="00405584" w:rsidP="00FC120B">
      <w:pPr>
        <w:jc w:val="both"/>
      </w:pPr>
    </w:p>
    <w:p w14:paraId="2B21923C" w14:textId="77777777" w:rsidR="00E85F1C" w:rsidRPr="00646A7D" w:rsidRDefault="00E85F1C" w:rsidP="00E85F1C">
      <w:pPr>
        <w:jc w:val="both"/>
      </w:pPr>
    </w:p>
    <w:p w14:paraId="41F3C53D" w14:textId="5A4D1B29" w:rsidR="00E85F1C" w:rsidRPr="00646A7D" w:rsidRDefault="00E85F1C" w:rsidP="00E85F1C">
      <w:pPr>
        <w:pStyle w:val="1"/>
        <w:rPr>
          <w:sz w:val="24"/>
          <w:szCs w:val="24"/>
        </w:rPr>
      </w:pPr>
      <w:bookmarkStart w:id="18" w:name="_Toc199505714"/>
      <w:r>
        <w:rPr>
          <w:sz w:val="24"/>
          <w:szCs w:val="24"/>
        </w:rPr>
        <w:t>Дизайн</w:t>
      </w:r>
      <w:r w:rsidRPr="00646A7D">
        <w:rPr>
          <w:sz w:val="24"/>
          <w:szCs w:val="24"/>
        </w:rPr>
        <w:t>.</w:t>
      </w:r>
      <w:bookmarkEnd w:id="18"/>
    </w:p>
    <w:p w14:paraId="36D698C0" w14:textId="61AECD3F" w:rsidR="00E85F1C" w:rsidRDefault="00E85F1C" w:rsidP="00FC120B">
      <w:pPr>
        <w:jc w:val="both"/>
      </w:pPr>
    </w:p>
    <w:p w14:paraId="0B39C795" w14:textId="45FBBE9B" w:rsidR="00E85F1C" w:rsidRPr="00E85F1C" w:rsidRDefault="00E85F1C" w:rsidP="00FC120B">
      <w:pPr>
        <w:jc w:val="both"/>
      </w:pPr>
      <w:r>
        <w:t>Для разработки дизайна был использован графический онлайн-редктор под названием «</w:t>
      </w:r>
      <w:r>
        <w:rPr>
          <w:lang w:val="en-US"/>
        </w:rPr>
        <w:t>Figma</w:t>
      </w:r>
      <w:r>
        <w:t xml:space="preserve">». </w:t>
      </w:r>
    </w:p>
    <w:p w14:paraId="0A949108" w14:textId="1F28B684" w:rsidR="00E85F1C" w:rsidRDefault="00E85F1C" w:rsidP="00E85F1C">
      <w:pPr>
        <w:jc w:val="both"/>
      </w:pPr>
      <w:r>
        <w:t>Был выбран минималистичный стиль без использования ярких цветов, но с добавлением акцентов в логотипе сайта.</w:t>
      </w:r>
    </w:p>
    <w:p w14:paraId="77EEBB12" w14:textId="77777777" w:rsidR="00E85F1C" w:rsidRDefault="00E85F1C" w:rsidP="00E85F1C">
      <w:pPr>
        <w:jc w:val="both"/>
      </w:pPr>
    </w:p>
    <w:p w14:paraId="6C480C7E" w14:textId="77777777" w:rsidR="00E85F1C" w:rsidRDefault="00E85F1C" w:rsidP="00E85F1C">
      <w:pPr>
        <w:keepNext/>
        <w:jc w:val="center"/>
      </w:pPr>
      <w:r w:rsidRPr="00E85F1C">
        <w:rPr>
          <w:noProof/>
        </w:rPr>
        <w:drawing>
          <wp:inline distT="0" distB="0" distL="0" distR="0" wp14:anchorId="28948DF6" wp14:editId="6616EFC1">
            <wp:extent cx="4143953" cy="586821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8F80" w14:textId="301E295A" w:rsidR="00E85F1C" w:rsidRDefault="00E85F1C" w:rsidP="00E85F1C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Дизайн главной страницы</w:t>
      </w:r>
    </w:p>
    <w:p w14:paraId="3FCA43E7" w14:textId="77777777" w:rsidR="00E85F1C" w:rsidRDefault="00E85F1C" w:rsidP="00E85F1C">
      <w:pPr>
        <w:keepNext/>
        <w:jc w:val="center"/>
      </w:pPr>
      <w:r w:rsidRPr="00E85F1C">
        <w:rPr>
          <w:noProof/>
        </w:rPr>
        <w:lastRenderedPageBreak/>
        <w:drawing>
          <wp:inline distT="0" distB="0" distL="0" distR="0" wp14:anchorId="5374417A" wp14:editId="2E00BAAA">
            <wp:extent cx="4163006" cy="588727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F33A" w14:textId="7F5791B7" w:rsidR="00E85F1C" w:rsidRDefault="00E85F1C" w:rsidP="00E85F1C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Дизайн страницы просмотра сообщений в треде.</w:t>
      </w:r>
    </w:p>
    <w:p w14:paraId="56098178" w14:textId="77777777" w:rsidR="00E85F1C" w:rsidRDefault="00E85F1C" w:rsidP="00E85F1C">
      <w:pPr>
        <w:keepNext/>
        <w:jc w:val="center"/>
      </w:pPr>
      <w:r w:rsidRPr="00E85F1C">
        <w:rPr>
          <w:noProof/>
        </w:rPr>
        <w:drawing>
          <wp:inline distT="0" distB="0" distL="0" distR="0" wp14:anchorId="6A0680E4" wp14:editId="168BA809">
            <wp:extent cx="4582164" cy="165758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8CEC" w14:textId="3E593174" w:rsidR="00E85F1C" w:rsidRDefault="00E85F1C" w:rsidP="00E85F1C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Дизайн формы регистрации и авторизации.</w:t>
      </w:r>
    </w:p>
    <w:p w14:paraId="0B3654A0" w14:textId="589F2B4D" w:rsidR="00E85F1C" w:rsidRDefault="00E85F1C">
      <w:pPr>
        <w:suppressAutoHyphens w:val="0"/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6D4D0E46" w14:textId="77777777" w:rsidR="00E85F1C" w:rsidRPr="00E85F1C" w:rsidRDefault="00E85F1C" w:rsidP="00E85F1C">
      <w:pPr>
        <w:suppressAutoHyphens w:val="0"/>
        <w:rPr>
          <w:i/>
          <w:iCs/>
          <w:color w:val="44546A" w:themeColor="text2"/>
          <w:sz w:val="18"/>
          <w:szCs w:val="18"/>
        </w:rPr>
      </w:pPr>
    </w:p>
    <w:p w14:paraId="008C8D9E" w14:textId="4481DCA7" w:rsidR="00E85F1C" w:rsidRPr="00646A7D" w:rsidRDefault="00E85F1C" w:rsidP="00E85F1C">
      <w:pPr>
        <w:pStyle w:val="1"/>
        <w:rPr>
          <w:sz w:val="24"/>
          <w:szCs w:val="24"/>
        </w:rPr>
      </w:pPr>
      <w:bookmarkStart w:id="19" w:name="_Toc199505715"/>
      <w:r w:rsidRPr="00646A7D">
        <w:rPr>
          <w:sz w:val="24"/>
          <w:szCs w:val="24"/>
        </w:rPr>
        <w:t>Заключение.</w:t>
      </w:r>
      <w:bookmarkEnd w:id="19"/>
    </w:p>
    <w:p w14:paraId="09A46CC2" w14:textId="77777777" w:rsidR="00C41531" w:rsidRPr="00646A7D" w:rsidRDefault="00C41531" w:rsidP="00C41531">
      <w:pPr>
        <w:jc w:val="both"/>
      </w:pPr>
    </w:p>
    <w:p w14:paraId="7D819BAA" w14:textId="7F7BA2AC" w:rsidR="00C41531" w:rsidRPr="00646A7D" w:rsidRDefault="00C41531" w:rsidP="00C41531">
      <w:pPr>
        <w:ind w:firstLine="708"/>
        <w:jc w:val="both"/>
      </w:pPr>
      <w:r w:rsidRPr="00646A7D">
        <w:t>В ходе практики удалось создать рабочее MVP веб-форума (image-board) с базовым функционалом. Приобретены необходимые практические умения и навыки для понимания разработки в сфере микросервисной архитектуры.</w:t>
      </w:r>
    </w:p>
    <w:p w14:paraId="3EAE8232" w14:textId="63400EAE" w:rsidR="00C41531" w:rsidRPr="00646A7D" w:rsidRDefault="00C41531" w:rsidP="00C41531">
      <w:pPr>
        <w:spacing w:line="360" w:lineRule="auto"/>
        <w:ind w:firstLine="851"/>
        <w:jc w:val="both"/>
      </w:pPr>
      <w:r w:rsidRPr="00646A7D">
        <w:t>Форум готово к запуску и тестированию в реальных условиях, что позволит выявить и устранить возможные недочеты, а также улучшить его функциональность на основе отзывов пользователей.</w:t>
      </w:r>
    </w:p>
    <w:p w14:paraId="28EB6570" w14:textId="77777777" w:rsidR="00155261" w:rsidRPr="00646A7D" w:rsidRDefault="00155261" w:rsidP="00155261">
      <w:pPr>
        <w:jc w:val="both"/>
      </w:pPr>
    </w:p>
    <w:p w14:paraId="699F4C1B" w14:textId="77777777" w:rsidR="00155261" w:rsidRPr="00646A7D" w:rsidRDefault="00155261" w:rsidP="00155261">
      <w:pPr>
        <w:ind w:firstLine="708"/>
      </w:pPr>
      <w:r w:rsidRPr="00646A7D">
        <w:t>Принципы микросервисов:</w:t>
      </w:r>
    </w:p>
    <w:p w14:paraId="1F37A085" w14:textId="77777777" w:rsidR="00155261" w:rsidRPr="00646A7D" w:rsidRDefault="00155261" w:rsidP="00155261">
      <w:pPr>
        <w:ind w:left="1416"/>
      </w:pPr>
      <w:r w:rsidRPr="00646A7D">
        <w:t xml:space="preserve">1.Один сервис = одна ответственность (например: auth-service, </w:t>
      </w:r>
      <w:r w:rsidRPr="00646A7D">
        <w:rPr>
          <w:lang w:val="en-US"/>
        </w:rPr>
        <w:t>post</w:t>
      </w:r>
      <w:r w:rsidRPr="00646A7D">
        <w:t>-</w:t>
      </w:r>
      <w:r w:rsidRPr="00646A7D">
        <w:rPr>
          <w:lang w:val="en-US"/>
        </w:rPr>
        <w:t>writer</w:t>
      </w:r>
      <w:r w:rsidRPr="00646A7D">
        <w:t xml:space="preserve"> </w:t>
      </w:r>
      <w:r w:rsidRPr="00646A7D">
        <w:rPr>
          <w:lang w:val="en-US"/>
        </w:rPr>
        <w:t>service</w:t>
      </w:r>
      <w:r w:rsidRPr="00646A7D">
        <w:t>);</w:t>
      </w:r>
    </w:p>
    <w:p w14:paraId="3415D9B2" w14:textId="77777777" w:rsidR="00155261" w:rsidRPr="00646A7D" w:rsidRDefault="00155261" w:rsidP="00155261">
      <w:pPr>
        <w:ind w:left="1416"/>
      </w:pPr>
      <w:r w:rsidRPr="00646A7D">
        <w:t xml:space="preserve">2.Независимое развертывание (каждый сервис работает в своём контейнере). 3.Слабая связанность (общение через API, а не прямые вызовы). </w:t>
      </w:r>
    </w:p>
    <w:p w14:paraId="34698D40" w14:textId="14A6E791" w:rsidR="00155261" w:rsidRPr="00646A7D" w:rsidRDefault="00155261" w:rsidP="00155261">
      <w:pPr>
        <w:ind w:left="1416"/>
      </w:pPr>
      <w:r w:rsidRPr="00646A7D">
        <w:t>4.Собственная БД у каждого сервиса (или хотя бы схема).</w:t>
      </w:r>
      <w:r w:rsidRPr="00646A7D">
        <w:tab/>
      </w:r>
    </w:p>
    <w:p w14:paraId="2B8006CC" w14:textId="77777777" w:rsidR="00155261" w:rsidRPr="00646A7D" w:rsidRDefault="00155261" w:rsidP="00C41531">
      <w:pPr>
        <w:spacing w:line="360" w:lineRule="auto"/>
        <w:ind w:firstLine="851"/>
        <w:jc w:val="both"/>
      </w:pPr>
    </w:p>
    <w:p w14:paraId="66105AB9" w14:textId="170DBBD0" w:rsidR="00155261" w:rsidRPr="00395DAC" w:rsidRDefault="00C41531" w:rsidP="00155261">
      <w:pPr>
        <w:spacing w:line="360" w:lineRule="auto"/>
        <w:ind w:firstLine="708"/>
        <w:jc w:val="both"/>
      </w:pPr>
      <w:r w:rsidRPr="00646A7D">
        <w:t xml:space="preserve">Что не удалось реализовать в полной мере: Идеальная микросервисная </w:t>
      </w:r>
      <w:r w:rsidR="004E686D" w:rsidRPr="00646A7D">
        <w:t>архитектура: не</w:t>
      </w:r>
      <w:r w:rsidRPr="00646A7D">
        <w:t xml:space="preserve"> все сервисы полностью независимы; Глубокая аналитика и модерация</w:t>
      </w:r>
      <w:r w:rsidR="00155261" w:rsidRPr="00646A7D">
        <w:t>; Выше перечислены базовые принципы микросервисной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бд, ещё и принцип их согласованности что бы в данные в 1ой бд не противоречили данным из другой бд.</w:t>
      </w:r>
      <w:r w:rsidR="00395DAC" w:rsidRPr="00395DAC">
        <w:t xml:space="preserve"> </w:t>
      </w:r>
      <w:r w:rsidR="00395DAC">
        <w:t>Вёрстка нуждается в доработке.</w:t>
      </w:r>
      <w:r w:rsidR="0022753B">
        <w:t xml:space="preserve"> Поддержка изображений.</w:t>
      </w:r>
    </w:p>
    <w:p w14:paraId="0C35099E" w14:textId="0A273379" w:rsidR="00C41531" w:rsidRPr="00646A7D" w:rsidRDefault="00C41531" w:rsidP="00C41531">
      <w:pPr>
        <w:ind w:firstLine="708"/>
        <w:jc w:val="both"/>
      </w:pPr>
      <w:r w:rsidRPr="00646A7D">
        <w:t xml:space="preserve">Дальнейшее развитие: </w:t>
      </w:r>
      <w:r w:rsidR="001C3CEC" w:rsidRPr="00646A7D">
        <w:t xml:space="preserve">Поддержка уведомлений, </w:t>
      </w:r>
      <w:r w:rsidR="00933F59">
        <w:t>у</w:t>
      </w:r>
      <w:r w:rsidRPr="00646A7D">
        <w:t xml:space="preserve">лучшение согласованности данных(Добавление Saga-паттерна для транзакций между микросервисами); Реализация WebSocket для live-обновлений; Система рейтингов и модерации; Переход на </w:t>
      </w:r>
      <w:r w:rsidRPr="00646A7D">
        <w:rPr>
          <w:lang w:val="en-US"/>
        </w:rPr>
        <w:t>Kubernetes</w:t>
      </w:r>
      <w:r w:rsidRPr="00646A7D">
        <w:t xml:space="preserve"> для оркестрации микросервисов.</w:t>
      </w:r>
    </w:p>
    <w:p w14:paraId="1605B82D" w14:textId="77777777" w:rsidR="00C41531" w:rsidRPr="00646A7D" w:rsidRDefault="00C41531" w:rsidP="00C41531">
      <w:pPr>
        <w:ind w:firstLine="708"/>
        <w:jc w:val="both"/>
      </w:pPr>
      <w:r w:rsidRPr="00646A7D">
        <w:t>Проект успешно реализован как MVP с возможностью масштабирования. Главный урок: микросервисы требуют тщательного проектирования взаимодействий, особенно при работе с разными типами БД.</w:t>
      </w:r>
    </w:p>
    <w:p w14:paraId="3A90E3DF" w14:textId="1D829C75" w:rsidR="00E85F1C" w:rsidRDefault="00E85F1C">
      <w:pPr>
        <w:suppressAutoHyphens w:val="0"/>
      </w:pPr>
      <w:r>
        <w:br w:type="page"/>
      </w:r>
    </w:p>
    <w:p w14:paraId="36B8FD8F" w14:textId="77777777" w:rsidR="00C41531" w:rsidRPr="00646A7D" w:rsidRDefault="00C41531" w:rsidP="00C41531">
      <w:pPr>
        <w:jc w:val="both"/>
      </w:pPr>
    </w:p>
    <w:p w14:paraId="01385BBB" w14:textId="6A23CBDB" w:rsidR="00405584" w:rsidRPr="00646A7D" w:rsidRDefault="00405584" w:rsidP="00FC120B">
      <w:pPr>
        <w:jc w:val="both"/>
      </w:pPr>
    </w:p>
    <w:p w14:paraId="62BBCE22" w14:textId="012F56CF" w:rsidR="00160202" w:rsidRPr="00646A7D" w:rsidRDefault="00405584" w:rsidP="003E46AF">
      <w:pPr>
        <w:pStyle w:val="1"/>
        <w:rPr>
          <w:b/>
          <w:bCs/>
          <w:color w:val="212529"/>
          <w:sz w:val="24"/>
          <w:szCs w:val="24"/>
        </w:rPr>
      </w:pPr>
      <w:bookmarkStart w:id="20" w:name="_Toc199505716"/>
      <w:r w:rsidRPr="00646A7D">
        <w:rPr>
          <w:rStyle w:val="a9"/>
          <w:color w:val="212529"/>
          <w:sz w:val="24"/>
          <w:szCs w:val="24"/>
        </w:rPr>
        <w:t>Список литературы</w:t>
      </w:r>
      <w:r w:rsidR="00160202" w:rsidRPr="00646A7D">
        <w:rPr>
          <w:rStyle w:val="a9"/>
          <w:color w:val="212529"/>
          <w:sz w:val="24"/>
          <w:szCs w:val="24"/>
        </w:rPr>
        <w:t>.</w:t>
      </w:r>
      <w:bookmarkEnd w:id="20"/>
    </w:p>
    <w:p w14:paraId="4BD55700" w14:textId="49F45BA4" w:rsidR="00E3148D" w:rsidRPr="00E3148D" w:rsidRDefault="007924FC" w:rsidP="00E3148D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 xml:space="preserve">Хабр: сообщество </w:t>
      </w:r>
      <w:r w:rsidRPr="00646A7D">
        <w:rPr>
          <w:color w:val="212529"/>
          <w:lang w:val="en-US"/>
        </w:rPr>
        <w:t>IT</w:t>
      </w:r>
      <w:r w:rsidRPr="00646A7D">
        <w:rPr>
          <w:color w:val="212529"/>
        </w:rPr>
        <w:t xml:space="preserve"> специалистов.</w:t>
      </w:r>
      <w:r w:rsidRPr="00646A7D">
        <w:t xml:space="preserve"> Статья работа с Kafka в Go: практическое применение [Электронный    ресурс]    </w:t>
      </w:r>
      <w:r w:rsidRPr="00646A7D">
        <w:rPr>
          <w:color w:val="212529"/>
        </w:rPr>
        <w:t xml:space="preserve"> </w:t>
      </w:r>
      <w:r w:rsidRPr="00646A7D">
        <w:t xml:space="preserve">Режим    доступа: </w:t>
      </w:r>
      <w:hyperlink r:id="rId17" w:history="1">
        <w:r w:rsidRPr="00646A7D">
          <w:rPr>
            <w:rStyle w:val="af"/>
          </w:rPr>
          <w:t>https://habr.com/ru/articles/894056/</w:t>
        </w:r>
      </w:hyperlink>
      <w:r w:rsidR="00E3148D">
        <w:rPr>
          <w:rStyle w:val="af"/>
        </w:rPr>
        <w:t xml:space="preserve"> </w:t>
      </w:r>
      <w:r w:rsidR="00E3148D">
        <w:rPr>
          <w:rStyle w:val="af"/>
          <w:color w:val="212529"/>
          <w:u w:val="none"/>
        </w:rPr>
        <w:t>(</w:t>
      </w:r>
      <w:r w:rsidR="00E3148D" w:rsidRPr="00E3148D">
        <w:rPr>
          <w:rStyle w:val="af"/>
          <w:color w:val="auto"/>
          <w:u w:val="none"/>
        </w:rPr>
        <w:t>Доступен на момент 30.05.2025</w:t>
      </w:r>
      <w:r w:rsidR="00E3148D">
        <w:rPr>
          <w:rStyle w:val="af"/>
          <w:color w:val="auto"/>
          <w:u w:val="none"/>
        </w:rPr>
        <w:t>)</w:t>
      </w:r>
    </w:p>
    <w:p w14:paraId="4F829B1A" w14:textId="2A84F694" w:rsidR="00E3148D" w:rsidRPr="00E3148D" w:rsidRDefault="007924FC" w:rsidP="00E3148D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>go.dev:</w:t>
      </w:r>
      <w:r w:rsidRPr="00646A7D">
        <w:t xml:space="preserve"> официальная документация по языку </w:t>
      </w:r>
      <w:r w:rsidRPr="00646A7D">
        <w:rPr>
          <w:lang w:val="en-US"/>
        </w:rPr>
        <w:t>Go</w:t>
      </w:r>
      <w:r w:rsidRPr="00646A7D">
        <w:rPr>
          <w:color w:val="212529"/>
        </w:rPr>
        <w:t>.</w:t>
      </w:r>
      <w:r w:rsidRPr="00646A7D">
        <w:t xml:space="preserve"> </w:t>
      </w:r>
      <w:r w:rsidRPr="00E3148D">
        <w:t>[</w:t>
      </w:r>
      <w:r w:rsidRPr="00646A7D">
        <w:t>Электронный</w:t>
      </w:r>
      <w:r w:rsidRPr="00E3148D">
        <w:t xml:space="preserve">    </w:t>
      </w:r>
      <w:r w:rsidRPr="00646A7D">
        <w:t>ресурс</w:t>
      </w:r>
      <w:r w:rsidRPr="00E3148D">
        <w:t xml:space="preserve">]    </w:t>
      </w:r>
      <w:r w:rsidRPr="00E3148D">
        <w:rPr>
          <w:color w:val="212529"/>
        </w:rPr>
        <w:t xml:space="preserve"> </w:t>
      </w:r>
      <w:r w:rsidRPr="00646A7D">
        <w:t>Режим</w:t>
      </w:r>
      <w:r w:rsidRPr="00E3148D">
        <w:t xml:space="preserve">    </w:t>
      </w:r>
      <w:r w:rsidRPr="00646A7D">
        <w:t>доступа</w:t>
      </w:r>
      <w:r w:rsidRPr="00E3148D">
        <w:t xml:space="preserve">: </w:t>
      </w:r>
      <w:hyperlink r:id="rId18" w:history="1">
        <w:r w:rsidRPr="00646A7D">
          <w:rPr>
            <w:rStyle w:val="af"/>
            <w:lang w:val="en-US"/>
          </w:rPr>
          <w:t>Documentation</w:t>
        </w:r>
        <w:r w:rsidRPr="00E3148D">
          <w:rPr>
            <w:rStyle w:val="af"/>
          </w:rPr>
          <w:t xml:space="preserve"> - </w:t>
        </w:r>
        <w:r w:rsidRPr="00646A7D">
          <w:rPr>
            <w:rStyle w:val="af"/>
            <w:lang w:val="en-US"/>
          </w:rPr>
          <w:t>The</w:t>
        </w:r>
        <w:r w:rsidRPr="00E3148D">
          <w:rPr>
            <w:rStyle w:val="af"/>
          </w:rPr>
          <w:t xml:space="preserve"> </w:t>
        </w:r>
        <w:r w:rsidRPr="00646A7D">
          <w:rPr>
            <w:rStyle w:val="af"/>
            <w:lang w:val="en-US"/>
          </w:rPr>
          <w:t>Go</w:t>
        </w:r>
        <w:r w:rsidRPr="00E3148D">
          <w:rPr>
            <w:rStyle w:val="af"/>
          </w:rPr>
          <w:t xml:space="preserve"> </w:t>
        </w:r>
        <w:r w:rsidRPr="00646A7D">
          <w:rPr>
            <w:rStyle w:val="af"/>
            <w:lang w:val="en-US"/>
          </w:rPr>
          <w:t>Programming</w:t>
        </w:r>
        <w:r w:rsidRPr="00E3148D">
          <w:rPr>
            <w:rStyle w:val="af"/>
          </w:rPr>
          <w:t xml:space="preserve"> </w:t>
        </w:r>
        <w:r w:rsidRPr="00646A7D">
          <w:rPr>
            <w:rStyle w:val="af"/>
            <w:lang w:val="en-US"/>
          </w:rPr>
          <w:t>Language</w:t>
        </w:r>
      </w:hyperlink>
      <w:r w:rsidR="00E3148D">
        <w:rPr>
          <w:rStyle w:val="af"/>
        </w:rPr>
        <w:t xml:space="preserve"> </w:t>
      </w:r>
      <w:r w:rsidR="00E3148D">
        <w:rPr>
          <w:rStyle w:val="af"/>
          <w:color w:val="212529"/>
          <w:u w:val="none"/>
        </w:rPr>
        <w:t>(</w:t>
      </w:r>
      <w:r w:rsidR="00E3148D" w:rsidRPr="00E3148D">
        <w:rPr>
          <w:rStyle w:val="af"/>
          <w:color w:val="auto"/>
          <w:u w:val="none"/>
        </w:rPr>
        <w:t>Доступен на момент 30.05.2025</w:t>
      </w:r>
      <w:r w:rsidR="00E3148D">
        <w:rPr>
          <w:rStyle w:val="af"/>
          <w:color w:val="auto"/>
          <w:u w:val="none"/>
        </w:rPr>
        <w:t>)</w:t>
      </w:r>
    </w:p>
    <w:p w14:paraId="4C775D26" w14:textId="397E05FA" w:rsidR="007924FC" w:rsidRPr="00E3148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  <w:lang w:val="en-US"/>
        </w:rPr>
        <w:t>docs</w:t>
      </w:r>
      <w:r w:rsidRPr="00E3148D">
        <w:rPr>
          <w:color w:val="212529"/>
        </w:rPr>
        <w:t>.</w:t>
      </w:r>
      <w:r w:rsidRPr="00646A7D">
        <w:rPr>
          <w:color w:val="212529"/>
          <w:lang w:val="en-US"/>
        </w:rPr>
        <w:t>spring</w:t>
      </w:r>
      <w:r w:rsidRPr="00E3148D">
        <w:rPr>
          <w:color w:val="212529"/>
        </w:rPr>
        <w:t>.</w:t>
      </w:r>
      <w:r w:rsidRPr="00646A7D">
        <w:rPr>
          <w:color w:val="212529"/>
          <w:lang w:val="en-US"/>
        </w:rPr>
        <w:t>io</w:t>
      </w:r>
      <w:r w:rsidRPr="00E3148D">
        <w:rPr>
          <w:color w:val="212529"/>
        </w:rPr>
        <w:t xml:space="preserve">: </w:t>
      </w:r>
      <w:r w:rsidRPr="00646A7D">
        <w:t>официальная</w:t>
      </w:r>
      <w:r w:rsidRPr="00E3148D">
        <w:t xml:space="preserve"> </w:t>
      </w:r>
      <w:r w:rsidRPr="00646A7D">
        <w:t>документация</w:t>
      </w:r>
      <w:r w:rsidRPr="00E3148D">
        <w:t xml:space="preserve"> </w:t>
      </w:r>
      <w:r w:rsidRPr="00646A7D">
        <w:t>по</w:t>
      </w:r>
      <w:r w:rsidRPr="00E3148D">
        <w:t xml:space="preserve"> </w:t>
      </w:r>
      <w:r w:rsidRPr="00646A7D">
        <w:t>библиотеки</w:t>
      </w:r>
      <w:r w:rsidRPr="00E3148D">
        <w:t xml:space="preserve"> </w:t>
      </w:r>
      <w:r w:rsidRPr="00646A7D">
        <w:rPr>
          <w:lang w:val="en-US"/>
        </w:rPr>
        <w:t>Spring</w:t>
      </w:r>
      <w:r w:rsidRPr="00E3148D">
        <w:t xml:space="preserve"> </w:t>
      </w:r>
      <w:r w:rsidRPr="00646A7D">
        <w:t>для</w:t>
      </w:r>
      <w:r w:rsidRPr="00E3148D">
        <w:t xml:space="preserve"> </w:t>
      </w:r>
      <w:r w:rsidRPr="00646A7D">
        <w:rPr>
          <w:lang w:val="en-US"/>
        </w:rPr>
        <w:t>Java</w:t>
      </w:r>
      <w:r w:rsidRPr="00E3148D">
        <w:t xml:space="preserve"> [</w:t>
      </w:r>
      <w:r w:rsidRPr="00646A7D">
        <w:t>Электронный</w:t>
      </w:r>
      <w:r w:rsidRPr="00E3148D">
        <w:t xml:space="preserve">    </w:t>
      </w:r>
      <w:r w:rsidRPr="00646A7D">
        <w:t>ресурс</w:t>
      </w:r>
      <w:r w:rsidRPr="00E3148D">
        <w:t xml:space="preserve">]    </w:t>
      </w:r>
      <w:r w:rsidRPr="00646A7D">
        <w:t>Режим</w:t>
      </w:r>
      <w:r w:rsidRPr="00E3148D">
        <w:t xml:space="preserve">    </w:t>
      </w:r>
      <w:r w:rsidRPr="00646A7D">
        <w:t>доступа</w:t>
      </w:r>
      <w:r w:rsidRPr="00E3148D">
        <w:t xml:space="preserve">: </w:t>
      </w:r>
      <w:hyperlink r:id="rId19" w:history="1">
        <w:r w:rsidRPr="00646A7D">
          <w:rPr>
            <w:rStyle w:val="af"/>
            <w:lang w:val="en-US"/>
          </w:rPr>
          <w:t>Spring</w:t>
        </w:r>
        <w:r w:rsidRPr="00E3148D">
          <w:rPr>
            <w:rStyle w:val="af"/>
          </w:rPr>
          <w:t xml:space="preserve"> </w:t>
        </w:r>
        <w:r w:rsidRPr="00646A7D">
          <w:rPr>
            <w:rStyle w:val="af"/>
            <w:lang w:val="en-US"/>
          </w:rPr>
          <w:t>Framework</w:t>
        </w:r>
        <w:r w:rsidRPr="00E3148D">
          <w:rPr>
            <w:rStyle w:val="af"/>
          </w:rPr>
          <w:t xml:space="preserve"> </w:t>
        </w:r>
        <w:r w:rsidRPr="00646A7D">
          <w:rPr>
            <w:rStyle w:val="af"/>
            <w:lang w:val="en-US"/>
          </w:rPr>
          <w:t>Documentation</w:t>
        </w:r>
        <w:r w:rsidRPr="00E3148D">
          <w:rPr>
            <w:rStyle w:val="af"/>
          </w:rPr>
          <w:t xml:space="preserve"> :: </w:t>
        </w:r>
        <w:r w:rsidRPr="00646A7D">
          <w:rPr>
            <w:rStyle w:val="af"/>
            <w:lang w:val="en-US"/>
          </w:rPr>
          <w:t>Spring</w:t>
        </w:r>
        <w:r w:rsidRPr="00E3148D">
          <w:rPr>
            <w:rStyle w:val="af"/>
          </w:rPr>
          <w:t xml:space="preserve"> </w:t>
        </w:r>
        <w:r w:rsidRPr="00646A7D">
          <w:rPr>
            <w:rStyle w:val="af"/>
            <w:lang w:val="en-US"/>
          </w:rPr>
          <w:t>Framework</w:t>
        </w:r>
      </w:hyperlink>
      <w:r w:rsidR="00E3148D">
        <w:rPr>
          <w:rStyle w:val="af"/>
        </w:rPr>
        <w:t xml:space="preserve"> </w:t>
      </w:r>
      <w:r w:rsidR="00E3148D">
        <w:rPr>
          <w:rStyle w:val="af"/>
          <w:color w:val="212529"/>
          <w:u w:val="none"/>
        </w:rPr>
        <w:t>(</w:t>
      </w:r>
      <w:r w:rsidR="00E3148D" w:rsidRPr="00E3148D">
        <w:rPr>
          <w:rStyle w:val="af"/>
          <w:color w:val="auto"/>
          <w:u w:val="none"/>
        </w:rPr>
        <w:t>Доступен на момент 30.05.2025</w:t>
      </w:r>
      <w:r w:rsidR="00E3148D">
        <w:rPr>
          <w:rStyle w:val="af"/>
          <w:color w:val="auto"/>
          <w:u w:val="none"/>
        </w:rPr>
        <w:t>)</w:t>
      </w:r>
    </w:p>
    <w:p w14:paraId="1A3D63EF" w14:textId="3829932B" w:rsidR="007924FC" w:rsidRPr="00646A7D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 xml:space="preserve">Хабр: сообщество </w:t>
      </w:r>
      <w:r w:rsidRPr="00646A7D">
        <w:rPr>
          <w:color w:val="212529"/>
          <w:lang w:val="en-US"/>
        </w:rPr>
        <w:t>IT</w:t>
      </w:r>
      <w:r w:rsidRPr="00646A7D">
        <w:rPr>
          <w:color w:val="212529"/>
        </w:rPr>
        <w:t xml:space="preserve"> специалистов.</w:t>
      </w:r>
      <w:r w:rsidRPr="00646A7D">
        <w:t xml:space="preserve"> Статья REST API с использованием Spring Security и JWT [Электронный    ресурс]    </w:t>
      </w:r>
      <w:r w:rsidRPr="00646A7D">
        <w:rPr>
          <w:color w:val="212529"/>
        </w:rPr>
        <w:t xml:space="preserve"> </w:t>
      </w:r>
      <w:r w:rsidRPr="00646A7D">
        <w:t xml:space="preserve">Режим    доступа: </w:t>
      </w:r>
      <w:hyperlink r:id="rId20" w:history="1">
        <w:r w:rsidR="00E3148D" w:rsidRPr="00FD77B4">
          <w:rPr>
            <w:rStyle w:val="af"/>
          </w:rPr>
          <w:t>https://habr.com/ru/articles/545610/</w:t>
        </w:r>
      </w:hyperlink>
      <w:r w:rsidR="00E3148D">
        <w:t xml:space="preserve"> </w:t>
      </w:r>
      <w:r w:rsidR="00E3148D">
        <w:rPr>
          <w:rStyle w:val="af"/>
          <w:color w:val="212529"/>
          <w:u w:val="none"/>
        </w:rPr>
        <w:t>(</w:t>
      </w:r>
      <w:r w:rsidR="00E3148D" w:rsidRPr="00E3148D">
        <w:rPr>
          <w:rStyle w:val="af"/>
          <w:color w:val="auto"/>
          <w:u w:val="none"/>
        </w:rPr>
        <w:t>Доступен на момент 30.05.2025</w:t>
      </w:r>
      <w:r w:rsidR="00E3148D">
        <w:rPr>
          <w:rStyle w:val="af"/>
          <w:color w:val="auto"/>
          <w:u w:val="none"/>
        </w:rPr>
        <w:t>)</w:t>
      </w:r>
    </w:p>
    <w:p w14:paraId="3FC01BC8" w14:textId="65408050" w:rsidR="007924FC" w:rsidRPr="00646A7D" w:rsidRDefault="007924FC" w:rsidP="007924FC">
      <w:pPr>
        <w:pStyle w:val="ac"/>
        <w:numPr>
          <w:ilvl w:val="0"/>
          <w:numId w:val="18"/>
        </w:numPr>
        <w:spacing w:line="360" w:lineRule="auto"/>
      </w:pPr>
      <w:r w:rsidRPr="00646A7D">
        <w:t>2</w:t>
      </w:r>
      <w:r w:rsidRPr="00646A7D">
        <w:rPr>
          <w:lang w:val="en-US"/>
        </w:rPr>
        <w:t>ch</w:t>
      </w:r>
      <w:r w:rsidRPr="00646A7D">
        <w:t xml:space="preserve">: пример </w:t>
      </w:r>
      <w:r w:rsidRPr="00646A7D">
        <w:rPr>
          <w:lang w:val="en-US"/>
        </w:rPr>
        <w:t>image</w:t>
      </w:r>
      <w:r w:rsidRPr="00646A7D">
        <w:t>-</w:t>
      </w:r>
      <w:r w:rsidRPr="00646A7D">
        <w:rPr>
          <w:lang w:val="en-US"/>
        </w:rPr>
        <w:t>board</w:t>
      </w:r>
      <w:r w:rsidRPr="00646A7D">
        <w:t xml:space="preserve"> [Электронный    ресурс]    Режим    доступа: </w:t>
      </w:r>
      <w:hyperlink r:id="rId21" w:history="1">
        <w:r w:rsidR="00E3148D" w:rsidRPr="00FD77B4">
          <w:rPr>
            <w:rStyle w:val="af"/>
            <w:lang w:val="en-US"/>
          </w:rPr>
          <w:t>https</w:t>
        </w:r>
        <w:r w:rsidR="00E3148D" w:rsidRPr="00FD77B4">
          <w:rPr>
            <w:rStyle w:val="af"/>
          </w:rPr>
          <w:t>://2</w:t>
        </w:r>
        <w:r w:rsidR="00E3148D" w:rsidRPr="00FD77B4">
          <w:rPr>
            <w:rStyle w:val="af"/>
            <w:lang w:val="en-US"/>
          </w:rPr>
          <w:t>ch</w:t>
        </w:r>
        <w:r w:rsidR="00E3148D" w:rsidRPr="00FD77B4">
          <w:rPr>
            <w:rStyle w:val="af"/>
          </w:rPr>
          <w:t>.</w:t>
        </w:r>
        <w:r w:rsidR="00E3148D" w:rsidRPr="00FD77B4">
          <w:rPr>
            <w:rStyle w:val="af"/>
            <w:lang w:val="en-US"/>
          </w:rPr>
          <w:t>life</w:t>
        </w:r>
        <w:r w:rsidR="00E3148D" w:rsidRPr="00FD77B4">
          <w:rPr>
            <w:rStyle w:val="af"/>
          </w:rPr>
          <w:t>/</w:t>
        </w:r>
        <w:r w:rsidR="00E3148D" w:rsidRPr="00FD77B4">
          <w:rPr>
            <w:rStyle w:val="af"/>
            <w:lang w:val="en-US"/>
          </w:rPr>
          <w:t>news</w:t>
        </w:r>
        <w:r w:rsidR="00E3148D" w:rsidRPr="00FD77B4">
          <w:rPr>
            <w:rStyle w:val="af"/>
          </w:rPr>
          <w:t>/</w:t>
        </w:r>
      </w:hyperlink>
      <w:r w:rsidR="00E3148D">
        <w:t xml:space="preserve"> </w:t>
      </w:r>
      <w:r w:rsidR="00E3148D">
        <w:rPr>
          <w:rStyle w:val="af"/>
          <w:color w:val="212529"/>
          <w:u w:val="none"/>
        </w:rPr>
        <w:t>(</w:t>
      </w:r>
      <w:r w:rsidR="00E3148D" w:rsidRPr="00E3148D">
        <w:rPr>
          <w:rStyle w:val="af"/>
          <w:color w:val="auto"/>
          <w:u w:val="none"/>
        </w:rPr>
        <w:t>Доступен на момент 30.05.2025</w:t>
      </w:r>
      <w:r w:rsidR="00E3148D">
        <w:rPr>
          <w:rStyle w:val="af"/>
          <w:color w:val="auto"/>
          <w:u w:val="none"/>
        </w:rPr>
        <w:t>)</w:t>
      </w:r>
    </w:p>
    <w:p w14:paraId="77AE6055" w14:textId="0DBBAC77" w:rsidR="007A5F0B" w:rsidRPr="00646A7D" w:rsidRDefault="007924FC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>4</w:t>
      </w:r>
      <w:r w:rsidRPr="00646A7D">
        <w:rPr>
          <w:color w:val="212529"/>
          <w:lang w:val="en-US"/>
        </w:rPr>
        <w:t>chan</w:t>
      </w:r>
      <w:r w:rsidRPr="00646A7D">
        <w:rPr>
          <w:color w:val="212529"/>
        </w:rPr>
        <w:t xml:space="preserve">: </w:t>
      </w:r>
      <w:r w:rsidRPr="00646A7D">
        <w:t xml:space="preserve">пример </w:t>
      </w:r>
      <w:r w:rsidRPr="00646A7D">
        <w:rPr>
          <w:lang w:val="en-US"/>
        </w:rPr>
        <w:t>image</w:t>
      </w:r>
      <w:r w:rsidRPr="00646A7D">
        <w:t>-</w:t>
      </w:r>
      <w:r w:rsidRPr="00646A7D">
        <w:rPr>
          <w:lang w:val="en-US"/>
        </w:rPr>
        <w:t>board</w:t>
      </w:r>
      <w:r w:rsidRPr="00646A7D">
        <w:t xml:space="preserve"> [Электронный    ресурс]    Режим    доступа: </w:t>
      </w:r>
      <w:hyperlink r:id="rId22" w:history="1">
        <w:r w:rsidR="007A5F0B" w:rsidRPr="00646A7D">
          <w:rPr>
            <w:rStyle w:val="af"/>
            <w:lang w:val="en-US"/>
          </w:rPr>
          <w:t>https</w:t>
        </w:r>
        <w:r w:rsidR="007A5F0B" w:rsidRPr="00646A7D">
          <w:rPr>
            <w:rStyle w:val="af"/>
          </w:rPr>
          <w:t>://4</w:t>
        </w:r>
        <w:r w:rsidR="007A5F0B" w:rsidRPr="00646A7D">
          <w:rPr>
            <w:rStyle w:val="af"/>
            <w:lang w:val="en-US"/>
          </w:rPr>
          <w:t>chan</w:t>
        </w:r>
        <w:r w:rsidR="007A5F0B" w:rsidRPr="00646A7D">
          <w:rPr>
            <w:rStyle w:val="af"/>
          </w:rPr>
          <w:t>.</w:t>
        </w:r>
        <w:r w:rsidR="007A5F0B" w:rsidRPr="00646A7D">
          <w:rPr>
            <w:rStyle w:val="af"/>
            <w:lang w:val="en-US"/>
          </w:rPr>
          <w:t>org</w:t>
        </w:r>
        <w:r w:rsidR="007A5F0B" w:rsidRPr="00646A7D">
          <w:rPr>
            <w:rStyle w:val="af"/>
          </w:rPr>
          <w:t>/</w:t>
        </w:r>
        <w:r w:rsidR="007A5F0B" w:rsidRPr="00646A7D">
          <w:rPr>
            <w:rStyle w:val="af"/>
            <w:lang w:val="en-US"/>
          </w:rPr>
          <w:t>index</w:t>
        </w:r>
        <w:r w:rsidR="007A5F0B" w:rsidRPr="00646A7D">
          <w:rPr>
            <w:rStyle w:val="af"/>
          </w:rPr>
          <w:t>.</w:t>
        </w:r>
        <w:r w:rsidR="007A5F0B" w:rsidRPr="00646A7D">
          <w:rPr>
            <w:rStyle w:val="af"/>
            <w:lang w:val="en-US"/>
          </w:rPr>
          <w:t>php</w:t>
        </w:r>
      </w:hyperlink>
      <w:r w:rsidR="00E3148D">
        <w:rPr>
          <w:rStyle w:val="af"/>
        </w:rPr>
        <w:t xml:space="preserve"> </w:t>
      </w:r>
      <w:r w:rsidR="00E3148D">
        <w:rPr>
          <w:rStyle w:val="af"/>
          <w:color w:val="212529"/>
          <w:u w:val="none"/>
        </w:rPr>
        <w:t>(</w:t>
      </w:r>
      <w:r w:rsidR="00E3148D" w:rsidRPr="00E3148D">
        <w:rPr>
          <w:rStyle w:val="af"/>
          <w:color w:val="auto"/>
          <w:u w:val="none"/>
        </w:rPr>
        <w:t>Доступен на момент 30.05.2025</w:t>
      </w:r>
      <w:r w:rsidR="00E3148D">
        <w:rPr>
          <w:rStyle w:val="af"/>
          <w:color w:val="auto"/>
          <w:u w:val="none"/>
        </w:rPr>
        <w:t>)</w:t>
      </w:r>
    </w:p>
    <w:p w14:paraId="3BAA19CB" w14:textId="24B2F25D" w:rsidR="007A5F0B" w:rsidRPr="00646A7D" w:rsidRDefault="007A5F0B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646A7D">
        <w:rPr>
          <w:color w:val="212529"/>
        </w:rPr>
        <w:t xml:space="preserve">Хабр: сообщество </w:t>
      </w:r>
      <w:r w:rsidRPr="00646A7D">
        <w:rPr>
          <w:color w:val="212529"/>
          <w:lang w:val="en-US"/>
        </w:rPr>
        <w:t>IT</w:t>
      </w:r>
      <w:r w:rsidRPr="00646A7D">
        <w:rPr>
          <w:color w:val="212529"/>
        </w:rPr>
        <w:t xml:space="preserve"> специалистов.</w:t>
      </w:r>
      <w:r w:rsidRPr="00646A7D">
        <w:t xml:space="preserve"> Статья </w:t>
      </w:r>
      <w:r w:rsidR="001415CD" w:rsidRPr="00646A7D">
        <w:t xml:space="preserve">Работа Apache Kafka на примерах. Поднимаем Kafka Cluster используя docker-compose </w:t>
      </w:r>
      <w:r w:rsidRPr="00646A7D">
        <w:t xml:space="preserve">[Электронный    ресурс]    </w:t>
      </w:r>
      <w:r w:rsidRPr="00646A7D">
        <w:rPr>
          <w:color w:val="212529"/>
        </w:rPr>
        <w:t xml:space="preserve"> </w:t>
      </w:r>
      <w:r w:rsidRPr="00646A7D">
        <w:t xml:space="preserve">Режим    доступа: </w:t>
      </w:r>
      <w:hyperlink r:id="rId23" w:history="1">
        <w:r w:rsidR="00E3148D" w:rsidRPr="00FD77B4">
          <w:rPr>
            <w:rStyle w:val="af"/>
          </w:rPr>
          <w:t>https://habr.com/ru/articles/738874/</w:t>
        </w:r>
      </w:hyperlink>
      <w:r w:rsidR="00E3148D">
        <w:rPr>
          <w:color w:val="212529"/>
        </w:rPr>
        <w:t xml:space="preserve"> </w:t>
      </w:r>
      <w:r w:rsidR="00E3148D">
        <w:rPr>
          <w:rStyle w:val="af"/>
          <w:color w:val="212529"/>
          <w:u w:val="none"/>
        </w:rPr>
        <w:t>(</w:t>
      </w:r>
      <w:r w:rsidR="00E3148D" w:rsidRPr="00E3148D">
        <w:rPr>
          <w:rStyle w:val="af"/>
          <w:color w:val="auto"/>
          <w:u w:val="none"/>
        </w:rPr>
        <w:t>Доступен на момент 30.05.2025</w:t>
      </w:r>
      <w:r w:rsidR="00E3148D">
        <w:rPr>
          <w:rStyle w:val="af"/>
          <w:color w:val="auto"/>
          <w:u w:val="none"/>
        </w:rPr>
        <w:t>)</w:t>
      </w:r>
    </w:p>
    <w:p w14:paraId="7A506FDE" w14:textId="77777777" w:rsidR="00405584" w:rsidRPr="00646A7D" w:rsidRDefault="00405584" w:rsidP="00FC120B">
      <w:pPr>
        <w:jc w:val="both"/>
      </w:pPr>
    </w:p>
    <w:sectPr w:rsidR="00405584" w:rsidRPr="00646A7D" w:rsidSect="00B333A7">
      <w:footerReference w:type="default" r:id="rId24"/>
      <w:footnotePr>
        <w:pos w:val="beneathText"/>
      </w:footnotePr>
      <w:pgSz w:w="11905" w:h="16837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EDE9" w14:textId="77777777" w:rsidR="00C66D7A" w:rsidRDefault="00C66D7A" w:rsidP="004C007A">
      <w:r>
        <w:separator/>
      </w:r>
    </w:p>
  </w:endnote>
  <w:endnote w:type="continuationSeparator" w:id="0">
    <w:p w14:paraId="5D2E0299" w14:textId="77777777" w:rsidR="00C66D7A" w:rsidRDefault="00C66D7A" w:rsidP="004C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445052"/>
      <w:docPartObj>
        <w:docPartGallery w:val="Page Numbers (Bottom of Page)"/>
        <w:docPartUnique/>
      </w:docPartObj>
    </w:sdtPr>
    <w:sdtContent>
      <w:p w14:paraId="39DFA476" w14:textId="66EA141D" w:rsidR="00B333A7" w:rsidRDefault="00B333A7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C54CA0" w14:textId="77777777" w:rsidR="00B333A7" w:rsidRDefault="00B333A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3519" w14:textId="77777777" w:rsidR="00C66D7A" w:rsidRDefault="00C66D7A" w:rsidP="004C007A">
      <w:r>
        <w:separator/>
      </w:r>
    </w:p>
  </w:footnote>
  <w:footnote w:type="continuationSeparator" w:id="0">
    <w:p w14:paraId="3ED52269" w14:textId="77777777" w:rsidR="00C66D7A" w:rsidRDefault="00C66D7A" w:rsidP="004C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553372"/>
    <w:multiLevelType w:val="hybridMultilevel"/>
    <w:tmpl w:val="A4EEA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8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54A03F0"/>
    <w:multiLevelType w:val="hybridMultilevel"/>
    <w:tmpl w:val="8BB899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AD5EEA"/>
    <w:multiLevelType w:val="hybridMultilevel"/>
    <w:tmpl w:val="E0B6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9"/>
  </w:num>
  <w:num w:numId="7">
    <w:abstractNumId w:val="3"/>
  </w:num>
  <w:num w:numId="8">
    <w:abstractNumId w:val="4"/>
  </w:num>
  <w:num w:numId="9">
    <w:abstractNumId w:val="18"/>
  </w:num>
  <w:num w:numId="10">
    <w:abstractNumId w:val="7"/>
  </w:num>
  <w:num w:numId="11">
    <w:abstractNumId w:val="6"/>
  </w:num>
  <w:num w:numId="12">
    <w:abstractNumId w:val="8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025CD"/>
    <w:rsid w:val="00045F3F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15CD"/>
    <w:rsid w:val="001442B0"/>
    <w:rsid w:val="00155261"/>
    <w:rsid w:val="00160202"/>
    <w:rsid w:val="00165607"/>
    <w:rsid w:val="00172C0E"/>
    <w:rsid w:val="001770E3"/>
    <w:rsid w:val="00197F3F"/>
    <w:rsid w:val="001A2435"/>
    <w:rsid w:val="001B6553"/>
    <w:rsid w:val="001C33BB"/>
    <w:rsid w:val="001C3CEC"/>
    <w:rsid w:val="001D089E"/>
    <w:rsid w:val="001F0FD8"/>
    <w:rsid w:val="001F2E5C"/>
    <w:rsid w:val="00201ABD"/>
    <w:rsid w:val="002125AE"/>
    <w:rsid w:val="00214B43"/>
    <w:rsid w:val="0022753B"/>
    <w:rsid w:val="0023660F"/>
    <w:rsid w:val="0026598D"/>
    <w:rsid w:val="00287C81"/>
    <w:rsid w:val="002A7EF7"/>
    <w:rsid w:val="002C4D09"/>
    <w:rsid w:val="002C648A"/>
    <w:rsid w:val="002D0B20"/>
    <w:rsid w:val="0033352D"/>
    <w:rsid w:val="00336D70"/>
    <w:rsid w:val="003539F1"/>
    <w:rsid w:val="00395DAC"/>
    <w:rsid w:val="003A2F74"/>
    <w:rsid w:val="003E46AF"/>
    <w:rsid w:val="003E6309"/>
    <w:rsid w:val="003F2681"/>
    <w:rsid w:val="00405584"/>
    <w:rsid w:val="00413F10"/>
    <w:rsid w:val="0041668C"/>
    <w:rsid w:val="00421A58"/>
    <w:rsid w:val="00425AE8"/>
    <w:rsid w:val="00457A7D"/>
    <w:rsid w:val="00462A70"/>
    <w:rsid w:val="004646BE"/>
    <w:rsid w:val="0046544B"/>
    <w:rsid w:val="0046581B"/>
    <w:rsid w:val="00477EA8"/>
    <w:rsid w:val="0048382A"/>
    <w:rsid w:val="004C007A"/>
    <w:rsid w:val="004C3F79"/>
    <w:rsid w:val="004E0556"/>
    <w:rsid w:val="004E13A8"/>
    <w:rsid w:val="004E686D"/>
    <w:rsid w:val="00521218"/>
    <w:rsid w:val="005274B3"/>
    <w:rsid w:val="00551266"/>
    <w:rsid w:val="00552724"/>
    <w:rsid w:val="00557BE0"/>
    <w:rsid w:val="00560619"/>
    <w:rsid w:val="00561980"/>
    <w:rsid w:val="005755FF"/>
    <w:rsid w:val="0058439D"/>
    <w:rsid w:val="005B66ED"/>
    <w:rsid w:val="005B7DDA"/>
    <w:rsid w:val="006005EC"/>
    <w:rsid w:val="00606229"/>
    <w:rsid w:val="006148BB"/>
    <w:rsid w:val="00645D29"/>
    <w:rsid w:val="00646A7D"/>
    <w:rsid w:val="0067659E"/>
    <w:rsid w:val="0068099D"/>
    <w:rsid w:val="006A5D8E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739B2"/>
    <w:rsid w:val="007740A5"/>
    <w:rsid w:val="00780220"/>
    <w:rsid w:val="00782C9A"/>
    <w:rsid w:val="007924FC"/>
    <w:rsid w:val="007A5F0B"/>
    <w:rsid w:val="007B0914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33F59"/>
    <w:rsid w:val="0094422C"/>
    <w:rsid w:val="00955897"/>
    <w:rsid w:val="009715BB"/>
    <w:rsid w:val="009A6CC6"/>
    <w:rsid w:val="009B7E2D"/>
    <w:rsid w:val="009C3B4B"/>
    <w:rsid w:val="00A04C38"/>
    <w:rsid w:val="00A205B3"/>
    <w:rsid w:val="00A24199"/>
    <w:rsid w:val="00A25986"/>
    <w:rsid w:val="00A41F42"/>
    <w:rsid w:val="00A4561D"/>
    <w:rsid w:val="00A461C2"/>
    <w:rsid w:val="00A52E37"/>
    <w:rsid w:val="00A65189"/>
    <w:rsid w:val="00A71527"/>
    <w:rsid w:val="00A95F4F"/>
    <w:rsid w:val="00AD402A"/>
    <w:rsid w:val="00AD6FF5"/>
    <w:rsid w:val="00B333A7"/>
    <w:rsid w:val="00B36283"/>
    <w:rsid w:val="00B42D09"/>
    <w:rsid w:val="00B6487E"/>
    <w:rsid w:val="00B65125"/>
    <w:rsid w:val="00B742FD"/>
    <w:rsid w:val="00B95F89"/>
    <w:rsid w:val="00BB414F"/>
    <w:rsid w:val="00BD6113"/>
    <w:rsid w:val="00C21411"/>
    <w:rsid w:val="00C31039"/>
    <w:rsid w:val="00C41531"/>
    <w:rsid w:val="00C66D7A"/>
    <w:rsid w:val="00C8280D"/>
    <w:rsid w:val="00C93B05"/>
    <w:rsid w:val="00CB4A48"/>
    <w:rsid w:val="00CD405F"/>
    <w:rsid w:val="00CE79E4"/>
    <w:rsid w:val="00D046DC"/>
    <w:rsid w:val="00D1353A"/>
    <w:rsid w:val="00D16933"/>
    <w:rsid w:val="00D23919"/>
    <w:rsid w:val="00D3587B"/>
    <w:rsid w:val="00D40C73"/>
    <w:rsid w:val="00D60B02"/>
    <w:rsid w:val="00D769E7"/>
    <w:rsid w:val="00D85315"/>
    <w:rsid w:val="00D94E7F"/>
    <w:rsid w:val="00D97512"/>
    <w:rsid w:val="00DA7158"/>
    <w:rsid w:val="00DB2EC2"/>
    <w:rsid w:val="00DD5AB2"/>
    <w:rsid w:val="00E11382"/>
    <w:rsid w:val="00E11CE6"/>
    <w:rsid w:val="00E14011"/>
    <w:rsid w:val="00E26576"/>
    <w:rsid w:val="00E3148D"/>
    <w:rsid w:val="00E40858"/>
    <w:rsid w:val="00E43167"/>
    <w:rsid w:val="00E630C0"/>
    <w:rsid w:val="00E85F1C"/>
    <w:rsid w:val="00EB54D0"/>
    <w:rsid w:val="00ED3614"/>
    <w:rsid w:val="00EE0877"/>
    <w:rsid w:val="00EE27D1"/>
    <w:rsid w:val="00EE3C4D"/>
    <w:rsid w:val="00EF0608"/>
    <w:rsid w:val="00EF6FAB"/>
    <w:rsid w:val="00F139B9"/>
    <w:rsid w:val="00F51318"/>
    <w:rsid w:val="00F613E2"/>
    <w:rsid w:val="00F65F62"/>
    <w:rsid w:val="00F767DB"/>
    <w:rsid w:val="00F83C72"/>
    <w:rsid w:val="00F910DC"/>
    <w:rsid w:val="00F94BB0"/>
    <w:rsid w:val="00FC120B"/>
    <w:rsid w:val="00FC437C"/>
    <w:rsid w:val="00FC633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0220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41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0558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rsid w:val="00F910DC"/>
    <w:rPr>
      <w:sz w:val="28"/>
    </w:rPr>
  </w:style>
  <w:style w:type="paragraph" w:styleId="ac">
    <w:name w:val="List Paragraph"/>
    <w:aliases w:val="TNR 14,Абзац списка1,List Paragraph"/>
    <w:basedOn w:val="a"/>
    <w:link w:val="ad"/>
    <w:uiPriority w:val="34"/>
    <w:qFormat/>
    <w:rsid w:val="00F910DC"/>
    <w:pPr>
      <w:ind w:left="720"/>
      <w:contextualSpacing/>
      <w:jc w:val="both"/>
    </w:pPr>
  </w:style>
  <w:style w:type="character" w:customStyle="1" w:styleId="ad">
    <w:name w:val="Абзац списка Знак"/>
    <w:aliases w:val="TNR 14 Знак,Абзац списка1 Знак,List Paragraph Знак"/>
    <w:basedOn w:val="a0"/>
    <w:link w:val="ac"/>
    <w:uiPriority w:val="34"/>
    <w:qFormat/>
    <w:rsid w:val="00F910DC"/>
    <w:rPr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semiHidden/>
    <w:rsid w:val="00C4153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ae">
    <w:name w:val="TOC Heading"/>
    <w:basedOn w:val="1"/>
    <w:next w:val="a"/>
    <w:uiPriority w:val="39"/>
    <w:unhideWhenUsed/>
    <w:qFormat/>
    <w:rsid w:val="004C007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rsid w:val="004C007A"/>
    <w:pPr>
      <w:spacing w:after="100"/>
    </w:pPr>
  </w:style>
  <w:style w:type="character" w:styleId="af">
    <w:name w:val="Hyperlink"/>
    <w:basedOn w:val="a0"/>
    <w:uiPriority w:val="99"/>
    <w:unhideWhenUsed/>
    <w:rsid w:val="004C007A"/>
    <w:rPr>
      <w:color w:val="0563C1" w:themeColor="hyperlink"/>
      <w:u w:val="single"/>
    </w:rPr>
  </w:style>
  <w:style w:type="paragraph" w:styleId="af0">
    <w:name w:val="header"/>
    <w:basedOn w:val="a"/>
    <w:link w:val="af1"/>
    <w:rsid w:val="004C007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4C007A"/>
    <w:rPr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rsid w:val="004C007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4C007A"/>
    <w:rPr>
      <w:sz w:val="24"/>
      <w:szCs w:val="24"/>
      <w:lang w:eastAsia="ar-SA"/>
    </w:rPr>
  </w:style>
  <w:style w:type="paragraph" w:styleId="22">
    <w:name w:val="toc 2"/>
    <w:basedOn w:val="a"/>
    <w:next w:val="a"/>
    <w:autoRedefine/>
    <w:uiPriority w:val="39"/>
    <w:rsid w:val="00457A7D"/>
    <w:pPr>
      <w:spacing w:after="100"/>
      <w:ind w:left="240"/>
    </w:pPr>
  </w:style>
  <w:style w:type="character" w:customStyle="1" w:styleId="20">
    <w:name w:val="Заголовок 2 Знак"/>
    <w:basedOn w:val="a0"/>
    <w:link w:val="2"/>
    <w:rsid w:val="009715BB"/>
    <w:rPr>
      <w:sz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924FC"/>
    <w:rPr>
      <w:color w:val="605E5C"/>
      <w:shd w:val="clear" w:color="auto" w:fill="E1DFDD"/>
    </w:rPr>
  </w:style>
  <w:style w:type="character" w:styleId="af4">
    <w:name w:val="FollowedHyperlink"/>
    <w:basedOn w:val="a0"/>
    <w:rsid w:val="007924FC"/>
    <w:rPr>
      <w:color w:val="954F72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31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o.dev/doc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2ch.life/new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articles/894056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articles/54561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articles/738874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spring.io/spring-framework/referenc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4chan.org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5B8DF01-9B2A-4D77-A92B-EF43F2DA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4493</TotalTime>
  <Pages>16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75</cp:revision>
  <cp:lastPrinted>1899-12-31T19:00:00Z</cp:lastPrinted>
  <dcterms:created xsi:type="dcterms:W3CDTF">2023-02-21T06:14:00Z</dcterms:created>
  <dcterms:modified xsi:type="dcterms:W3CDTF">2025-05-30T08:56:00Z</dcterms:modified>
</cp:coreProperties>
</file>